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52C" w:rsidRDefault="00BC452C">
      <w:pPr>
        <w:spacing w:line="360" w:lineRule="auto"/>
        <w:rPr>
          <w:b/>
          <w:color w:val="auto"/>
          <w:sz w:val="20"/>
          <w:szCs w:val="20"/>
        </w:rPr>
      </w:pPr>
    </w:p>
    <w:p w:rsidR="00B26FD6" w:rsidRPr="00AF184C" w:rsidRDefault="002A261A">
      <w:pPr>
        <w:spacing w:line="360" w:lineRule="auto"/>
        <w:rPr>
          <w:b/>
          <w:color w:val="auto"/>
          <w:sz w:val="20"/>
          <w:szCs w:val="20"/>
          <w:lang w:val="sv-SE"/>
        </w:rPr>
      </w:pPr>
      <w:r>
        <w:rPr>
          <w:b/>
          <w:color w:val="auto"/>
          <w:sz w:val="20"/>
          <w:szCs w:val="20"/>
        </w:rPr>
        <w:t>Name:</w:t>
      </w:r>
      <w:r w:rsidR="000B12CE">
        <w:rPr>
          <w:b/>
          <w:color w:val="auto"/>
          <w:sz w:val="20"/>
          <w:szCs w:val="20"/>
        </w:rPr>
        <w:t>Arunkumar G</w:t>
      </w:r>
      <w:r w:rsidR="00602B21">
        <w:rPr>
          <w:b/>
          <w:color w:val="auto"/>
          <w:sz w:val="20"/>
          <w:szCs w:val="20"/>
        </w:rPr>
        <w:tab/>
      </w:r>
      <w:r w:rsidR="00602B21">
        <w:rPr>
          <w:b/>
          <w:color w:val="auto"/>
          <w:sz w:val="20"/>
          <w:szCs w:val="20"/>
        </w:rPr>
        <w:tab/>
      </w:r>
    </w:p>
    <w:p w:rsidR="00C247D2" w:rsidRPr="000B12CE" w:rsidRDefault="00AF184C" w:rsidP="00C247D2">
      <w:pPr>
        <w:pBdr>
          <w:bottom w:val="single" w:sz="4" w:space="1" w:color="000000"/>
        </w:pBdr>
        <w:spacing w:line="360" w:lineRule="auto"/>
        <w:rPr>
          <w:b/>
          <w:color w:val="auto"/>
          <w:sz w:val="20"/>
          <w:szCs w:val="20"/>
          <w:lang w:val="sv-SE"/>
        </w:rPr>
      </w:pPr>
      <w:r>
        <w:rPr>
          <w:b/>
          <w:color w:val="auto"/>
          <w:sz w:val="20"/>
          <w:szCs w:val="20"/>
          <w:lang w:val="sv-SE"/>
        </w:rPr>
        <w:t>Mob</w:t>
      </w:r>
      <w:r w:rsidR="000B12CE">
        <w:rPr>
          <w:b/>
          <w:color w:val="auto"/>
          <w:sz w:val="20"/>
          <w:szCs w:val="20"/>
          <w:lang w:val="sv-SE"/>
        </w:rPr>
        <w:t>:+919543315088</w:t>
      </w:r>
      <w:r w:rsidR="00B26FD6" w:rsidRPr="00AF184C">
        <w:rPr>
          <w:b/>
          <w:color w:val="auto"/>
          <w:sz w:val="20"/>
          <w:szCs w:val="20"/>
          <w:lang w:val="sv-SE"/>
        </w:rPr>
        <w:t xml:space="preserve"> </w:t>
      </w:r>
      <w:r w:rsidR="00B26FD6" w:rsidRPr="00AF184C">
        <w:rPr>
          <w:b/>
          <w:color w:val="auto"/>
          <w:sz w:val="20"/>
          <w:szCs w:val="20"/>
          <w:lang w:val="sv-SE"/>
        </w:rPr>
        <w:tab/>
      </w:r>
      <w:r w:rsidR="00B26FD6" w:rsidRPr="00AF184C">
        <w:rPr>
          <w:b/>
          <w:color w:val="auto"/>
          <w:sz w:val="20"/>
          <w:szCs w:val="20"/>
          <w:lang w:val="sv-SE"/>
        </w:rPr>
        <w:tab/>
      </w:r>
      <w:r w:rsidR="00B26FD6" w:rsidRPr="00AF184C">
        <w:rPr>
          <w:b/>
          <w:color w:val="auto"/>
          <w:sz w:val="20"/>
          <w:szCs w:val="20"/>
          <w:lang w:val="sv-SE"/>
        </w:rPr>
        <w:tab/>
      </w:r>
      <w:r w:rsidR="00B26FD6" w:rsidRPr="00AF184C">
        <w:rPr>
          <w:b/>
          <w:color w:val="auto"/>
          <w:sz w:val="20"/>
          <w:szCs w:val="20"/>
          <w:lang w:val="sv-SE"/>
        </w:rPr>
        <w:tab/>
      </w:r>
      <w:r w:rsidR="00C247D2" w:rsidRPr="00AF184C">
        <w:rPr>
          <w:b/>
          <w:color w:val="auto"/>
          <w:sz w:val="20"/>
          <w:szCs w:val="20"/>
          <w:lang w:val="sv-SE"/>
        </w:rPr>
        <w:t>Email:</w:t>
      </w:r>
      <w:r w:rsidR="000B12CE">
        <w:rPr>
          <w:b/>
          <w:color w:val="auto"/>
          <w:sz w:val="20"/>
          <w:szCs w:val="20"/>
          <w:lang w:val="sv-SE"/>
        </w:rPr>
        <w:t>arunprakasam1994</w:t>
      </w:r>
      <w:r w:rsidR="00C247D2" w:rsidRPr="00AF184C">
        <w:rPr>
          <w:b/>
          <w:color w:val="auto"/>
          <w:sz w:val="20"/>
          <w:szCs w:val="20"/>
          <w:lang w:val="sv-SE"/>
        </w:rPr>
        <w:t>@gmail.com</w:t>
      </w:r>
    </w:p>
    <w:p w:rsidR="00BA2E49" w:rsidRDefault="00BA2E49" w:rsidP="00BA2E49">
      <w:pPr>
        <w:spacing w:line="100" w:lineRule="exact"/>
        <w:rPr>
          <w:b/>
          <w:color w:val="auto"/>
          <w:sz w:val="22"/>
          <w:szCs w:val="22"/>
          <w:u w:val="single"/>
          <w:lang w:val="sv-SE"/>
        </w:rPr>
      </w:pPr>
    </w:p>
    <w:p w:rsidR="00B26FD6" w:rsidRPr="00694AC0" w:rsidRDefault="00B26FD6">
      <w:pPr>
        <w:spacing w:line="360" w:lineRule="auto"/>
        <w:rPr>
          <w:b/>
          <w:color w:val="auto"/>
          <w:sz w:val="22"/>
          <w:szCs w:val="22"/>
          <w:u w:val="single"/>
          <w:lang w:val="sv-SE"/>
        </w:rPr>
      </w:pPr>
      <w:r w:rsidRPr="00694AC0">
        <w:rPr>
          <w:b/>
          <w:color w:val="auto"/>
          <w:sz w:val="22"/>
          <w:szCs w:val="22"/>
          <w:u w:val="single"/>
          <w:lang w:val="sv-SE"/>
        </w:rPr>
        <w:t>S</w:t>
      </w:r>
      <w:r w:rsidR="00860750">
        <w:rPr>
          <w:b/>
          <w:color w:val="auto"/>
          <w:sz w:val="22"/>
          <w:szCs w:val="22"/>
          <w:u w:val="single"/>
          <w:lang w:val="sv-SE"/>
        </w:rPr>
        <w:t>ummary</w:t>
      </w:r>
      <w:r w:rsidRPr="00694AC0">
        <w:rPr>
          <w:b/>
          <w:color w:val="auto"/>
          <w:sz w:val="22"/>
          <w:szCs w:val="22"/>
          <w:u w:val="single"/>
          <w:lang w:val="sv-SE"/>
        </w:rPr>
        <w:t>:</w:t>
      </w:r>
    </w:p>
    <w:p w:rsidR="00B26FD6" w:rsidRPr="007A49F0" w:rsidRDefault="00B26FD6" w:rsidP="0099336E">
      <w:pPr>
        <w:numPr>
          <w:ilvl w:val="0"/>
          <w:numId w:val="11"/>
        </w:numPr>
        <w:spacing w:line="360" w:lineRule="auto"/>
        <w:rPr>
          <w:color w:val="auto"/>
          <w:sz w:val="19"/>
          <w:szCs w:val="19"/>
        </w:rPr>
      </w:pPr>
      <w:r w:rsidRPr="00463993">
        <w:rPr>
          <w:vanish/>
          <w:color w:val="auto"/>
          <w:sz w:val="18"/>
          <w:szCs w:val="18"/>
        </w:rPr>
        <w:t>HaveHAVE</w:t>
      </w:r>
      <w:r w:rsidR="00F016C8">
        <w:rPr>
          <w:color w:val="auto"/>
          <w:sz w:val="18"/>
          <w:szCs w:val="18"/>
        </w:rPr>
        <w:t xml:space="preserve">Having </w:t>
      </w:r>
      <w:r w:rsidR="00AB4107">
        <w:rPr>
          <w:color w:val="auto"/>
          <w:sz w:val="18"/>
          <w:szCs w:val="18"/>
        </w:rPr>
        <w:t xml:space="preserve">around </w:t>
      </w:r>
      <w:r w:rsidR="0078029F">
        <w:rPr>
          <w:color w:val="auto"/>
          <w:sz w:val="18"/>
          <w:szCs w:val="18"/>
        </w:rPr>
        <w:t>2 year</w:t>
      </w:r>
      <w:r w:rsidR="00725C50" w:rsidRPr="007A49F0">
        <w:rPr>
          <w:color w:val="auto"/>
          <w:sz w:val="19"/>
          <w:szCs w:val="19"/>
        </w:rPr>
        <w:t xml:space="preserve"> of </w:t>
      </w:r>
      <w:r w:rsidR="00463993" w:rsidRPr="007A49F0">
        <w:rPr>
          <w:color w:val="auto"/>
          <w:sz w:val="19"/>
          <w:szCs w:val="19"/>
        </w:rPr>
        <w:t xml:space="preserve">development </w:t>
      </w:r>
      <w:r w:rsidR="00725C50" w:rsidRPr="007A49F0">
        <w:rPr>
          <w:color w:val="auto"/>
          <w:sz w:val="19"/>
          <w:szCs w:val="19"/>
        </w:rPr>
        <w:t>experience in</w:t>
      </w:r>
      <w:r w:rsidR="0078029F">
        <w:rPr>
          <w:color w:val="auto"/>
          <w:sz w:val="19"/>
          <w:szCs w:val="19"/>
        </w:rPr>
        <w:t xml:space="preserve"> </w:t>
      </w:r>
      <w:r w:rsidR="0078029F">
        <w:rPr>
          <w:b/>
          <w:color w:val="auto"/>
          <w:sz w:val="19"/>
          <w:szCs w:val="19"/>
        </w:rPr>
        <w:t>Java/J2ee,</w:t>
      </w:r>
      <w:r w:rsidR="00725C50" w:rsidRPr="007A49F0">
        <w:rPr>
          <w:b/>
          <w:color w:val="auto"/>
          <w:sz w:val="19"/>
          <w:szCs w:val="19"/>
        </w:rPr>
        <w:t xml:space="preserve">Hadoop,Hive, Sqoop </w:t>
      </w:r>
      <w:r w:rsidR="000B12CE">
        <w:rPr>
          <w:b/>
          <w:color w:val="auto"/>
          <w:sz w:val="19"/>
          <w:szCs w:val="19"/>
        </w:rPr>
        <w:t xml:space="preserve">                                                                                 </w:t>
      </w:r>
    </w:p>
    <w:p w:rsidR="00B26FD6" w:rsidRPr="007A49F0" w:rsidRDefault="007A4210" w:rsidP="0099336E">
      <w:pPr>
        <w:numPr>
          <w:ilvl w:val="0"/>
          <w:numId w:val="11"/>
        </w:numPr>
        <w:spacing w:line="360" w:lineRule="auto"/>
        <w:rPr>
          <w:color w:val="auto"/>
          <w:sz w:val="19"/>
          <w:szCs w:val="19"/>
        </w:rPr>
      </w:pPr>
      <w:r w:rsidRPr="007A49F0">
        <w:rPr>
          <w:color w:val="auto"/>
          <w:sz w:val="19"/>
          <w:szCs w:val="19"/>
        </w:rPr>
        <w:t>Having</w:t>
      </w:r>
      <w:r w:rsidR="00B26FD6" w:rsidRPr="007A49F0">
        <w:rPr>
          <w:color w:val="auto"/>
          <w:sz w:val="19"/>
          <w:szCs w:val="19"/>
        </w:rPr>
        <w:t xml:space="preserve"> good </w:t>
      </w:r>
      <w:r w:rsidR="000B12CE">
        <w:rPr>
          <w:color w:val="auto"/>
          <w:sz w:val="19"/>
          <w:szCs w:val="19"/>
        </w:rPr>
        <w:t>knowledge</w:t>
      </w:r>
      <w:r w:rsidR="00B26FD6" w:rsidRPr="007A49F0">
        <w:rPr>
          <w:color w:val="auto"/>
          <w:sz w:val="19"/>
          <w:szCs w:val="19"/>
        </w:rPr>
        <w:t xml:space="preserve"> in </w:t>
      </w:r>
      <w:r w:rsidR="00B26FD6" w:rsidRPr="007A49F0">
        <w:rPr>
          <w:b/>
          <w:color w:val="auto"/>
          <w:sz w:val="19"/>
          <w:szCs w:val="19"/>
        </w:rPr>
        <w:t>Java, HTML, JavaScript</w:t>
      </w:r>
      <w:r w:rsidR="00C00B40" w:rsidRPr="007A49F0">
        <w:rPr>
          <w:color w:val="auto"/>
          <w:sz w:val="19"/>
          <w:szCs w:val="19"/>
        </w:rPr>
        <w:t xml:space="preserve"> a</w:t>
      </w:r>
      <w:r w:rsidR="00B26FD6" w:rsidRPr="007A49F0">
        <w:rPr>
          <w:color w:val="auto"/>
          <w:sz w:val="19"/>
          <w:szCs w:val="19"/>
        </w:rPr>
        <w:t xml:space="preserve">nd </w:t>
      </w:r>
      <w:r w:rsidR="000B12CE">
        <w:rPr>
          <w:b/>
          <w:color w:val="auto"/>
          <w:sz w:val="19"/>
          <w:szCs w:val="19"/>
        </w:rPr>
        <w:t>mysql</w:t>
      </w:r>
      <w:r w:rsidR="00B26FD6" w:rsidRPr="007A49F0">
        <w:rPr>
          <w:color w:val="auto"/>
          <w:sz w:val="19"/>
          <w:szCs w:val="19"/>
        </w:rPr>
        <w:t>.</w:t>
      </w:r>
    </w:p>
    <w:p w:rsidR="00B26FD6" w:rsidRDefault="007A4210" w:rsidP="0099336E">
      <w:pPr>
        <w:numPr>
          <w:ilvl w:val="0"/>
          <w:numId w:val="11"/>
        </w:numPr>
        <w:spacing w:line="360" w:lineRule="auto"/>
        <w:rPr>
          <w:color w:val="auto"/>
          <w:sz w:val="19"/>
          <w:szCs w:val="19"/>
        </w:rPr>
      </w:pPr>
      <w:r w:rsidRPr="007A49F0">
        <w:rPr>
          <w:color w:val="auto"/>
          <w:sz w:val="19"/>
          <w:szCs w:val="19"/>
        </w:rPr>
        <w:t>Having g</w:t>
      </w:r>
      <w:r w:rsidR="00B26FD6" w:rsidRPr="007A49F0">
        <w:rPr>
          <w:color w:val="auto"/>
          <w:sz w:val="19"/>
          <w:szCs w:val="19"/>
        </w:rPr>
        <w:t xml:space="preserve">ood </w:t>
      </w:r>
      <w:r w:rsidRPr="007A49F0">
        <w:rPr>
          <w:color w:val="auto"/>
          <w:sz w:val="19"/>
          <w:szCs w:val="19"/>
        </w:rPr>
        <w:t xml:space="preserve">experience in different </w:t>
      </w:r>
      <w:r w:rsidR="00077BBB" w:rsidRPr="007A49F0">
        <w:rPr>
          <w:color w:val="auto"/>
          <w:sz w:val="19"/>
          <w:szCs w:val="19"/>
        </w:rPr>
        <w:t xml:space="preserve">Operating </w:t>
      </w:r>
      <w:r w:rsidRPr="007A49F0">
        <w:rPr>
          <w:color w:val="auto"/>
          <w:sz w:val="19"/>
          <w:szCs w:val="19"/>
        </w:rPr>
        <w:t>S</w:t>
      </w:r>
      <w:r w:rsidR="00077BBB" w:rsidRPr="007A49F0">
        <w:rPr>
          <w:color w:val="auto"/>
          <w:sz w:val="19"/>
          <w:szCs w:val="19"/>
        </w:rPr>
        <w:t xml:space="preserve">ystem like </w:t>
      </w:r>
      <w:r w:rsidR="00077BBB" w:rsidRPr="007A49F0">
        <w:rPr>
          <w:b/>
          <w:color w:val="auto"/>
          <w:sz w:val="19"/>
          <w:szCs w:val="19"/>
        </w:rPr>
        <w:t>Windows</w:t>
      </w:r>
      <w:r w:rsidR="00B26FD6" w:rsidRPr="007A49F0">
        <w:rPr>
          <w:b/>
          <w:color w:val="auto"/>
          <w:sz w:val="19"/>
          <w:szCs w:val="19"/>
        </w:rPr>
        <w:t>,</w:t>
      </w:r>
      <w:r w:rsidR="00077BBB" w:rsidRPr="007A49F0">
        <w:rPr>
          <w:b/>
          <w:color w:val="auto"/>
          <w:sz w:val="19"/>
          <w:szCs w:val="19"/>
        </w:rPr>
        <w:t xml:space="preserve"> Linux and </w:t>
      </w:r>
      <w:r w:rsidR="00914DE5" w:rsidRPr="007A49F0">
        <w:rPr>
          <w:b/>
          <w:color w:val="auto"/>
          <w:sz w:val="19"/>
          <w:szCs w:val="19"/>
        </w:rPr>
        <w:t>UNIX</w:t>
      </w:r>
      <w:r w:rsidR="00B26FD6" w:rsidRPr="007A49F0">
        <w:rPr>
          <w:color w:val="auto"/>
          <w:sz w:val="19"/>
          <w:szCs w:val="19"/>
        </w:rPr>
        <w:t>.</w:t>
      </w:r>
    </w:p>
    <w:p w:rsidR="00991512" w:rsidRPr="007A49F0" w:rsidRDefault="00991512" w:rsidP="00991512">
      <w:pPr>
        <w:spacing w:line="360" w:lineRule="auto"/>
        <w:ind w:left="360"/>
        <w:rPr>
          <w:color w:val="auto"/>
          <w:sz w:val="19"/>
          <w:szCs w:val="19"/>
        </w:rPr>
      </w:pPr>
    </w:p>
    <w:p w:rsidR="00B26FD6" w:rsidRPr="009B2840" w:rsidRDefault="00B26FD6">
      <w:pPr>
        <w:spacing w:line="360" w:lineRule="auto"/>
        <w:rPr>
          <w:color w:val="auto"/>
          <w:sz w:val="22"/>
          <w:szCs w:val="22"/>
          <w:u w:val="single"/>
        </w:rPr>
      </w:pPr>
      <w:r w:rsidRPr="009B2840">
        <w:rPr>
          <w:b/>
          <w:color w:val="auto"/>
          <w:sz w:val="22"/>
          <w:szCs w:val="22"/>
          <w:u w:val="single"/>
        </w:rPr>
        <w:t>E</w:t>
      </w:r>
      <w:r w:rsidR="009B2840">
        <w:rPr>
          <w:b/>
          <w:color w:val="auto"/>
          <w:sz w:val="22"/>
          <w:szCs w:val="22"/>
          <w:u w:val="single"/>
        </w:rPr>
        <w:t>ducation Details</w:t>
      </w:r>
      <w:r w:rsidRPr="009B2840">
        <w:rPr>
          <w:b/>
          <w:color w:val="auto"/>
          <w:sz w:val="22"/>
          <w:szCs w:val="22"/>
          <w:u w:val="single"/>
        </w:rPr>
        <w:t>:</w:t>
      </w:r>
    </w:p>
    <w:p w:rsidR="00B26FD6" w:rsidRDefault="000B12CE">
      <w:pPr>
        <w:spacing w:line="360" w:lineRule="auto"/>
        <w:rPr>
          <w:color w:val="auto"/>
          <w:sz w:val="19"/>
          <w:szCs w:val="19"/>
        </w:rPr>
      </w:pPr>
      <w:r w:rsidRPr="00E436D9">
        <w:rPr>
          <w:color w:val="auto"/>
          <w:sz w:val="19"/>
          <w:szCs w:val="19"/>
        </w:rPr>
        <w:t>Bachelor of computer application</w:t>
      </w:r>
      <w:r w:rsidR="00B26FD6" w:rsidRPr="00B11A0B">
        <w:rPr>
          <w:b/>
          <w:color w:val="auto"/>
          <w:sz w:val="19"/>
          <w:szCs w:val="19"/>
        </w:rPr>
        <w:t xml:space="preserve"> </w:t>
      </w:r>
      <w:r>
        <w:rPr>
          <w:color w:val="auto"/>
          <w:sz w:val="19"/>
          <w:szCs w:val="19"/>
        </w:rPr>
        <w:t xml:space="preserve"> from Madras </w:t>
      </w:r>
      <w:r w:rsidR="00623A5E">
        <w:rPr>
          <w:color w:val="auto"/>
          <w:sz w:val="19"/>
          <w:szCs w:val="19"/>
        </w:rPr>
        <w:t xml:space="preserve"> University, Passed out in</w:t>
      </w:r>
      <w:r>
        <w:rPr>
          <w:color w:val="auto"/>
          <w:sz w:val="19"/>
          <w:szCs w:val="19"/>
        </w:rPr>
        <w:t xml:space="preserve"> 2016</w:t>
      </w:r>
      <w:r w:rsidR="002A325F">
        <w:rPr>
          <w:color w:val="auto"/>
          <w:sz w:val="19"/>
          <w:szCs w:val="19"/>
        </w:rPr>
        <w:t xml:space="preserve"> </w:t>
      </w:r>
    </w:p>
    <w:p w:rsidR="000B12CE" w:rsidRDefault="000B12CE" w:rsidP="000B12CE">
      <w:pPr>
        <w:spacing w:line="360" w:lineRule="auto"/>
        <w:rPr>
          <w:color w:val="auto"/>
          <w:sz w:val="19"/>
          <w:szCs w:val="19"/>
        </w:rPr>
      </w:pPr>
      <w:r w:rsidRPr="000B12CE">
        <w:rPr>
          <w:color w:val="auto"/>
          <w:sz w:val="22"/>
          <w:szCs w:val="22"/>
        </w:rPr>
        <w:t xml:space="preserve">Diplomo in computer science from DOTE,Chennai , </w:t>
      </w:r>
      <w:r w:rsidR="00E436D9">
        <w:rPr>
          <w:color w:val="auto"/>
          <w:sz w:val="19"/>
          <w:szCs w:val="19"/>
        </w:rPr>
        <w:t>Passed out in 2014</w:t>
      </w:r>
      <w:r>
        <w:rPr>
          <w:color w:val="auto"/>
          <w:sz w:val="19"/>
          <w:szCs w:val="19"/>
        </w:rPr>
        <w:t xml:space="preserve"> with 79%.</w:t>
      </w:r>
    </w:p>
    <w:p w:rsidR="00547F72" w:rsidRDefault="00547F72" w:rsidP="000B12CE">
      <w:pPr>
        <w:spacing w:line="360" w:lineRule="auto"/>
        <w:rPr>
          <w:color w:val="auto"/>
          <w:sz w:val="19"/>
          <w:szCs w:val="19"/>
        </w:rPr>
      </w:pPr>
    </w:p>
    <w:p w:rsidR="000B12CE" w:rsidRDefault="000B12CE">
      <w:pPr>
        <w:spacing w:line="360" w:lineRule="auto"/>
        <w:rPr>
          <w:b/>
          <w:color w:val="auto"/>
          <w:sz w:val="22"/>
          <w:szCs w:val="22"/>
          <w:u w:val="single"/>
        </w:rPr>
      </w:pPr>
    </w:p>
    <w:p w:rsidR="00B26FD6" w:rsidRPr="00746B47" w:rsidRDefault="00B26FD6">
      <w:pPr>
        <w:spacing w:line="360" w:lineRule="auto"/>
        <w:rPr>
          <w:b/>
          <w:color w:val="auto"/>
          <w:sz w:val="22"/>
          <w:szCs w:val="22"/>
          <w:u w:val="single"/>
        </w:rPr>
      </w:pPr>
      <w:r w:rsidRPr="00746B47">
        <w:rPr>
          <w:b/>
          <w:color w:val="auto"/>
          <w:sz w:val="22"/>
          <w:szCs w:val="22"/>
          <w:u w:val="single"/>
        </w:rPr>
        <w:t>Technical Skills:</w:t>
      </w:r>
    </w:p>
    <w:p w:rsidR="004B2BE9" w:rsidRPr="002F2CA8" w:rsidRDefault="004B2BE9">
      <w:pPr>
        <w:spacing w:line="360" w:lineRule="auto"/>
        <w:rPr>
          <w:b/>
          <w:color w:val="auto"/>
          <w:sz w:val="19"/>
          <w:szCs w:val="19"/>
        </w:rPr>
      </w:pPr>
      <w:r w:rsidRPr="002F2CA8">
        <w:rPr>
          <w:b/>
          <w:color w:val="auto"/>
          <w:sz w:val="19"/>
          <w:szCs w:val="19"/>
        </w:rPr>
        <w:t>Big</w:t>
      </w:r>
      <w:r w:rsidR="00D609BE">
        <w:rPr>
          <w:b/>
          <w:color w:val="auto"/>
          <w:sz w:val="19"/>
          <w:szCs w:val="19"/>
        </w:rPr>
        <w:t xml:space="preserve"> D</w:t>
      </w:r>
      <w:r w:rsidRPr="002F2CA8">
        <w:rPr>
          <w:b/>
          <w:color w:val="auto"/>
          <w:sz w:val="19"/>
          <w:szCs w:val="19"/>
        </w:rPr>
        <w:t xml:space="preserve">ata: </w:t>
      </w:r>
      <w:r w:rsidRPr="002F2CA8">
        <w:rPr>
          <w:color w:val="auto"/>
          <w:sz w:val="19"/>
          <w:szCs w:val="19"/>
        </w:rPr>
        <w:t>Hadoop,</w:t>
      </w:r>
      <w:r w:rsidR="004F75D3">
        <w:rPr>
          <w:color w:val="auto"/>
          <w:sz w:val="19"/>
          <w:szCs w:val="19"/>
        </w:rPr>
        <w:t xml:space="preserve"> </w:t>
      </w:r>
      <w:r w:rsidRPr="002F2CA8">
        <w:rPr>
          <w:color w:val="auto"/>
          <w:sz w:val="19"/>
          <w:szCs w:val="19"/>
        </w:rPr>
        <w:t>Hive,Sqoop</w:t>
      </w:r>
      <w:r w:rsidR="00E97621">
        <w:rPr>
          <w:color w:val="auto"/>
          <w:sz w:val="19"/>
          <w:szCs w:val="19"/>
        </w:rPr>
        <w:t xml:space="preserve"> and Pig</w:t>
      </w:r>
      <w:r w:rsidR="00E436D9">
        <w:rPr>
          <w:color w:val="auto"/>
          <w:sz w:val="19"/>
          <w:szCs w:val="19"/>
        </w:rPr>
        <w:t>.</w:t>
      </w:r>
    </w:p>
    <w:p w:rsidR="00B26FD6" w:rsidRPr="002F2CA8" w:rsidRDefault="00B26FD6">
      <w:pPr>
        <w:spacing w:line="360" w:lineRule="auto"/>
        <w:rPr>
          <w:b/>
          <w:color w:val="auto"/>
          <w:sz w:val="19"/>
          <w:szCs w:val="19"/>
        </w:rPr>
      </w:pPr>
      <w:r w:rsidRPr="002F2CA8">
        <w:rPr>
          <w:b/>
          <w:color w:val="auto"/>
          <w:sz w:val="19"/>
          <w:szCs w:val="19"/>
        </w:rPr>
        <w:t>Languages:</w:t>
      </w:r>
      <w:r w:rsidRPr="002F2CA8">
        <w:rPr>
          <w:color w:val="auto"/>
          <w:sz w:val="19"/>
          <w:szCs w:val="19"/>
        </w:rPr>
        <w:t xml:space="preserve"> Java, HTML, XML, JavaScript,</w:t>
      </w:r>
      <w:r w:rsidR="000B12CE">
        <w:rPr>
          <w:color w:val="auto"/>
          <w:sz w:val="19"/>
          <w:szCs w:val="19"/>
        </w:rPr>
        <w:t>.</w:t>
      </w:r>
    </w:p>
    <w:p w:rsidR="00B26FD6" w:rsidRPr="002F2CA8" w:rsidRDefault="00E434BD">
      <w:pPr>
        <w:spacing w:line="360" w:lineRule="auto"/>
        <w:rPr>
          <w:b/>
          <w:color w:val="auto"/>
          <w:sz w:val="19"/>
          <w:szCs w:val="19"/>
        </w:rPr>
      </w:pPr>
      <w:r>
        <w:rPr>
          <w:b/>
          <w:color w:val="auto"/>
          <w:sz w:val="19"/>
          <w:szCs w:val="19"/>
        </w:rPr>
        <w:t>Data</w:t>
      </w:r>
      <w:r w:rsidR="00B26FD6" w:rsidRPr="002F2CA8">
        <w:rPr>
          <w:b/>
          <w:color w:val="auto"/>
          <w:sz w:val="19"/>
          <w:szCs w:val="19"/>
        </w:rPr>
        <w:t>base:</w:t>
      </w:r>
      <w:r w:rsidR="000B12CE">
        <w:rPr>
          <w:color w:val="auto"/>
          <w:sz w:val="19"/>
          <w:szCs w:val="19"/>
        </w:rPr>
        <w:t xml:space="preserve"> My</w:t>
      </w:r>
      <w:r w:rsidR="00B26FD6" w:rsidRPr="002F2CA8">
        <w:rPr>
          <w:color w:val="auto"/>
          <w:sz w:val="19"/>
          <w:szCs w:val="19"/>
        </w:rPr>
        <w:t xml:space="preserve"> SQL</w:t>
      </w:r>
    </w:p>
    <w:p w:rsidR="00B26FD6" w:rsidRPr="002F2CA8" w:rsidRDefault="00B26FD6">
      <w:pPr>
        <w:spacing w:line="360" w:lineRule="auto"/>
        <w:rPr>
          <w:b/>
          <w:color w:val="auto"/>
          <w:sz w:val="19"/>
          <w:szCs w:val="19"/>
        </w:rPr>
      </w:pPr>
      <w:r w:rsidRPr="002F2CA8">
        <w:rPr>
          <w:b/>
          <w:color w:val="auto"/>
          <w:sz w:val="19"/>
          <w:szCs w:val="19"/>
        </w:rPr>
        <w:t>Web/Application Servers:</w:t>
      </w:r>
      <w:r w:rsidR="000B12CE">
        <w:rPr>
          <w:color w:val="auto"/>
          <w:sz w:val="19"/>
          <w:szCs w:val="19"/>
        </w:rPr>
        <w:t xml:space="preserve"> </w:t>
      </w:r>
      <w:r w:rsidRPr="002F2CA8">
        <w:rPr>
          <w:color w:val="auto"/>
          <w:sz w:val="19"/>
          <w:szCs w:val="19"/>
        </w:rPr>
        <w:t xml:space="preserve">Tomcat </w:t>
      </w:r>
    </w:p>
    <w:p w:rsidR="00B26FD6" w:rsidRPr="002F2CA8" w:rsidRDefault="00B26FD6">
      <w:pPr>
        <w:spacing w:line="360" w:lineRule="auto"/>
        <w:rPr>
          <w:b/>
          <w:color w:val="auto"/>
          <w:sz w:val="19"/>
          <w:szCs w:val="19"/>
        </w:rPr>
      </w:pPr>
      <w:r w:rsidRPr="002F2CA8">
        <w:rPr>
          <w:b/>
          <w:color w:val="auto"/>
          <w:sz w:val="19"/>
          <w:szCs w:val="19"/>
        </w:rPr>
        <w:t>Development IDE:</w:t>
      </w:r>
      <w:r w:rsidRPr="002F2CA8">
        <w:rPr>
          <w:color w:val="auto"/>
          <w:sz w:val="19"/>
          <w:szCs w:val="19"/>
        </w:rPr>
        <w:t xml:space="preserve"> Eclipse </w:t>
      </w:r>
    </w:p>
    <w:p w:rsidR="00B26FD6" w:rsidRPr="002F2CA8" w:rsidRDefault="00B26FD6">
      <w:pPr>
        <w:spacing w:line="360" w:lineRule="auto"/>
        <w:rPr>
          <w:b/>
          <w:color w:val="auto"/>
          <w:sz w:val="19"/>
          <w:szCs w:val="19"/>
        </w:rPr>
      </w:pPr>
      <w:r w:rsidRPr="002F2CA8">
        <w:rPr>
          <w:b/>
          <w:color w:val="auto"/>
          <w:sz w:val="19"/>
          <w:szCs w:val="19"/>
        </w:rPr>
        <w:t>Operating Systems:</w:t>
      </w:r>
      <w:r w:rsidRPr="002F2CA8">
        <w:rPr>
          <w:color w:val="auto"/>
          <w:sz w:val="19"/>
          <w:szCs w:val="19"/>
        </w:rPr>
        <w:t xml:space="preserve"> Microsoft Windows-95, 98, NT, 2000, XP, Suse Linux 10</w:t>
      </w:r>
      <w:r w:rsidR="00067875">
        <w:rPr>
          <w:color w:val="auto"/>
          <w:sz w:val="19"/>
          <w:szCs w:val="19"/>
        </w:rPr>
        <w:t>,Ubuntu</w:t>
      </w:r>
    </w:p>
    <w:p w:rsidR="000B12CE" w:rsidRDefault="000B12CE" w:rsidP="00D862FA">
      <w:pPr>
        <w:spacing w:line="360" w:lineRule="auto"/>
        <w:rPr>
          <w:b/>
          <w:color w:val="auto"/>
          <w:sz w:val="19"/>
          <w:szCs w:val="19"/>
        </w:rPr>
      </w:pPr>
    </w:p>
    <w:p w:rsidR="00D862FA" w:rsidRPr="008E7428" w:rsidRDefault="00D862FA" w:rsidP="00D862FA">
      <w:pPr>
        <w:spacing w:line="360" w:lineRule="auto"/>
        <w:rPr>
          <w:b/>
          <w:color w:val="auto"/>
          <w:sz w:val="22"/>
          <w:szCs w:val="22"/>
          <w:u w:val="single"/>
        </w:rPr>
      </w:pPr>
      <w:r w:rsidRPr="008E7428">
        <w:rPr>
          <w:b/>
          <w:color w:val="auto"/>
          <w:sz w:val="22"/>
          <w:szCs w:val="22"/>
          <w:u w:val="single"/>
        </w:rPr>
        <w:t>Experience:</w:t>
      </w:r>
    </w:p>
    <w:p w:rsidR="00823FE0" w:rsidRPr="00823FE0" w:rsidRDefault="00FE10CF" w:rsidP="00EF0B70">
      <w:pPr>
        <w:shd w:val="clear" w:color="auto" w:fill="BDD6EE"/>
        <w:jc w:val="both"/>
        <w:rPr>
          <w:rFonts w:cs="Calibri"/>
          <w:b/>
          <w:color w:val="2F5496"/>
          <w:sz w:val="19"/>
          <w:szCs w:val="19"/>
        </w:rPr>
      </w:pPr>
      <w:r>
        <w:rPr>
          <w:rFonts w:cs="Calibri"/>
          <w:b/>
          <w:color w:val="2F5496"/>
          <w:sz w:val="19"/>
          <w:szCs w:val="19"/>
        </w:rPr>
        <w:t>April 2016</w:t>
      </w:r>
      <w:r w:rsidR="00823FE0">
        <w:rPr>
          <w:rFonts w:cs="Calibri"/>
          <w:b/>
          <w:color w:val="2F5496"/>
          <w:sz w:val="19"/>
          <w:szCs w:val="19"/>
        </w:rPr>
        <w:t xml:space="preserve"> to till date</w:t>
      </w:r>
      <w:r w:rsidR="00823FE0" w:rsidRPr="00823FE0">
        <w:rPr>
          <w:rFonts w:cs="Calibri"/>
          <w:b/>
          <w:color w:val="2F5496"/>
          <w:sz w:val="19"/>
          <w:szCs w:val="19"/>
        </w:rPr>
        <w:tab/>
      </w:r>
      <w:r w:rsidR="00823FE0" w:rsidRPr="00823FE0">
        <w:rPr>
          <w:rFonts w:cs="Calibri"/>
          <w:b/>
          <w:color w:val="2F5496"/>
          <w:sz w:val="19"/>
          <w:szCs w:val="19"/>
        </w:rPr>
        <w:tab/>
      </w:r>
      <w:r w:rsidR="00B57278">
        <w:rPr>
          <w:rFonts w:cs="Calibri"/>
          <w:b/>
          <w:color w:val="2F5496"/>
          <w:sz w:val="19"/>
          <w:szCs w:val="19"/>
        </w:rPr>
        <w:t>Developer</w:t>
      </w:r>
      <w:r w:rsidR="000B12CE">
        <w:rPr>
          <w:rFonts w:cs="Calibri"/>
          <w:b/>
          <w:color w:val="2F5496"/>
          <w:sz w:val="19"/>
          <w:szCs w:val="19"/>
        </w:rPr>
        <w:t xml:space="preserve"> </w:t>
      </w:r>
      <w:r w:rsidR="00823FE0">
        <w:rPr>
          <w:rFonts w:cs="Calibri"/>
          <w:b/>
          <w:color w:val="2F5496"/>
          <w:sz w:val="19"/>
          <w:szCs w:val="19"/>
        </w:rPr>
        <w:tab/>
      </w:r>
      <w:r w:rsidR="00823FE0" w:rsidRPr="00823FE0">
        <w:rPr>
          <w:rFonts w:cs="Calibri"/>
          <w:b/>
          <w:color w:val="2F5496"/>
          <w:sz w:val="19"/>
          <w:szCs w:val="19"/>
        </w:rPr>
        <w:t xml:space="preserve"> </w:t>
      </w:r>
      <w:r>
        <w:rPr>
          <w:rFonts w:cs="Calibri"/>
          <w:b/>
          <w:color w:val="2F5496"/>
          <w:sz w:val="19"/>
          <w:szCs w:val="19"/>
        </w:rPr>
        <w:t>Apna technologies&amp;solutions</w:t>
      </w:r>
    </w:p>
    <w:p w:rsidR="000B12CE" w:rsidRDefault="000B12CE" w:rsidP="00D70A0B">
      <w:pPr>
        <w:spacing w:line="360" w:lineRule="auto"/>
        <w:rPr>
          <w:b/>
          <w:color w:val="auto"/>
          <w:sz w:val="22"/>
          <w:szCs w:val="22"/>
          <w:u w:val="single"/>
        </w:rPr>
      </w:pPr>
    </w:p>
    <w:p w:rsidR="00B10286" w:rsidRDefault="001B6BB9" w:rsidP="00D70A0B">
      <w:pPr>
        <w:spacing w:line="360" w:lineRule="auto"/>
        <w:rPr>
          <w:b/>
          <w:color w:val="auto"/>
          <w:sz w:val="22"/>
          <w:szCs w:val="22"/>
          <w:u w:val="single"/>
        </w:rPr>
      </w:pPr>
      <w:r w:rsidRPr="00F77CF5">
        <w:rPr>
          <w:b/>
          <w:color w:val="auto"/>
          <w:sz w:val="22"/>
          <w:szCs w:val="22"/>
          <w:u w:val="single"/>
        </w:rPr>
        <w:t>Hadoop Projects</w:t>
      </w:r>
      <w:r w:rsidR="008E7428">
        <w:rPr>
          <w:b/>
          <w:color w:val="auto"/>
          <w:sz w:val="22"/>
          <w:szCs w:val="22"/>
          <w:u w:val="single"/>
        </w:rPr>
        <w:t>:</w:t>
      </w:r>
    </w:p>
    <w:p w:rsidR="008A3599" w:rsidRPr="00DB10CE" w:rsidRDefault="008A3599" w:rsidP="008A3599">
      <w:pPr>
        <w:spacing w:line="360" w:lineRule="auto"/>
        <w:rPr>
          <w:color w:val="auto"/>
          <w:sz w:val="19"/>
          <w:szCs w:val="19"/>
        </w:rPr>
      </w:pPr>
      <w:r>
        <w:rPr>
          <w:b/>
          <w:color w:val="auto"/>
          <w:sz w:val="19"/>
          <w:szCs w:val="19"/>
        </w:rPr>
        <w:t xml:space="preserve">Project: </w:t>
      </w:r>
      <w:r w:rsidR="000B12CE">
        <w:rPr>
          <w:color w:val="auto"/>
          <w:sz w:val="19"/>
          <w:szCs w:val="19"/>
        </w:rPr>
        <w:t>SMART CARD Verification using spark</w:t>
      </w:r>
    </w:p>
    <w:p w:rsidR="008A3599" w:rsidRPr="00897EB8" w:rsidRDefault="008A3599" w:rsidP="008A3599">
      <w:pPr>
        <w:spacing w:line="360" w:lineRule="auto"/>
        <w:jc w:val="both"/>
        <w:rPr>
          <w:color w:val="auto"/>
          <w:sz w:val="19"/>
          <w:szCs w:val="19"/>
        </w:rPr>
      </w:pPr>
      <w:r w:rsidRPr="00497173">
        <w:rPr>
          <w:b/>
          <w:bCs/>
          <w:color w:val="auto"/>
          <w:sz w:val="19"/>
          <w:szCs w:val="19"/>
        </w:rPr>
        <w:t>Role</w:t>
      </w:r>
      <w:r w:rsidRPr="00326674">
        <w:rPr>
          <w:b/>
          <w:color w:val="auto"/>
          <w:sz w:val="19"/>
          <w:szCs w:val="19"/>
        </w:rPr>
        <w:t xml:space="preserve">: </w:t>
      </w:r>
      <w:r w:rsidRPr="00897EB8">
        <w:rPr>
          <w:color w:val="auto"/>
          <w:sz w:val="19"/>
          <w:szCs w:val="19"/>
        </w:rPr>
        <w:t>Developer</w:t>
      </w:r>
    </w:p>
    <w:p w:rsidR="008A3599" w:rsidRDefault="008A3599" w:rsidP="008A3599">
      <w:pPr>
        <w:shd w:val="clear" w:color="auto" w:fill="FFFFFF"/>
        <w:suppressAutoHyphens w:val="0"/>
        <w:rPr>
          <w:color w:val="222222"/>
          <w:sz w:val="19"/>
          <w:szCs w:val="19"/>
          <w:lang w:eastAsia="en-US"/>
        </w:rPr>
      </w:pPr>
      <w:r w:rsidRPr="00497173">
        <w:rPr>
          <w:b/>
          <w:bCs/>
          <w:color w:val="auto"/>
          <w:sz w:val="19"/>
          <w:szCs w:val="19"/>
        </w:rPr>
        <w:t>Technologies Used:</w:t>
      </w:r>
      <w:r>
        <w:rPr>
          <w:color w:val="222222"/>
          <w:sz w:val="19"/>
          <w:szCs w:val="19"/>
          <w:lang w:eastAsia="en-US"/>
        </w:rPr>
        <w:t xml:space="preserve"> HDFS, </w:t>
      </w:r>
      <w:r w:rsidRPr="00326674">
        <w:rPr>
          <w:color w:val="222222"/>
          <w:sz w:val="19"/>
          <w:szCs w:val="19"/>
          <w:lang w:eastAsia="en-US"/>
        </w:rPr>
        <w:t>Hive</w:t>
      </w:r>
      <w:r w:rsidR="000B12CE">
        <w:rPr>
          <w:color w:val="222222"/>
          <w:sz w:val="19"/>
          <w:szCs w:val="19"/>
          <w:lang w:eastAsia="en-US"/>
        </w:rPr>
        <w:t xml:space="preserve"> and shell script</w:t>
      </w:r>
      <w:r w:rsidRPr="00326674">
        <w:rPr>
          <w:color w:val="222222"/>
          <w:sz w:val="19"/>
          <w:szCs w:val="19"/>
          <w:lang w:eastAsia="en-US"/>
        </w:rPr>
        <w:t>.</w:t>
      </w:r>
    </w:p>
    <w:p w:rsidR="008A3599" w:rsidRDefault="008A3599" w:rsidP="008A3599">
      <w:pPr>
        <w:jc w:val="both"/>
        <w:rPr>
          <w:b/>
          <w:bCs/>
          <w:color w:val="auto"/>
          <w:sz w:val="19"/>
          <w:szCs w:val="19"/>
        </w:rPr>
      </w:pPr>
    </w:p>
    <w:p w:rsidR="008A3599" w:rsidRPr="00D43222" w:rsidRDefault="008A3599" w:rsidP="008A3599">
      <w:pPr>
        <w:spacing w:line="360" w:lineRule="auto"/>
        <w:jc w:val="both"/>
        <w:rPr>
          <w:b/>
          <w:bCs/>
          <w:color w:val="auto"/>
          <w:sz w:val="19"/>
          <w:szCs w:val="19"/>
        </w:rPr>
      </w:pPr>
      <w:r w:rsidRPr="00D43222">
        <w:rPr>
          <w:b/>
          <w:bCs/>
          <w:color w:val="auto"/>
          <w:sz w:val="19"/>
          <w:szCs w:val="19"/>
        </w:rPr>
        <w:t>Description:</w:t>
      </w:r>
    </w:p>
    <w:p w:rsidR="0027719E" w:rsidRDefault="000B12CE" w:rsidP="008A3599">
      <w:pPr>
        <w:spacing w:line="360" w:lineRule="auto"/>
        <w:jc w:val="both"/>
        <w:rPr>
          <w:bCs/>
          <w:color w:val="auto"/>
          <w:sz w:val="19"/>
          <w:szCs w:val="19"/>
        </w:rPr>
      </w:pPr>
      <w:r>
        <w:rPr>
          <w:color w:val="auto"/>
          <w:sz w:val="19"/>
          <w:szCs w:val="19"/>
        </w:rPr>
        <w:t xml:space="preserve">SMART CARD Verification </w:t>
      </w:r>
      <w:r w:rsidR="008A3599">
        <w:rPr>
          <w:bCs/>
          <w:color w:val="auto"/>
          <w:sz w:val="19"/>
          <w:szCs w:val="19"/>
        </w:rPr>
        <w:t xml:space="preserve">system is used to analysis the </w:t>
      </w:r>
      <w:r w:rsidR="00547F72">
        <w:rPr>
          <w:bCs/>
          <w:color w:val="auto"/>
          <w:sz w:val="19"/>
          <w:szCs w:val="19"/>
        </w:rPr>
        <w:t>TSO data</w:t>
      </w:r>
      <w:r>
        <w:rPr>
          <w:bCs/>
          <w:color w:val="auto"/>
          <w:sz w:val="19"/>
          <w:szCs w:val="19"/>
        </w:rPr>
        <w:t xml:space="preserve"> and VAO data.</w:t>
      </w:r>
      <w:bookmarkStart w:id="0" w:name="_GoBack"/>
      <w:bookmarkEnd w:id="0"/>
      <w:r w:rsidR="00547F72">
        <w:rPr>
          <w:bCs/>
          <w:color w:val="auto"/>
          <w:sz w:val="19"/>
          <w:szCs w:val="19"/>
        </w:rPr>
        <w:t>Intension of this project is to identify the original adhar users with the given  data. The feed files are injected into HDFS through sqoop.The spark/ scala is used to analysis the data.</w:t>
      </w:r>
    </w:p>
    <w:p w:rsidR="00B63C2E" w:rsidRDefault="00B63C2E" w:rsidP="00547F72">
      <w:pPr>
        <w:spacing w:line="360" w:lineRule="auto"/>
        <w:rPr>
          <w:b/>
          <w:bCs/>
          <w:color w:val="auto"/>
          <w:sz w:val="19"/>
          <w:szCs w:val="19"/>
        </w:rPr>
      </w:pPr>
    </w:p>
    <w:p w:rsidR="00547F72" w:rsidRPr="00326674" w:rsidRDefault="00547F72" w:rsidP="00547F72">
      <w:pPr>
        <w:spacing w:line="360" w:lineRule="auto"/>
        <w:rPr>
          <w:color w:val="auto"/>
          <w:sz w:val="19"/>
          <w:szCs w:val="19"/>
        </w:rPr>
      </w:pPr>
      <w:r>
        <w:rPr>
          <w:b/>
          <w:bCs/>
          <w:color w:val="auto"/>
          <w:sz w:val="19"/>
          <w:szCs w:val="19"/>
        </w:rPr>
        <w:t>Responsibilities</w:t>
      </w:r>
      <w:r w:rsidRPr="00326674">
        <w:rPr>
          <w:b/>
          <w:bCs/>
          <w:color w:val="auto"/>
          <w:sz w:val="19"/>
          <w:szCs w:val="19"/>
        </w:rPr>
        <w:t>:</w:t>
      </w:r>
    </w:p>
    <w:p w:rsidR="00547F72" w:rsidRDefault="00547F72" w:rsidP="00547F72">
      <w:pPr>
        <w:numPr>
          <w:ilvl w:val="0"/>
          <w:numId w:val="8"/>
        </w:numPr>
        <w:spacing w:line="360" w:lineRule="auto"/>
        <w:rPr>
          <w:color w:val="auto"/>
          <w:sz w:val="19"/>
          <w:szCs w:val="19"/>
        </w:rPr>
      </w:pPr>
      <w:r>
        <w:rPr>
          <w:color w:val="auto"/>
          <w:sz w:val="19"/>
          <w:szCs w:val="19"/>
        </w:rPr>
        <w:t xml:space="preserve">Application Design and Development </w:t>
      </w:r>
    </w:p>
    <w:p w:rsidR="00547F72" w:rsidRDefault="00547F72" w:rsidP="00547F72">
      <w:pPr>
        <w:numPr>
          <w:ilvl w:val="0"/>
          <w:numId w:val="8"/>
        </w:numPr>
        <w:spacing w:line="360" w:lineRule="auto"/>
        <w:rPr>
          <w:color w:val="auto"/>
          <w:sz w:val="19"/>
          <w:szCs w:val="19"/>
        </w:rPr>
      </w:pPr>
      <w:r>
        <w:rPr>
          <w:color w:val="auto"/>
          <w:sz w:val="19"/>
          <w:szCs w:val="19"/>
        </w:rPr>
        <w:t>Unit Testing</w:t>
      </w:r>
    </w:p>
    <w:p w:rsidR="00547F72" w:rsidRDefault="00547F72" w:rsidP="00547F72">
      <w:pPr>
        <w:spacing w:line="360" w:lineRule="auto"/>
        <w:rPr>
          <w:color w:val="auto"/>
          <w:sz w:val="19"/>
          <w:szCs w:val="19"/>
        </w:rPr>
      </w:pPr>
    </w:p>
    <w:p w:rsidR="00B57278" w:rsidRDefault="00B57278" w:rsidP="00B57278">
      <w:pPr>
        <w:spacing w:line="360" w:lineRule="auto"/>
        <w:rPr>
          <w:b/>
          <w:color w:val="auto"/>
          <w:sz w:val="22"/>
          <w:szCs w:val="22"/>
          <w:u w:val="single"/>
        </w:rPr>
      </w:pPr>
      <w:r>
        <w:rPr>
          <w:b/>
          <w:color w:val="auto"/>
          <w:sz w:val="22"/>
          <w:szCs w:val="22"/>
          <w:u w:val="single"/>
        </w:rPr>
        <w:t>Java</w:t>
      </w:r>
      <w:r w:rsidRPr="00F77CF5">
        <w:rPr>
          <w:b/>
          <w:color w:val="auto"/>
          <w:sz w:val="22"/>
          <w:szCs w:val="22"/>
          <w:u w:val="single"/>
        </w:rPr>
        <w:t xml:space="preserve"> Projects</w:t>
      </w:r>
      <w:r>
        <w:rPr>
          <w:b/>
          <w:color w:val="auto"/>
          <w:sz w:val="22"/>
          <w:szCs w:val="22"/>
          <w:u w:val="single"/>
        </w:rPr>
        <w:t>:</w:t>
      </w:r>
    </w:p>
    <w:p w:rsidR="00B57278" w:rsidRPr="00B57278" w:rsidRDefault="00B57278" w:rsidP="00B57278">
      <w:pPr>
        <w:spacing w:line="360" w:lineRule="auto"/>
        <w:rPr>
          <w:b/>
          <w:color w:val="auto"/>
          <w:sz w:val="19"/>
          <w:szCs w:val="19"/>
        </w:rPr>
      </w:pPr>
      <w:r w:rsidRPr="00B57278">
        <w:rPr>
          <w:b/>
          <w:color w:val="auto"/>
          <w:sz w:val="19"/>
          <w:szCs w:val="19"/>
        </w:rPr>
        <w:t xml:space="preserve">Project: </w:t>
      </w:r>
      <w:r w:rsidRPr="00B57278">
        <w:rPr>
          <w:color w:val="auto"/>
          <w:sz w:val="19"/>
          <w:szCs w:val="19"/>
        </w:rPr>
        <w:t>Medical Research Helper</w:t>
      </w:r>
    </w:p>
    <w:p w:rsidR="00B57278" w:rsidRPr="00B57278" w:rsidRDefault="00B57278" w:rsidP="00B57278">
      <w:pPr>
        <w:spacing w:line="360" w:lineRule="auto"/>
        <w:rPr>
          <w:b/>
          <w:color w:val="auto"/>
          <w:sz w:val="19"/>
          <w:szCs w:val="19"/>
        </w:rPr>
      </w:pPr>
      <w:r w:rsidRPr="00B57278">
        <w:rPr>
          <w:b/>
          <w:color w:val="auto"/>
          <w:sz w:val="19"/>
          <w:szCs w:val="19"/>
        </w:rPr>
        <w:t>Environment: JSP, Servlets, Java Script, Oracle 9i, Eclipse</w:t>
      </w:r>
    </w:p>
    <w:p w:rsidR="00B57278" w:rsidRPr="00B57278" w:rsidRDefault="00B57278" w:rsidP="00B57278">
      <w:pPr>
        <w:spacing w:line="360" w:lineRule="auto"/>
        <w:rPr>
          <w:color w:val="auto"/>
          <w:sz w:val="19"/>
          <w:szCs w:val="19"/>
        </w:rPr>
      </w:pPr>
      <w:r w:rsidRPr="00B57278">
        <w:rPr>
          <w:b/>
          <w:color w:val="auto"/>
          <w:sz w:val="19"/>
          <w:szCs w:val="19"/>
        </w:rPr>
        <w:lastRenderedPageBreak/>
        <w:t xml:space="preserve">Description: </w:t>
      </w:r>
      <w:r w:rsidRPr="00B57278">
        <w:rPr>
          <w:color w:val="auto"/>
          <w:sz w:val="19"/>
          <w:szCs w:val="19"/>
        </w:rPr>
        <w:t xml:space="preserve">Medical helper System is a web-based Health care Product to automate the different functionalities of the Health care product information systems. The major functionalities are AER, Literature, Document Management Option, Admin, Report etc. The AER module consists of data entry, product information, patient information. Also Literature module consists of individual information which having important information to be attached with the AER module. </w:t>
      </w:r>
    </w:p>
    <w:p w:rsidR="00B57278" w:rsidRPr="00B57278" w:rsidRDefault="00B57278" w:rsidP="00B57278">
      <w:pPr>
        <w:spacing w:line="360" w:lineRule="auto"/>
        <w:rPr>
          <w:b/>
          <w:color w:val="auto"/>
          <w:sz w:val="19"/>
          <w:szCs w:val="19"/>
        </w:rPr>
      </w:pPr>
      <w:r w:rsidRPr="00B57278">
        <w:rPr>
          <w:b/>
          <w:color w:val="auto"/>
          <w:sz w:val="19"/>
          <w:szCs w:val="19"/>
        </w:rPr>
        <w:t xml:space="preserve">Responsibilities: </w:t>
      </w:r>
    </w:p>
    <w:p w:rsidR="00B57278" w:rsidRPr="00B57278" w:rsidRDefault="00B57278" w:rsidP="00B57278">
      <w:pPr>
        <w:spacing w:line="360" w:lineRule="auto"/>
        <w:rPr>
          <w:color w:val="auto"/>
          <w:sz w:val="19"/>
          <w:szCs w:val="19"/>
        </w:rPr>
      </w:pPr>
      <w:r w:rsidRPr="00B57278">
        <w:rPr>
          <w:color w:val="auto"/>
          <w:sz w:val="19"/>
          <w:szCs w:val="19"/>
        </w:rPr>
        <w:t>Application Development, Preparing test case document and Unit Testing</w:t>
      </w:r>
    </w:p>
    <w:p w:rsidR="00547F72" w:rsidRDefault="00B57278" w:rsidP="00547F72">
      <w:pPr>
        <w:spacing w:line="360" w:lineRule="auto"/>
        <w:rPr>
          <w:color w:val="auto"/>
          <w:sz w:val="19"/>
          <w:szCs w:val="19"/>
        </w:rPr>
      </w:pPr>
      <w:r w:rsidRPr="00B57278">
        <w:rPr>
          <w:color w:val="auto"/>
          <w:sz w:val="19"/>
          <w:szCs w:val="19"/>
        </w:rPr>
        <w:t>Involved in Bug fixin</w:t>
      </w:r>
      <w:r w:rsidR="007657CE">
        <w:rPr>
          <w:color w:val="auto"/>
          <w:sz w:val="19"/>
          <w:szCs w:val="19"/>
        </w:rPr>
        <w:t>g</w:t>
      </w:r>
    </w:p>
    <w:p w:rsidR="00547F72" w:rsidRDefault="00547F72" w:rsidP="00547F72">
      <w:pPr>
        <w:spacing w:line="360" w:lineRule="auto"/>
        <w:rPr>
          <w:color w:val="auto"/>
          <w:sz w:val="19"/>
          <w:szCs w:val="19"/>
        </w:rPr>
      </w:pPr>
    </w:p>
    <w:p w:rsidR="00547F72" w:rsidRDefault="00547F72" w:rsidP="00547F72">
      <w:pPr>
        <w:pStyle w:val="ListParagraph"/>
        <w:numPr>
          <w:ilvl w:val="0"/>
          <w:numId w:val="21"/>
        </w:numPr>
        <w:suppressAutoHyphens w:val="0"/>
        <w:spacing w:after="200" w:line="276" w:lineRule="auto"/>
        <w:contextualSpacing/>
        <w:rPr>
          <w:rFonts w:eastAsia="Trebuchet MS"/>
          <w:b/>
          <w:sz w:val="24"/>
        </w:rPr>
      </w:pPr>
      <w:r>
        <w:rPr>
          <w:rFonts w:eastAsia="Trebuchet MS"/>
          <w:b/>
          <w:sz w:val="24"/>
        </w:rPr>
        <w:t>ACHIEVEMENTS</w:t>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r>
        <w:rPr>
          <w:rFonts w:eastAsia="Trebuchet MS"/>
          <w:b/>
          <w:sz w:val="24"/>
        </w:rPr>
        <w:tab/>
      </w:r>
    </w:p>
    <w:p w:rsidR="00547F72" w:rsidRDefault="00547F72" w:rsidP="00547F72">
      <w:pPr>
        <w:numPr>
          <w:ilvl w:val="0"/>
          <w:numId w:val="19"/>
        </w:numPr>
        <w:suppressAutoHyphens w:val="0"/>
        <w:spacing w:after="200" w:line="276" w:lineRule="auto"/>
        <w:ind w:left="720" w:hanging="360"/>
        <w:rPr>
          <w:rFonts w:ascii="Times New Roman" w:eastAsia="Trebuchet MS" w:hAnsi="Times New Roman" w:cs="Times New Roman"/>
          <w:b/>
          <w:sz w:val="20"/>
        </w:rPr>
      </w:pPr>
      <w:r>
        <w:rPr>
          <w:rFonts w:ascii="Times New Roman" w:eastAsia="Trebuchet MS" w:hAnsi="Times New Roman" w:cs="Times New Roman"/>
          <w:sz w:val="20"/>
        </w:rPr>
        <w:t xml:space="preserve">Participated in numerous yoga competition </w:t>
      </w:r>
    </w:p>
    <w:p w:rsidR="00547F72" w:rsidRPr="00991512" w:rsidRDefault="00547F72" w:rsidP="00547F72">
      <w:pPr>
        <w:numPr>
          <w:ilvl w:val="0"/>
          <w:numId w:val="19"/>
        </w:numPr>
        <w:suppressAutoHyphens w:val="0"/>
        <w:spacing w:after="200" w:line="276" w:lineRule="auto"/>
        <w:ind w:left="720" w:hanging="360"/>
        <w:rPr>
          <w:rFonts w:ascii="Times New Roman" w:eastAsia="Trebuchet MS" w:hAnsi="Times New Roman" w:cs="Times New Roman"/>
          <w:b/>
          <w:sz w:val="20"/>
        </w:rPr>
      </w:pPr>
      <w:r>
        <w:rPr>
          <w:rFonts w:ascii="Times New Roman" w:eastAsia="Trebuchet MS" w:hAnsi="Times New Roman" w:cs="Times New Roman"/>
          <w:sz w:val="20"/>
        </w:rPr>
        <w:t>Participated in inter-college symposiums.</w:t>
      </w:r>
    </w:p>
    <w:tbl>
      <w:tblPr>
        <w:tblW w:w="0" w:type="auto"/>
        <w:tblInd w:w="98" w:type="dxa"/>
        <w:tblCellMar>
          <w:left w:w="10" w:type="dxa"/>
          <w:right w:w="10" w:type="dxa"/>
        </w:tblCellMar>
        <w:tblLook w:val="0000"/>
      </w:tblPr>
      <w:tblGrid>
        <w:gridCol w:w="2448"/>
        <w:gridCol w:w="6930"/>
      </w:tblGrid>
      <w:tr w:rsidR="00991512" w:rsidTr="001B418A">
        <w:trPr>
          <w:trHeight w:val="467"/>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GENDER</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Male</w:t>
            </w:r>
          </w:p>
        </w:tc>
      </w:tr>
      <w:tr w:rsidR="00991512" w:rsidTr="001B418A">
        <w:trPr>
          <w:trHeight w:val="43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FATHER’S NAME</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S.Gnanaprakasam</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MOTHER’S NAME</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G.Krishnaveni</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DATE OF BIRTH</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hAnsi="Times New Roman" w:cs="Times New Roman"/>
              </w:rPr>
              <w:t>08/06/1994</w:t>
            </w:r>
          </w:p>
        </w:tc>
      </w:tr>
      <w:tr w:rsidR="00991512" w:rsidTr="001B418A">
        <w:trPr>
          <w:trHeight w:val="43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NATIONALITY</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sz w:val="20"/>
              </w:rPr>
              <w:t>INDIAN</w:t>
            </w:r>
          </w:p>
        </w:tc>
      </w:tr>
      <w:tr w:rsidR="00991512" w:rsidTr="001B418A">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LANGUAGES KNOWN</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English, Tamil (Read, Write &amp; Speak)</w:t>
            </w:r>
          </w:p>
          <w:p w:rsidR="00991512" w:rsidRDefault="00991512" w:rsidP="001B418A">
            <w:pPr>
              <w:rPr>
                <w:rFonts w:ascii="Times New Roman" w:hAnsi="Times New Roman" w:cs="Times New Roman"/>
              </w:rPr>
            </w:pPr>
          </w:p>
        </w:tc>
      </w:tr>
      <w:tr w:rsidR="00991512" w:rsidTr="001B418A">
        <w:trPr>
          <w:trHeight w:val="44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Contact Number</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hAnsi="Times New Roman" w:cs="Times New Roman"/>
              </w:rPr>
              <w:t>9543315088</w:t>
            </w:r>
          </w:p>
        </w:tc>
      </w:tr>
      <w:tr w:rsidR="00991512" w:rsidTr="001B418A">
        <w:trPr>
          <w:trHeight w:val="44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hAnsi="Times New Roman" w:cs="Times New Roman"/>
              </w:rPr>
            </w:pPr>
            <w:r>
              <w:rPr>
                <w:rFonts w:ascii="Times New Roman" w:eastAsia="Trebuchet MS" w:hAnsi="Times New Roman" w:cs="Times New Roman"/>
                <w:b/>
                <w:sz w:val="20"/>
              </w:rPr>
              <w:t>Contact Address</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No.63 neruji nagar</w:t>
            </w:r>
          </w:p>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4</w:t>
            </w:r>
            <w:r>
              <w:rPr>
                <w:rFonts w:ascii="Times New Roman" w:eastAsia="Trebuchet MS" w:hAnsi="Times New Roman" w:cs="Times New Roman"/>
                <w:sz w:val="20"/>
                <w:vertAlign w:val="superscript"/>
              </w:rPr>
              <w:t>th</w:t>
            </w:r>
            <w:r>
              <w:rPr>
                <w:rFonts w:ascii="Times New Roman" w:eastAsia="Trebuchet MS" w:hAnsi="Times New Roman" w:cs="Times New Roman"/>
                <w:sz w:val="20"/>
              </w:rPr>
              <w:t xml:space="preserve"> street,3</w:t>
            </w:r>
            <w:r>
              <w:rPr>
                <w:rFonts w:ascii="Times New Roman" w:eastAsia="Trebuchet MS" w:hAnsi="Times New Roman" w:cs="Times New Roman"/>
                <w:sz w:val="20"/>
                <w:vertAlign w:val="superscript"/>
              </w:rPr>
              <w:t>rd</w:t>
            </w:r>
            <w:r>
              <w:rPr>
                <w:rFonts w:ascii="Times New Roman" w:eastAsia="Trebuchet MS" w:hAnsi="Times New Roman" w:cs="Times New Roman"/>
                <w:sz w:val="20"/>
              </w:rPr>
              <w:t xml:space="preserve"> cross</w:t>
            </w:r>
          </w:p>
          <w:p w:rsidR="00991512" w:rsidRDefault="00991512" w:rsidP="001B418A">
            <w:pPr>
              <w:rPr>
                <w:rFonts w:ascii="Times New Roman" w:eastAsia="Trebuchet MS" w:hAnsi="Times New Roman" w:cs="Times New Roman"/>
                <w:sz w:val="20"/>
              </w:rPr>
            </w:pPr>
            <w:r>
              <w:rPr>
                <w:rFonts w:ascii="Times New Roman" w:eastAsia="Trebuchet MS" w:hAnsi="Times New Roman" w:cs="Times New Roman"/>
                <w:sz w:val="20"/>
              </w:rPr>
              <w:t>Arakkonam-631001</w:t>
            </w:r>
          </w:p>
          <w:p w:rsidR="00991512" w:rsidRDefault="00991512" w:rsidP="001B418A">
            <w:pPr>
              <w:rPr>
                <w:rFonts w:ascii="Times New Roman" w:hAnsi="Times New Roman" w:cs="Times New Roman"/>
              </w:rPr>
            </w:pPr>
            <w:r>
              <w:rPr>
                <w:rFonts w:ascii="Times New Roman" w:eastAsia="Trebuchet MS" w:hAnsi="Times New Roman" w:cs="Times New Roman"/>
                <w:sz w:val="20"/>
              </w:rPr>
              <w:t xml:space="preserve">Mobile : </w:t>
            </w:r>
            <w:r>
              <w:rPr>
                <w:rFonts w:ascii="Times New Roman" w:hAnsi="Times New Roman" w:cs="Times New Roman"/>
              </w:rPr>
              <w:t>9543315088</w:t>
            </w:r>
          </w:p>
        </w:tc>
      </w:tr>
    </w:tbl>
    <w:p w:rsidR="00991512" w:rsidRDefault="00991512" w:rsidP="00991512">
      <w:pPr>
        <w:suppressAutoHyphens w:val="0"/>
        <w:spacing w:after="200" w:line="276" w:lineRule="auto"/>
        <w:rPr>
          <w:rFonts w:ascii="Times New Roman" w:eastAsia="Trebuchet MS" w:hAnsi="Times New Roman" w:cs="Times New Roman"/>
          <w:b/>
          <w:sz w:val="20"/>
        </w:rPr>
      </w:pPr>
    </w:p>
    <w:p w:rsidR="00547F72" w:rsidRPr="00547F72" w:rsidRDefault="00547F72" w:rsidP="00547F72">
      <w:pPr>
        <w:spacing w:line="360" w:lineRule="auto"/>
        <w:rPr>
          <w:color w:val="auto"/>
          <w:sz w:val="19"/>
          <w:szCs w:val="19"/>
        </w:rPr>
      </w:pPr>
    </w:p>
    <w:p w:rsidR="008A3599" w:rsidRDefault="008A3599" w:rsidP="008A3599">
      <w:pPr>
        <w:spacing w:line="360" w:lineRule="auto"/>
        <w:jc w:val="both"/>
        <w:rPr>
          <w:bCs/>
          <w:color w:val="auto"/>
          <w:sz w:val="19"/>
          <w:szCs w:val="19"/>
        </w:rPr>
      </w:pPr>
    </w:p>
    <w:p w:rsidR="00D87C2E" w:rsidRDefault="00547F72" w:rsidP="00547F72">
      <w:pPr>
        <w:tabs>
          <w:tab w:val="left" w:pos="5670"/>
        </w:tabs>
        <w:spacing w:line="360" w:lineRule="auto"/>
        <w:jc w:val="center"/>
        <w:rPr>
          <w:b/>
          <w:color w:val="auto"/>
          <w:sz w:val="19"/>
          <w:szCs w:val="19"/>
        </w:rPr>
      </w:pPr>
      <w:r>
        <w:rPr>
          <w:b/>
          <w:color w:val="auto"/>
          <w:sz w:val="19"/>
          <w:szCs w:val="19"/>
        </w:rPr>
        <w:tab/>
        <w:t xml:space="preserve">                                        Thanks</w:t>
      </w:r>
    </w:p>
    <w:p w:rsidR="00547F72" w:rsidRDefault="00547F72" w:rsidP="00D87C2E">
      <w:pPr>
        <w:tabs>
          <w:tab w:val="left" w:pos="5670"/>
        </w:tabs>
        <w:spacing w:line="360" w:lineRule="auto"/>
        <w:jc w:val="right"/>
        <w:rPr>
          <w:b/>
          <w:color w:val="auto"/>
          <w:sz w:val="19"/>
          <w:szCs w:val="19"/>
        </w:rPr>
      </w:pPr>
    </w:p>
    <w:p w:rsidR="00547F72" w:rsidRDefault="00547F72" w:rsidP="00D87C2E">
      <w:pPr>
        <w:tabs>
          <w:tab w:val="left" w:pos="5670"/>
        </w:tabs>
        <w:spacing w:line="360" w:lineRule="auto"/>
        <w:jc w:val="right"/>
        <w:rPr>
          <w:b/>
          <w:color w:val="auto"/>
          <w:sz w:val="19"/>
          <w:szCs w:val="19"/>
        </w:rPr>
      </w:pPr>
    </w:p>
    <w:p w:rsidR="00547F72" w:rsidRPr="00D87C2E" w:rsidRDefault="00547F72" w:rsidP="00D87C2E">
      <w:pPr>
        <w:tabs>
          <w:tab w:val="left" w:pos="5670"/>
        </w:tabs>
        <w:spacing w:line="360" w:lineRule="auto"/>
        <w:jc w:val="right"/>
        <w:rPr>
          <w:b/>
          <w:color w:val="auto"/>
          <w:sz w:val="19"/>
          <w:szCs w:val="19"/>
        </w:rPr>
      </w:pPr>
      <w:r>
        <w:rPr>
          <w:b/>
          <w:color w:val="auto"/>
          <w:sz w:val="19"/>
          <w:szCs w:val="19"/>
        </w:rPr>
        <w:t>Arunkumar</w:t>
      </w:r>
    </w:p>
    <w:sectPr w:rsidR="00547F72" w:rsidRPr="00D87C2E" w:rsidSect="00134389">
      <w:headerReference w:type="default" r:id="rId7"/>
      <w:footerReference w:type="default" r:id="rId8"/>
      <w:pgSz w:w="12240" w:h="16838"/>
      <w:pgMar w:top="540" w:right="1440" w:bottom="776"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974" w:rsidRDefault="00B92974">
      <w:r>
        <w:separator/>
      </w:r>
    </w:p>
  </w:endnote>
  <w:endnote w:type="continuationSeparator" w:id="1">
    <w:p w:rsidR="00B92974" w:rsidRDefault="00B929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uhaus-Light-Light">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423" w:rsidRDefault="00900423" w:rsidP="00900423">
    <w:pPr>
      <w:pStyle w:val="Footer"/>
      <w:jc w:val="center"/>
    </w:pPr>
    <w:r>
      <w:t xml:space="preserve">Page </w:t>
    </w:r>
    <w:r w:rsidR="00FB67F1">
      <w:rPr>
        <w:b/>
        <w:bCs/>
        <w:sz w:val="24"/>
      </w:rPr>
      <w:fldChar w:fldCharType="begin"/>
    </w:r>
    <w:r>
      <w:rPr>
        <w:b/>
        <w:bCs/>
      </w:rPr>
      <w:instrText xml:space="preserve"> PAGE </w:instrText>
    </w:r>
    <w:r w:rsidR="00FB67F1">
      <w:rPr>
        <w:b/>
        <w:bCs/>
        <w:sz w:val="24"/>
      </w:rPr>
      <w:fldChar w:fldCharType="separate"/>
    </w:r>
    <w:r w:rsidR="00723C1C">
      <w:rPr>
        <w:b/>
        <w:bCs/>
        <w:noProof/>
      </w:rPr>
      <w:t>2</w:t>
    </w:r>
    <w:r w:rsidR="00FB67F1">
      <w:rPr>
        <w:b/>
        <w:bCs/>
        <w:sz w:val="24"/>
      </w:rPr>
      <w:fldChar w:fldCharType="end"/>
    </w:r>
    <w:r>
      <w:t xml:space="preserve"> of </w:t>
    </w:r>
    <w:r w:rsidR="00FB67F1">
      <w:rPr>
        <w:b/>
        <w:bCs/>
        <w:sz w:val="24"/>
      </w:rPr>
      <w:fldChar w:fldCharType="begin"/>
    </w:r>
    <w:r>
      <w:rPr>
        <w:b/>
        <w:bCs/>
      </w:rPr>
      <w:instrText xml:space="preserve"> NUMPAGES  </w:instrText>
    </w:r>
    <w:r w:rsidR="00FB67F1">
      <w:rPr>
        <w:b/>
        <w:bCs/>
        <w:sz w:val="24"/>
      </w:rPr>
      <w:fldChar w:fldCharType="separate"/>
    </w:r>
    <w:r w:rsidR="00723C1C">
      <w:rPr>
        <w:b/>
        <w:bCs/>
        <w:noProof/>
      </w:rPr>
      <w:t>2</w:t>
    </w:r>
    <w:r w:rsidR="00FB67F1">
      <w:rPr>
        <w:b/>
        <w:bCs/>
        <w:sz w:val="24"/>
      </w:rPr>
      <w:fldChar w:fldCharType="end"/>
    </w:r>
  </w:p>
  <w:p w:rsidR="00B26FD6" w:rsidRDefault="00B26FD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974" w:rsidRDefault="00B92974">
      <w:r>
        <w:separator/>
      </w:r>
    </w:p>
  </w:footnote>
  <w:footnote w:type="continuationSeparator" w:id="1">
    <w:p w:rsidR="00B92974" w:rsidRDefault="00B929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C06" w:rsidRDefault="009C4C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pStyle w:val="Achievement"/>
      <w:lvlText w:val=""/>
      <w:lvlJc w:val="left"/>
      <w:pPr>
        <w:tabs>
          <w:tab w:val="num" w:pos="0"/>
        </w:tabs>
        <w:ind w:left="240" w:hanging="240"/>
      </w:pPr>
      <w:rPr>
        <w:rFonts w:ascii="Wingdings" w:hAnsi="Wingdings" w:cs="Wingdings"/>
      </w:rPr>
    </w:lvl>
  </w:abstractNum>
  <w:abstractNum w:abstractNumId="2">
    <w:nsid w:val="00000003"/>
    <w:multiLevelType w:val="singleLevel"/>
    <w:tmpl w:val="00000003"/>
    <w:lvl w:ilvl="0">
      <w:start w:val="1"/>
      <w:numFmt w:val="bullet"/>
      <w:lvlText w:val=""/>
      <w:lvlJc w:val="left"/>
      <w:pPr>
        <w:tabs>
          <w:tab w:val="num" w:pos="360"/>
        </w:tabs>
        <w:ind w:left="360" w:hanging="360"/>
      </w:pPr>
      <w:rPr>
        <w:rFonts w:ascii="Wingdings" w:hAnsi="Wingdings" w:cs="Symbol"/>
        <w:b/>
        <w:i w:val="0"/>
        <w:color w:val="808080"/>
        <w:sz w:val="20"/>
        <w:szCs w:val="20"/>
      </w:rPr>
    </w:lvl>
  </w:abstractNum>
  <w:abstractNum w:abstractNumId="3">
    <w:nsid w:val="00000004"/>
    <w:multiLevelType w:val="singleLevel"/>
    <w:tmpl w:val="00000004"/>
    <w:lvl w:ilvl="0">
      <w:start w:val="1"/>
      <w:numFmt w:val="bullet"/>
      <w:pStyle w:val="bulletedlist"/>
      <w:lvlText w:val=""/>
      <w:lvlJc w:val="left"/>
      <w:pPr>
        <w:tabs>
          <w:tab w:val="num" w:pos="576"/>
        </w:tabs>
        <w:ind w:left="576" w:hanging="288"/>
      </w:pPr>
      <w:rPr>
        <w:rFonts w:ascii="Symbol" w:hAnsi="Symbol" w:cs="Symbol"/>
        <w:b/>
        <w:i w:val="0"/>
        <w:color w:val="808080"/>
        <w:sz w:val="20"/>
        <w:szCs w:val="20"/>
      </w:rPr>
    </w:lvl>
  </w:abstractNum>
  <w:abstractNum w:abstractNumId="4">
    <w:nsid w:val="00000005"/>
    <w:multiLevelType w:val="singleLevel"/>
    <w:tmpl w:val="00000005"/>
    <w:lvl w:ilvl="0">
      <w:start w:val="1"/>
      <w:numFmt w:val="bullet"/>
      <w:pStyle w:val="NormalBullet"/>
      <w:lvlText w:val=""/>
      <w:lvlJc w:val="left"/>
      <w:pPr>
        <w:tabs>
          <w:tab w:val="num" w:pos="720"/>
        </w:tabs>
        <w:ind w:left="720" w:hanging="360"/>
      </w:pPr>
      <w:rPr>
        <w:rFonts w:ascii="Wingdings" w:hAnsi="Wingdings" w:cs="Wingdings"/>
      </w:rPr>
    </w:lvl>
  </w:abstractNum>
  <w:abstractNum w:abstractNumId="5">
    <w:nsid w:val="00000006"/>
    <w:multiLevelType w:val="multilevel"/>
    <w:tmpl w:val="00000006"/>
    <w:lvl w:ilvl="0">
      <w:start w:val="1"/>
      <w:numFmt w:val="bullet"/>
      <w:pStyle w:val="Bulletedlist0"/>
      <w:lvlText w:val=""/>
      <w:lvlJc w:val="left"/>
      <w:pPr>
        <w:tabs>
          <w:tab w:val="num" w:pos="216"/>
        </w:tabs>
        <w:ind w:left="216" w:hanging="216"/>
      </w:pPr>
      <w:rPr>
        <w:rFonts w:ascii="Symbol" w:hAnsi="Symbol" w:cs="Symbol"/>
        <w:sz w:val="12"/>
        <w:szCs w:val="1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2BA39D2"/>
    <w:multiLevelType w:val="hybridMultilevel"/>
    <w:tmpl w:val="E76E2BDE"/>
    <w:lvl w:ilvl="0" w:tplc="72FCB148">
      <w:start w:val="1"/>
      <w:numFmt w:val="upperLetter"/>
      <w:lvlText w:val="%1)"/>
      <w:lvlJc w:val="left"/>
      <w:pPr>
        <w:ind w:left="720" w:hanging="360"/>
      </w:pPr>
    </w:lvl>
    <w:lvl w:ilvl="1" w:tplc="C400D1C0">
      <w:start w:val="1"/>
      <w:numFmt w:val="lowerLetter"/>
      <w:lvlText w:val="%2."/>
      <w:lvlJc w:val="left"/>
      <w:pPr>
        <w:ind w:left="1440" w:hanging="360"/>
      </w:pPr>
    </w:lvl>
    <w:lvl w:ilvl="2" w:tplc="65C6B18C">
      <w:start w:val="1"/>
      <w:numFmt w:val="lowerRoman"/>
      <w:lvlText w:val="%3."/>
      <w:lvlJc w:val="right"/>
      <w:pPr>
        <w:ind w:left="2160" w:hanging="180"/>
      </w:pPr>
    </w:lvl>
    <w:lvl w:ilvl="3" w:tplc="B85A0C2E">
      <w:start w:val="1"/>
      <w:numFmt w:val="decimal"/>
      <w:lvlText w:val="%4."/>
      <w:lvlJc w:val="left"/>
      <w:pPr>
        <w:ind w:left="2880" w:hanging="360"/>
      </w:pPr>
    </w:lvl>
    <w:lvl w:ilvl="4" w:tplc="B90A274E">
      <w:start w:val="1"/>
      <w:numFmt w:val="lowerLetter"/>
      <w:lvlText w:val="%5."/>
      <w:lvlJc w:val="left"/>
      <w:pPr>
        <w:ind w:left="3600" w:hanging="360"/>
      </w:pPr>
    </w:lvl>
    <w:lvl w:ilvl="5" w:tplc="5D3AF488">
      <w:start w:val="1"/>
      <w:numFmt w:val="lowerRoman"/>
      <w:lvlText w:val="%6."/>
      <w:lvlJc w:val="right"/>
      <w:pPr>
        <w:ind w:left="4320" w:hanging="180"/>
      </w:pPr>
    </w:lvl>
    <w:lvl w:ilvl="6" w:tplc="D0ACE696">
      <w:start w:val="1"/>
      <w:numFmt w:val="decimal"/>
      <w:lvlText w:val="%7."/>
      <w:lvlJc w:val="left"/>
      <w:pPr>
        <w:ind w:left="5040" w:hanging="360"/>
      </w:pPr>
    </w:lvl>
    <w:lvl w:ilvl="7" w:tplc="BDEEEBEE">
      <w:start w:val="1"/>
      <w:numFmt w:val="lowerLetter"/>
      <w:lvlText w:val="%8."/>
      <w:lvlJc w:val="left"/>
      <w:pPr>
        <w:ind w:left="5760" w:hanging="360"/>
      </w:pPr>
    </w:lvl>
    <w:lvl w:ilvl="8" w:tplc="8E6A14CA">
      <w:start w:val="1"/>
      <w:numFmt w:val="lowerRoman"/>
      <w:lvlText w:val="%9."/>
      <w:lvlJc w:val="right"/>
      <w:pPr>
        <w:ind w:left="6480" w:hanging="180"/>
      </w:pPr>
    </w:lvl>
  </w:abstractNum>
  <w:abstractNum w:abstractNumId="7">
    <w:nsid w:val="04EA38E7"/>
    <w:multiLevelType w:val="multilevel"/>
    <w:tmpl w:val="4C060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54F4F7A"/>
    <w:multiLevelType w:val="hybridMultilevel"/>
    <w:tmpl w:val="741E3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103071"/>
    <w:multiLevelType w:val="hybridMultilevel"/>
    <w:tmpl w:val="415CB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178D7"/>
    <w:multiLevelType w:val="hybridMultilevel"/>
    <w:tmpl w:val="3E082D68"/>
    <w:lvl w:ilvl="0" w:tplc="77F685A6">
      <w:start w:val="1"/>
      <w:numFmt w:val="bullet"/>
      <w:lvlText w:val=""/>
      <w:lvlJc w:val="left"/>
      <w:pPr>
        <w:ind w:left="1110" w:hanging="360"/>
      </w:pPr>
      <w:rPr>
        <w:rFonts w:ascii="Symbol" w:hAnsi="Symbol"/>
      </w:rPr>
    </w:lvl>
    <w:lvl w:ilvl="1" w:tplc="C83E73C4">
      <w:start w:val="1"/>
      <w:numFmt w:val="bullet"/>
      <w:lvlText w:val="o"/>
      <w:lvlJc w:val="left"/>
      <w:pPr>
        <w:ind w:left="1830" w:hanging="360"/>
      </w:pPr>
      <w:rPr>
        <w:rFonts w:ascii="Courier New" w:hAnsi="Courier New" w:cs="Courier New"/>
      </w:rPr>
    </w:lvl>
    <w:lvl w:ilvl="2" w:tplc="AF944C86">
      <w:start w:val="1"/>
      <w:numFmt w:val="bullet"/>
      <w:lvlText w:val=""/>
      <w:lvlJc w:val="left"/>
      <w:pPr>
        <w:ind w:left="2550" w:hanging="360"/>
      </w:pPr>
      <w:rPr>
        <w:rFonts w:ascii="Wingdings" w:hAnsi="Wingdings"/>
      </w:rPr>
    </w:lvl>
    <w:lvl w:ilvl="3" w:tplc="2DE2B622">
      <w:start w:val="1"/>
      <w:numFmt w:val="bullet"/>
      <w:lvlText w:val=""/>
      <w:lvlJc w:val="left"/>
      <w:pPr>
        <w:ind w:left="3270" w:hanging="360"/>
      </w:pPr>
      <w:rPr>
        <w:rFonts w:ascii="Symbol" w:hAnsi="Symbol"/>
      </w:rPr>
    </w:lvl>
    <w:lvl w:ilvl="4" w:tplc="BE10F71E">
      <w:start w:val="1"/>
      <w:numFmt w:val="bullet"/>
      <w:lvlText w:val="o"/>
      <w:lvlJc w:val="left"/>
      <w:pPr>
        <w:ind w:left="3990" w:hanging="360"/>
      </w:pPr>
      <w:rPr>
        <w:rFonts w:ascii="Courier New" w:hAnsi="Courier New" w:cs="Courier New"/>
      </w:rPr>
    </w:lvl>
    <w:lvl w:ilvl="5" w:tplc="C2641080">
      <w:start w:val="1"/>
      <w:numFmt w:val="bullet"/>
      <w:lvlText w:val=""/>
      <w:lvlJc w:val="left"/>
      <w:pPr>
        <w:ind w:left="4710" w:hanging="360"/>
      </w:pPr>
      <w:rPr>
        <w:rFonts w:ascii="Wingdings" w:hAnsi="Wingdings"/>
      </w:rPr>
    </w:lvl>
    <w:lvl w:ilvl="6" w:tplc="78E2E9C8">
      <w:start w:val="1"/>
      <w:numFmt w:val="bullet"/>
      <w:lvlText w:val=""/>
      <w:lvlJc w:val="left"/>
      <w:pPr>
        <w:ind w:left="5430" w:hanging="360"/>
      </w:pPr>
      <w:rPr>
        <w:rFonts w:ascii="Symbol" w:hAnsi="Symbol"/>
      </w:rPr>
    </w:lvl>
    <w:lvl w:ilvl="7" w:tplc="529A7134">
      <w:start w:val="1"/>
      <w:numFmt w:val="bullet"/>
      <w:lvlText w:val="o"/>
      <w:lvlJc w:val="left"/>
      <w:pPr>
        <w:ind w:left="6150" w:hanging="360"/>
      </w:pPr>
      <w:rPr>
        <w:rFonts w:ascii="Courier New" w:hAnsi="Courier New" w:cs="Courier New"/>
      </w:rPr>
    </w:lvl>
    <w:lvl w:ilvl="8" w:tplc="3E80FE0A">
      <w:start w:val="1"/>
      <w:numFmt w:val="bullet"/>
      <w:lvlText w:val=""/>
      <w:lvlJc w:val="left"/>
      <w:pPr>
        <w:ind w:left="6870" w:hanging="360"/>
      </w:pPr>
      <w:rPr>
        <w:rFonts w:ascii="Wingdings" w:hAnsi="Wingdings"/>
      </w:rPr>
    </w:lvl>
  </w:abstractNum>
  <w:abstractNum w:abstractNumId="11">
    <w:nsid w:val="28812178"/>
    <w:multiLevelType w:val="multilevel"/>
    <w:tmpl w:val="288121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9B53D96"/>
    <w:multiLevelType w:val="hybridMultilevel"/>
    <w:tmpl w:val="DD4C35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8B4226"/>
    <w:multiLevelType w:val="multilevel"/>
    <w:tmpl w:val="B91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C444C1"/>
    <w:multiLevelType w:val="hybridMultilevel"/>
    <w:tmpl w:val="398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E76DD"/>
    <w:multiLevelType w:val="hybridMultilevel"/>
    <w:tmpl w:val="7A54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293259"/>
    <w:multiLevelType w:val="hybridMultilevel"/>
    <w:tmpl w:val="9FAAD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80CAB"/>
    <w:multiLevelType w:val="hybridMultilevel"/>
    <w:tmpl w:val="80C2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644E6"/>
    <w:multiLevelType w:val="hybridMultilevel"/>
    <w:tmpl w:val="DB340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7051D"/>
    <w:multiLevelType w:val="hybridMultilevel"/>
    <w:tmpl w:val="395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F1CE9"/>
    <w:multiLevelType w:val="hybridMultilevel"/>
    <w:tmpl w:val="BBCC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D00BE"/>
    <w:multiLevelType w:val="hybridMultilevel"/>
    <w:tmpl w:val="5CD26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11"/>
  </w:num>
  <w:num w:numId="8">
    <w:abstractNumId w:val="21"/>
  </w:num>
  <w:num w:numId="9">
    <w:abstractNumId w:val="19"/>
  </w:num>
  <w:num w:numId="10">
    <w:abstractNumId w:val="14"/>
  </w:num>
  <w:num w:numId="11">
    <w:abstractNumId w:val="12"/>
  </w:num>
  <w:num w:numId="12">
    <w:abstractNumId w:val="8"/>
  </w:num>
  <w:num w:numId="13">
    <w:abstractNumId w:val="20"/>
  </w:num>
  <w:num w:numId="14">
    <w:abstractNumId w:val="17"/>
  </w:num>
  <w:num w:numId="15">
    <w:abstractNumId w:val="18"/>
  </w:num>
  <w:num w:numId="16">
    <w:abstractNumId w:val="9"/>
  </w:num>
  <w:num w:numId="17">
    <w:abstractNumId w:val="15"/>
  </w:num>
  <w:num w:numId="18">
    <w:abstractNumId w:val="16"/>
  </w:num>
  <w:num w:numId="19">
    <w:abstractNumId w:val="7"/>
  </w:num>
  <w:num w:numId="20">
    <w:abstractNumId w:val="10"/>
  </w:num>
  <w:num w:numId="21">
    <w:abstractNumId w:val="6"/>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0"/>
    <w:footnote w:id="1"/>
  </w:footnotePr>
  <w:endnotePr>
    <w:endnote w:id="0"/>
    <w:endnote w:id="1"/>
  </w:endnotePr>
  <w:compat>
    <w:spaceForUL/>
    <w:doNotLeaveBackslashAlone/>
  </w:compat>
  <w:rsids>
    <w:rsidRoot w:val="00172A27"/>
    <w:rsid w:val="00001D0D"/>
    <w:rsid w:val="00002E65"/>
    <w:rsid w:val="000151BB"/>
    <w:rsid w:val="00024035"/>
    <w:rsid w:val="00035BA6"/>
    <w:rsid w:val="000406CB"/>
    <w:rsid w:val="00040E97"/>
    <w:rsid w:val="00041090"/>
    <w:rsid w:val="00041997"/>
    <w:rsid w:val="00044FF6"/>
    <w:rsid w:val="0004535E"/>
    <w:rsid w:val="00046A9A"/>
    <w:rsid w:val="00046E27"/>
    <w:rsid w:val="00047211"/>
    <w:rsid w:val="00052198"/>
    <w:rsid w:val="0005540C"/>
    <w:rsid w:val="00060C51"/>
    <w:rsid w:val="00063216"/>
    <w:rsid w:val="00063EEC"/>
    <w:rsid w:val="00067875"/>
    <w:rsid w:val="00070194"/>
    <w:rsid w:val="00077658"/>
    <w:rsid w:val="00077BBB"/>
    <w:rsid w:val="0008493F"/>
    <w:rsid w:val="00085602"/>
    <w:rsid w:val="00095052"/>
    <w:rsid w:val="0009553C"/>
    <w:rsid w:val="00095C41"/>
    <w:rsid w:val="000A16F2"/>
    <w:rsid w:val="000A622D"/>
    <w:rsid w:val="000B12CE"/>
    <w:rsid w:val="000B26AC"/>
    <w:rsid w:val="000B3540"/>
    <w:rsid w:val="000B35CD"/>
    <w:rsid w:val="000B44A1"/>
    <w:rsid w:val="000B7506"/>
    <w:rsid w:val="000C4AD7"/>
    <w:rsid w:val="000C7170"/>
    <w:rsid w:val="000D33AD"/>
    <w:rsid w:val="000D4C75"/>
    <w:rsid w:val="000D4FE3"/>
    <w:rsid w:val="000D6125"/>
    <w:rsid w:val="000D7843"/>
    <w:rsid w:val="000F5041"/>
    <w:rsid w:val="000F73A5"/>
    <w:rsid w:val="0010282B"/>
    <w:rsid w:val="00111D32"/>
    <w:rsid w:val="00133514"/>
    <w:rsid w:val="00134389"/>
    <w:rsid w:val="0013442E"/>
    <w:rsid w:val="00134D63"/>
    <w:rsid w:val="00135125"/>
    <w:rsid w:val="001353B5"/>
    <w:rsid w:val="00141FBD"/>
    <w:rsid w:val="001443CA"/>
    <w:rsid w:val="00145B58"/>
    <w:rsid w:val="001475B0"/>
    <w:rsid w:val="001604BC"/>
    <w:rsid w:val="00160C54"/>
    <w:rsid w:val="00166F30"/>
    <w:rsid w:val="0017038B"/>
    <w:rsid w:val="00172A27"/>
    <w:rsid w:val="0017518A"/>
    <w:rsid w:val="00183A79"/>
    <w:rsid w:val="00187DD5"/>
    <w:rsid w:val="001939CB"/>
    <w:rsid w:val="001A27FA"/>
    <w:rsid w:val="001A30FD"/>
    <w:rsid w:val="001B5902"/>
    <w:rsid w:val="001B6BB9"/>
    <w:rsid w:val="001D5CA2"/>
    <w:rsid w:val="001E2F4B"/>
    <w:rsid w:val="001E438C"/>
    <w:rsid w:val="001F1E9E"/>
    <w:rsid w:val="001F4300"/>
    <w:rsid w:val="001F4AC7"/>
    <w:rsid w:val="00202C85"/>
    <w:rsid w:val="002100E0"/>
    <w:rsid w:val="00217BA7"/>
    <w:rsid w:val="002205BC"/>
    <w:rsid w:val="00221F23"/>
    <w:rsid w:val="002220C9"/>
    <w:rsid w:val="002246EA"/>
    <w:rsid w:val="00224D0E"/>
    <w:rsid w:val="002259A5"/>
    <w:rsid w:val="002305E4"/>
    <w:rsid w:val="00235C7B"/>
    <w:rsid w:val="0024104A"/>
    <w:rsid w:val="002449FC"/>
    <w:rsid w:val="002455AC"/>
    <w:rsid w:val="00247675"/>
    <w:rsid w:val="00253A56"/>
    <w:rsid w:val="00254378"/>
    <w:rsid w:val="00261EF5"/>
    <w:rsid w:val="002758E7"/>
    <w:rsid w:val="002758EB"/>
    <w:rsid w:val="0027656C"/>
    <w:rsid w:val="0027719E"/>
    <w:rsid w:val="002807EF"/>
    <w:rsid w:val="0028327B"/>
    <w:rsid w:val="0028452C"/>
    <w:rsid w:val="00287BEA"/>
    <w:rsid w:val="00291C04"/>
    <w:rsid w:val="002A261A"/>
    <w:rsid w:val="002A325F"/>
    <w:rsid w:val="002B6071"/>
    <w:rsid w:val="002B6827"/>
    <w:rsid w:val="002C2DBB"/>
    <w:rsid w:val="002D3D50"/>
    <w:rsid w:val="002D467B"/>
    <w:rsid w:val="002E140E"/>
    <w:rsid w:val="002E1470"/>
    <w:rsid w:val="002E1E89"/>
    <w:rsid w:val="002E4EA7"/>
    <w:rsid w:val="002E7D5D"/>
    <w:rsid w:val="002F2CA8"/>
    <w:rsid w:val="002F3C43"/>
    <w:rsid w:val="002F47AA"/>
    <w:rsid w:val="002F4C6D"/>
    <w:rsid w:val="003005C7"/>
    <w:rsid w:val="003038FB"/>
    <w:rsid w:val="00306EAA"/>
    <w:rsid w:val="0031147D"/>
    <w:rsid w:val="00313B18"/>
    <w:rsid w:val="00313D4F"/>
    <w:rsid w:val="00314707"/>
    <w:rsid w:val="00315B5B"/>
    <w:rsid w:val="0032151B"/>
    <w:rsid w:val="00322BD0"/>
    <w:rsid w:val="00326674"/>
    <w:rsid w:val="0032734E"/>
    <w:rsid w:val="003304C6"/>
    <w:rsid w:val="00330C92"/>
    <w:rsid w:val="0033386A"/>
    <w:rsid w:val="00346112"/>
    <w:rsid w:val="00354BD1"/>
    <w:rsid w:val="00355F85"/>
    <w:rsid w:val="003608D7"/>
    <w:rsid w:val="0036279B"/>
    <w:rsid w:val="00365F6A"/>
    <w:rsid w:val="0036603C"/>
    <w:rsid w:val="003677E1"/>
    <w:rsid w:val="00373F9A"/>
    <w:rsid w:val="0037521A"/>
    <w:rsid w:val="00375A71"/>
    <w:rsid w:val="00385DAD"/>
    <w:rsid w:val="00390D66"/>
    <w:rsid w:val="00392C62"/>
    <w:rsid w:val="00395B81"/>
    <w:rsid w:val="00396958"/>
    <w:rsid w:val="00397327"/>
    <w:rsid w:val="00397EEC"/>
    <w:rsid w:val="003A5437"/>
    <w:rsid w:val="003B3530"/>
    <w:rsid w:val="003C2E7B"/>
    <w:rsid w:val="003C3761"/>
    <w:rsid w:val="003C3D2E"/>
    <w:rsid w:val="003C56CC"/>
    <w:rsid w:val="003C6CF3"/>
    <w:rsid w:val="003C7656"/>
    <w:rsid w:val="003D1B0E"/>
    <w:rsid w:val="003E3B40"/>
    <w:rsid w:val="003F1ABC"/>
    <w:rsid w:val="003F3FF8"/>
    <w:rsid w:val="00400D0E"/>
    <w:rsid w:val="0040100F"/>
    <w:rsid w:val="00403DC0"/>
    <w:rsid w:val="004046CE"/>
    <w:rsid w:val="004201B1"/>
    <w:rsid w:val="004218BB"/>
    <w:rsid w:val="00422500"/>
    <w:rsid w:val="00426E00"/>
    <w:rsid w:val="00432999"/>
    <w:rsid w:val="004335E7"/>
    <w:rsid w:val="0043615A"/>
    <w:rsid w:val="00442835"/>
    <w:rsid w:val="004461C1"/>
    <w:rsid w:val="0045255F"/>
    <w:rsid w:val="00456311"/>
    <w:rsid w:val="00456FFE"/>
    <w:rsid w:val="00457AB2"/>
    <w:rsid w:val="00460062"/>
    <w:rsid w:val="00463993"/>
    <w:rsid w:val="004668BE"/>
    <w:rsid w:val="00467C3E"/>
    <w:rsid w:val="00472699"/>
    <w:rsid w:val="00472957"/>
    <w:rsid w:val="004730E5"/>
    <w:rsid w:val="00476761"/>
    <w:rsid w:val="00483496"/>
    <w:rsid w:val="00484F8D"/>
    <w:rsid w:val="00493912"/>
    <w:rsid w:val="00497173"/>
    <w:rsid w:val="00497560"/>
    <w:rsid w:val="004975A8"/>
    <w:rsid w:val="004A0042"/>
    <w:rsid w:val="004A05CF"/>
    <w:rsid w:val="004A1315"/>
    <w:rsid w:val="004A25E7"/>
    <w:rsid w:val="004A3247"/>
    <w:rsid w:val="004A4FAF"/>
    <w:rsid w:val="004B2BE9"/>
    <w:rsid w:val="004B38D9"/>
    <w:rsid w:val="004B5602"/>
    <w:rsid w:val="004C7877"/>
    <w:rsid w:val="004C7E7C"/>
    <w:rsid w:val="004E232A"/>
    <w:rsid w:val="004E3BBF"/>
    <w:rsid w:val="004F1C68"/>
    <w:rsid w:val="004F218A"/>
    <w:rsid w:val="004F58B6"/>
    <w:rsid w:val="004F75D3"/>
    <w:rsid w:val="00510167"/>
    <w:rsid w:val="00510E43"/>
    <w:rsid w:val="00513DAD"/>
    <w:rsid w:val="00524915"/>
    <w:rsid w:val="00531D28"/>
    <w:rsid w:val="00532116"/>
    <w:rsid w:val="00547F72"/>
    <w:rsid w:val="005512AB"/>
    <w:rsid w:val="005512D9"/>
    <w:rsid w:val="00554101"/>
    <w:rsid w:val="00555FCD"/>
    <w:rsid w:val="00561FFB"/>
    <w:rsid w:val="00563329"/>
    <w:rsid w:val="00566CF2"/>
    <w:rsid w:val="00567CC5"/>
    <w:rsid w:val="00577C89"/>
    <w:rsid w:val="005811A0"/>
    <w:rsid w:val="00583C97"/>
    <w:rsid w:val="00590C76"/>
    <w:rsid w:val="00592C54"/>
    <w:rsid w:val="00593006"/>
    <w:rsid w:val="00593B9A"/>
    <w:rsid w:val="00596B52"/>
    <w:rsid w:val="005B0ACB"/>
    <w:rsid w:val="005B1ACD"/>
    <w:rsid w:val="005C378F"/>
    <w:rsid w:val="005C4E4E"/>
    <w:rsid w:val="005C5F61"/>
    <w:rsid w:val="005C78C7"/>
    <w:rsid w:val="005C7F7F"/>
    <w:rsid w:val="005D1E16"/>
    <w:rsid w:val="005D362B"/>
    <w:rsid w:val="005D3B2D"/>
    <w:rsid w:val="005E6770"/>
    <w:rsid w:val="005E7F0E"/>
    <w:rsid w:val="005F0444"/>
    <w:rsid w:val="005F49C5"/>
    <w:rsid w:val="005F7FE7"/>
    <w:rsid w:val="00600EDF"/>
    <w:rsid w:val="00602B21"/>
    <w:rsid w:val="00610191"/>
    <w:rsid w:val="00611717"/>
    <w:rsid w:val="00614E8E"/>
    <w:rsid w:val="00617AAC"/>
    <w:rsid w:val="00620B2B"/>
    <w:rsid w:val="00623A5E"/>
    <w:rsid w:val="0063165B"/>
    <w:rsid w:val="00633D8C"/>
    <w:rsid w:val="00634891"/>
    <w:rsid w:val="00635D76"/>
    <w:rsid w:val="00640868"/>
    <w:rsid w:val="0064154D"/>
    <w:rsid w:val="00645B13"/>
    <w:rsid w:val="00650490"/>
    <w:rsid w:val="0065334B"/>
    <w:rsid w:val="00656FBD"/>
    <w:rsid w:val="00657382"/>
    <w:rsid w:val="00672A3B"/>
    <w:rsid w:val="006825C0"/>
    <w:rsid w:val="00690DFE"/>
    <w:rsid w:val="00691428"/>
    <w:rsid w:val="0069458A"/>
    <w:rsid w:val="00694AC0"/>
    <w:rsid w:val="006A1D33"/>
    <w:rsid w:val="006B0FFE"/>
    <w:rsid w:val="006B5D35"/>
    <w:rsid w:val="006C0EA3"/>
    <w:rsid w:val="006C3786"/>
    <w:rsid w:val="006D3AC5"/>
    <w:rsid w:val="006E6FB3"/>
    <w:rsid w:val="006F2CC3"/>
    <w:rsid w:val="00702FC6"/>
    <w:rsid w:val="00703C27"/>
    <w:rsid w:val="00706C50"/>
    <w:rsid w:val="00711B4F"/>
    <w:rsid w:val="007210E6"/>
    <w:rsid w:val="00722C33"/>
    <w:rsid w:val="00723C1C"/>
    <w:rsid w:val="00723C23"/>
    <w:rsid w:val="00725C50"/>
    <w:rsid w:val="00734442"/>
    <w:rsid w:val="00734D9D"/>
    <w:rsid w:val="00737D4C"/>
    <w:rsid w:val="00741494"/>
    <w:rsid w:val="007423AB"/>
    <w:rsid w:val="00746B47"/>
    <w:rsid w:val="0075037F"/>
    <w:rsid w:val="00764489"/>
    <w:rsid w:val="007657CE"/>
    <w:rsid w:val="00771EEC"/>
    <w:rsid w:val="00774871"/>
    <w:rsid w:val="00776F24"/>
    <w:rsid w:val="0078029F"/>
    <w:rsid w:val="00791C93"/>
    <w:rsid w:val="007928BD"/>
    <w:rsid w:val="00792FF1"/>
    <w:rsid w:val="007A03FD"/>
    <w:rsid w:val="007A34E2"/>
    <w:rsid w:val="007A4210"/>
    <w:rsid w:val="007A49F0"/>
    <w:rsid w:val="007A721A"/>
    <w:rsid w:val="007C5241"/>
    <w:rsid w:val="007C6F73"/>
    <w:rsid w:val="007C7D8E"/>
    <w:rsid w:val="007D2B6C"/>
    <w:rsid w:val="007F578E"/>
    <w:rsid w:val="00814131"/>
    <w:rsid w:val="008232FC"/>
    <w:rsid w:val="00823FE0"/>
    <w:rsid w:val="008309B2"/>
    <w:rsid w:val="00832608"/>
    <w:rsid w:val="00841D41"/>
    <w:rsid w:val="0084458C"/>
    <w:rsid w:val="00847EE1"/>
    <w:rsid w:val="008510BE"/>
    <w:rsid w:val="008600E8"/>
    <w:rsid w:val="008606EF"/>
    <w:rsid w:val="00860750"/>
    <w:rsid w:val="00865B7E"/>
    <w:rsid w:val="00865FBB"/>
    <w:rsid w:val="00866461"/>
    <w:rsid w:val="00866AB4"/>
    <w:rsid w:val="00875EB4"/>
    <w:rsid w:val="00881A05"/>
    <w:rsid w:val="00892557"/>
    <w:rsid w:val="00893E7A"/>
    <w:rsid w:val="00895E08"/>
    <w:rsid w:val="00896023"/>
    <w:rsid w:val="00897EB8"/>
    <w:rsid w:val="008A3599"/>
    <w:rsid w:val="008B0910"/>
    <w:rsid w:val="008B2336"/>
    <w:rsid w:val="008B30E6"/>
    <w:rsid w:val="008C5A22"/>
    <w:rsid w:val="008C66E7"/>
    <w:rsid w:val="008D797D"/>
    <w:rsid w:val="008E33D1"/>
    <w:rsid w:val="008E5361"/>
    <w:rsid w:val="008E7428"/>
    <w:rsid w:val="008E7800"/>
    <w:rsid w:val="008F1E45"/>
    <w:rsid w:val="008F388E"/>
    <w:rsid w:val="008F3892"/>
    <w:rsid w:val="008F5182"/>
    <w:rsid w:val="008F556C"/>
    <w:rsid w:val="008F5FD4"/>
    <w:rsid w:val="008F6569"/>
    <w:rsid w:val="00900423"/>
    <w:rsid w:val="00907C8A"/>
    <w:rsid w:val="009127CD"/>
    <w:rsid w:val="009144D1"/>
    <w:rsid w:val="00914DE5"/>
    <w:rsid w:val="00924746"/>
    <w:rsid w:val="00924821"/>
    <w:rsid w:val="00924BCB"/>
    <w:rsid w:val="0092657D"/>
    <w:rsid w:val="00927E7D"/>
    <w:rsid w:val="00930810"/>
    <w:rsid w:val="00930B24"/>
    <w:rsid w:val="0093197D"/>
    <w:rsid w:val="009326E3"/>
    <w:rsid w:val="009336DD"/>
    <w:rsid w:val="00945B47"/>
    <w:rsid w:val="00955C2D"/>
    <w:rsid w:val="00962C8A"/>
    <w:rsid w:val="00976A2E"/>
    <w:rsid w:val="009831AD"/>
    <w:rsid w:val="009857A1"/>
    <w:rsid w:val="00985B41"/>
    <w:rsid w:val="00991512"/>
    <w:rsid w:val="0099336E"/>
    <w:rsid w:val="0099463D"/>
    <w:rsid w:val="009B1A27"/>
    <w:rsid w:val="009B2840"/>
    <w:rsid w:val="009B7D75"/>
    <w:rsid w:val="009C4C06"/>
    <w:rsid w:val="009D4AEF"/>
    <w:rsid w:val="009E360F"/>
    <w:rsid w:val="009E5E77"/>
    <w:rsid w:val="009E6CEB"/>
    <w:rsid w:val="009F0346"/>
    <w:rsid w:val="009F27CC"/>
    <w:rsid w:val="009F79E1"/>
    <w:rsid w:val="009F7EDD"/>
    <w:rsid w:val="00A03A80"/>
    <w:rsid w:val="00A05644"/>
    <w:rsid w:val="00A0599E"/>
    <w:rsid w:val="00A07F78"/>
    <w:rsid w:val="00A100CF"/>
    <w:rsid w:val="00A1026C"/>
    <w:rsid w:val="00A11F47"/>
    <w:rsid w:val="00A13E0D"/>
    <w:rsid w:val="00A1422F"/>
    <w:rsid w:val="00A16147"/>
    <w:rsid w:val="00A20A76"/>
    <w:rsid w:val="00A32FCA"/>
    <w:rsid w:val="00A33F80"/>
    <w:rsid w:val="00A3469F"/>
    <w:rsid w:val="00A3547F"/>
    <w:rsid w:val="00A42153"/>
    <w:rsid w:val="00A508A7"/>
    <w:rsid w:val="00A525C5"/>
    <w:rsid w:val="00A55F56"/>
    <w:rsid w:val="00A66458"/>
    <w:rsid w:val="00A6690C"/>
    <w:rsid w:val="00A67497"/>
    <w:rsid w:val="00A73CE7"/>
    <w:rsid w:val="00A85A21"/>
    <w:rsid w:val="00A86870"/>
    <w:rsid w:val="00AA1558"/>
    <w:rsid w:val="00AA3440"/>
    <w:rsid w:val="00AB0C35"/>
    <w:rsid w:val="00AB23C4"/>
    <w:rsid w:val="00AB4107"/>
    <w:rsid w:val="00AC0516"/>
    <w:rsid w:val="00AC08BC"/>
    <w:rsid w:val="00AC48B2"/>
    <w:rsid w:val="00AD7446"/>
    <w:rsid w:val="00AE4A38"/>
    <w:rsid w:val="00AE7314"/>
    <w:rsid w:val="00AF1195"/>
    <w:rsid w:val="00AF184C"/>
    <w:rsid w:val="00AF465E"/>
    <w:rsid w:val="00AF797D"/>
    <w:rsid w:val="00AF7FC3"/>
    <w:rsid w:val="00B00160"/>
    <w:rsid w:val="00B05E0F"/>
    <w:rsid w:val="00B05FCB"/>
    <w:rsid w:val="00B06DFE"/>
    <w:rsid w:val="00B10286"/>
    <w:rsid w:val="00B11A0B"/>
    <w:rsid w:val="00B15FA8"/>
    <w:rsid w:val="00B16A0F"/>
    <w:rsid w:val="00B20D8D"/>
    <w:rsid w:val="00B26FD6"/>
    <w:rsid w:val="00B3081E"/>
    <w:rsid w:val="00B41786"/>
    <w:rsid w:val="00B45C5C"/>
    <w:rsid w:val="00B46FA8"/>
    <w:rsid w:val="00B50A7A"/>
    <w:rsid w:val="00B52039"/>
    <w:rsid w:val="00B5208E"/>
    <w:rsid w:val="00B57278"/>
    <w:rsid w:val="00B572FD"/>
    <w:rsid w:val="00B60102"/>
    <w:rsid w:val="00B61746"/>
    <w:rsid w:val="00B628FE"/>
    <w:rsid w:val="00B62DF4"/>
    <w:rsid w:val="00B63C2E"/>
    <w:rsid w:val="00B74726"/>
    <w:rsid w:val="00B9149B"/>
    <w:rsid w:val="00B9164F"/>
    <w:rsid w:val="00B92974"/>
    <w:rsid w:val="00B956AF"/>
    <w:rsid w:val="00BA2E49"/>
    <w:rsid w:val="00BA3B6D"/>
    <w:rsid w:val="00BC045F"/>
    <w:rsid w:val="00BC1833"/>
    <w:rsid w:val="00BC1F8B"/>
    <w:rsid w:val="00BC452C"/>
    <w:rsid w:val="00BC490A"/>
    <w:rsid w:val="00BC61B8"/>
    <w:rsid w:val="00BC71B1"/>
    <w:rsid w:val="00BC7704"/>
    <w:rsid w:val="00BD13E0"/>
    <w:rsid w:val="00BD40D6"/>
    <w:rsid w:val="00BD7B28"/>
    <w:rsid w:val="00BE6EEE"/>
    <w:rsid w:val="00C00B40"/>
    <w:rsid w:val="00C03580"/>
    <w:rsid w:val="00C1370D"/>
    <w:rsid w:val="00C16A4E"/>
    <w:rsid w:val="00C22D5A"/>
    <w:rsid w:val="00C22F1B"/>
    <w:rsid w:val="00C247D2"/>
    <w:rsid w:val="00C2493A"/>
    <w:rsid w:val="00C26043"/>
    <w:rsid w:val="00C26ED5"/>
    <w:rsid w:val="00C33F6B"/>
    <w:rsid w:val="00C3490E"/>
    <w:rsid w:val="00C356C3"/>
    <w:rsid w:val="00C359BD"/>
    <w:rsid w:val="00C40B71"/>
    <w:rsid w:val="00C47081"/>
    <w:rsid w:val="00C535F9"/>
    <w:rsid w:val="00C54753"/>
    <w:rsid w:val="00C56238"/>
    <w:rsid w:val="00C56748"/>
    <w:rsid w:val="00C57426"/>
    <w:rsid w:val="00C75B14"/>
    <w:rsid w:val="00C76197"/>
    <w:rsid w:val="00C77DEC"/>
    <w:rsid w:val="00C90BE4"/>
    <w:rsid w:val="00C937DC"/>
    <w:rsid w:val="00C94E17"/>
    <w:rsid w:val="00C96ACD"/>
    <w:rsid w:val="00C96F9E"/>
    <w:rsid w:val="00CA29E6"/>
    <w:rsid w:val="00CA5B6D"/>
    <w:rsid w:val="00CA7D5D"/>
    <w:rsid w:val="00CC1347"/>
    <w:rsid w:val="00CC49C8"/>
    <w:rsid w:val="00CC57E5"/>
    <w:rsid w:val="00CC68C0"/>
    <w:rsid w:val="00CC7393"/>
    <w:rsid w:val="00CD0FF1"/>
    <w:rsid w:val="00CD21FC"/>
    <w:rsid w:val="00CD3530"/>
    <w:rsid w:val="00CD66E2"/>
    <w:rsid w:val="00CE3DE5"/>
    <w:rsid w:val="00CE4C3E"/>
    <w:rsid w:val="00CE6783"/>
    <w:rsid w:val="00CF3E51"/>
    <w:rsid w:val="00D04A75"/>
    <w:rsid w:val="00D11C83"/>
    <w:rsid w:val="00D21766"/>
    <w:rsid w:val="00D21CB6"/>
    <w:rsid w:val="00D23AAA"/>
    <w:rsid w:val="00D24C6B"/>
    <w:rsid w:val="00D24D0C"/>
    <w:rsid w:val="00D2635B"/>
    <w:rsid w:val="00D3111F"/>
    <w:rsid w:val="00D33D6A"/>
    <w:rsid w:val="00D41BAF"/>
    <w:rsid w:val="00D43222"/>
    <w:rsid w:val="00D43D4C"/>
    <w:rsid w:val="00D44312"/>
    <w:rsid w:val="00D454FA"/>
    <w:rsid w:val="00D47295"/>
    <w:rsid w:val="00D51549"/>
    <w:rsid w:val="00D609BE"/>
    <w:rsid w:val="00D61AE0"/>
    <w:rsid w:val="00D620F0"/>
    <w:rsid w:val="00D66957"/>
    <w:rsid w:val="00D7040F"/>
    <w:rsid w:val="00D70A0B"/>
    <w:rsid w:val="00D7121A"/>
    <w:rsid w:val="00D85059"/>
    <w:rsid w:val="00D862FA"/>
    <w:rsid w:val="00D86966"/>
    <w:rsid w:val="00D87C2E"/>
    <w:rsid w:val="00D93E96"/>
    <w:rsid w:val="00D9484A"/>
    <w:rsid w:val="00D952AA"/>
    <w:rsid w:val="00DA2731"/>
    <w:rsid w:val="00DA5121"/>
    <w:rsid w:val="00DA5D2E"/>
    <w:rsid w:val="00DB10CE"/>
    <w:rsid w:val="00DB1D47"/>
    <w:rsid w:val="00DB27C9"/>
    <w:rsid w:val="00DB3B2A"/>
    <w:rsid w:val="00DB7521"/>
    <w:rsid w:val="00DC1F1A"/>
    <w:rsid w:val="00DC6EAA"/>
    <w:rsid w:val="00DC7EF0"/>
    <w:rsid w:val="00DE223D"/>
    <w:rsid w:val="00DE6567"/>
    <w:rsid w:val="00DE7B0E"/>
    <w:rsid w:val="00DF1FB7"/>
    <w:rsid w:val="00DF37A1"/>
    <w:rsid w:val="00DF3894"/>
    <w:rsid w:val="00DF39C2"/>
    <w:rsid w:val="00DF6726"/>
    <w:rsid w:val="00E073E2"/>
    <w:rsid w:val="00E1186C"/>
    <w:rsid w:val="00E11DA4"/>
    <w:rsid w:val="00E20B73"/>
    <w:rsid w:val="00E20C9A"/>
    <w:rsid w:val="00E24C64"/>
    <w:rsid w:val="00E255F9"/>
    <w:rsid w:val="00E27F98"/>
    <w:rsid w:val="00E32DB9"/>
    <w:rsid w:val="00E33886"/>
    <w:rsid w:val="00E343C8"/>
    <w:rsid w:val="00E434BD"/>
    <w:rsid w:val="00E436D9"/>
    <w:rsid w:val="00E43B1B"/>
    <w:rsid w:val="00E53DA4"/>
    <w:rsid w:val="00E55B91"/>
    <w:rsid w:val="00E6048C"/>
    <w:rsid w:val="00E60ABF"/>
    <w:rsid w:val="00E63F3F"/>
    <w:rsid w:val="00E66A49"/>
    <w:rsid w:val="00E71B17"/>
    <w:rsid w:val="00E760C8"/>
    <w:rsid w:val="00E83D30"/>
    <w:rsid w:val="00E920CD"/>
    <w:rsid w:val="00E9211E"/>
    <w:rsid w:val="00E9450E"/>
    <w:rsid w:val="00E97621"/>
    <w:rsid w:val="00EA2EF7"/>
    <w:rsid w:val="00EB3DC5"/>
    <w:rsid w:val="00EC12E8"/>
    <w:rsid w:val="00EC1AB1"/>
    <w:rsid w:val="00ED1042"/>
    <w:rsid w:val="00ED1787"/>
    <w:rsid w:val="00ED27FC"/>
    <w:rsid w:val="00ED76A6"/>
    <w:rsid w:val="00EE102E"/>
    <w:rsid w:val="00EE2AC3"/>
    <w:rsid w:val="00EE2C2F"/>
    <w:rsid w:val="00EF0B70"/>
    <w:rsid w:val="00EF358C"/>
    <w:rsid w:val="00EF4EE8"/>
    <w:rsid w:val="00EF55A9"/>
    <w:rsid w:val="00EF612D"/>
    <w:rsid w:val="00EF6979"/>
    <w:rsid w:val="00F016C8"/>
    <w:rsid w:val="00F0658D"/>
    <w:rsid w:val="00F077EB"/>
    <w:rsid w:val="00F20722"/>
    <w:rsid w:val="00F23513"/>
    <w:rsid w:val="00F309E2"/>
    <w:rsid w:val="00F35117"/>
    <w:rsid w:val="00F4118B"/>
    <w:rsid w:val="00F43F66"/>
    <w:rsid w:val="00F45B87"/>
    <w:rsid w:val="00F512A4"/>
    <w:rsid w:val="00F64C65"/>
    <w:rsid w:val="00F651CB"/>
    <w:rsid w:val="00F6605D"/>
    <w:rsid w:val="00F77CF5"/>
    <w:rsid w:val="00F852F9"/>
    <w:rsid w:val="00F924A3"/>
    <w:rsid w:val="00F97AD2"/>
    <w:rsid w:val="00FA4733"/>
    <w:rsid w:val="00FA6368"/>
    <w:rsid w:val="00FB1917"/>
    <w:rsid w:val="00FB2B53"/>
    <w:rsid w:val="00FB67F1"/>
    <w:rsid w:val="00FB7875"/>
    <w:rsid w:val="00FC5E02"/>
    <w:rsid w:val="00FD01FF"/>
    <w:rsid w:val="00FD3C88"/>
    <w:rsid w:val="00FD6448"/>
    <w:rsid w:val="00FD6F98"/>
    <w:rsid w:val="00FE0009"/>
    <w:rsid w:val="00FE10CF"/>
    <w:rsid w:val="00FE2ACF"/>
    <w:rsid w:val="00FE3811"/>
    <w:rsid w:val="00FE4E28"/>
    <w:rsid w:val="00FF5EEA"/>
    <w:rsid w:val="00FF6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HTML Typewriter"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99E"/>
    <w:pPr>
      <w:suppressAutoHyphens/>
    </w:pPr>
    <w:rPr>
      <w:rFonts w:ascii="Verdana" w:hAnsi="Verdana" w:cs="Arial"/>
      <w:color w:val="000000"/>
      <w:sz w:val="17"/>
      <w:szCs w:val="24"/>
      <w:lang w:eastAsia="zh-CN"/>
    </w:rPr>
  </w:style>
  <w:style w:type="paragraph" w:styleId="Heading1">
    <w:name w:val="heading 1"/>
    <w:basedOn w:val="Normal"/>
    <w:next w:val="Normal"/>
    <w:qFormat/>
    <w:rsid w:val="00A0599E"/>
    <w:pPr>
      <w:keepNext/>
      <w:numPr>
        <w:numId w:val="1"/>
      </w:numPr>
      <w:tabs>
        <w:tab w:val="left" w:pos="0"/>
      </w:tabs>
      <w:spacing w:before="240" w:after="60"/>
      <w:outlineLvl w:val="0"/>
    </w:pPr>
    <w:rPr>
      <w:rFonts w:ascii="Arial" w:hAnsi="Arial"/>
      <w:b/>
      <w:bCs/>
      <w:kern w:val="1"/>
      <w:sz w:val="32"/>
      <w:szCs w:val="32"/>
    </w:rPr>
  </w:style>
  <w:style w:type="paragraph" w:styleId="Heading2">
    <w:name w:val="heading 2"/>
    <w:basedOn w:val="Normal"/>
    <w:next w:val="Normal"/>
    <w:qFormat/>
    <w:rsid w:val="00A0599E"/>
    <w:pPr>
      <w:keepNext/>
      <w:numPr>
        <w:ilvl w:val="1"/>
        <w:numId w:val="1"/>
      </w:numPr>
      <w:tabs>
        <w:tab w:val="left" w:pos="0"/>
      </w:tabs>
      <w:spacing w:before="240" w:after="60"/>
      <w:outlineLvl w:val="1"/>
    </w:pPr>
    <w:rPr>
      <w:rFonts w:ascii="Arial" w:hAnsi="Arial"/>
      <w:b/>
      <w:bCs/>
      <w:i/>
      <w:iCs/>
      <w:sz w:val="28"/>
      <w:szCs w:val="28"/>
    </w:rPr>
  </w:style>
  <w:style w:type="paragraph" w:styleId="Heading3">
    <w:name w:val="heading 3"/>
    <w:basedOn w:val="Normal"/>
    <w:next w:val="Normal"/>
    <w:qFormat/>
    <w:rsid w:val="00A0599E"/>
    <w:pPr>
      <w:keepNext/>
      <w:numPr>
        <w:ilvl w:val="2"/>
        <w:numId w:val="1"/>
      </w:numPr>
      <w:tabs>
        <w:tab w:val="left" w:pos="0"/>
      </w:tabs>
      <w:spacing w:before="240" w:after="60"/>
      <w:outlineLvl w:val="2"/>
    </w:pPr>
    <w:rPr>
      <w:rFonts w:ascii="Arial" w:hAnsi="Arial"/>
      <w:b/>
      <w:bCs/>
      <w:color w:val="auto"/>
      <w:sz w:val="26"/>
      <w:szCs w:val="26"/>
    </w:rPr>
  </w:style>
  <w:style w:type="paragraph" w:styleId="Heading4">
    <w:name w:val="heading 4"/>
    <w:basedOn w:val="Normal"/>
    <w:next w:val="Normal"/>
    <w:qFormat/>
    <w:rsid w:val="00A0599E"/>
    <w:pPr>
      <w:keepNext/>
      <w:numPr>
        <w:ilvl w:val="3"/>
        <w:numId w:val="1"/>
      </w:numPr>
      <w:tabs>
        <w:tab w:val="left" w:pos="0"/>
      </w:tabs>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A0599E"/>
    <w:pPr>
      <w:keepNext/>
      <w:numPr>
        <w:ilvl w:val="4"/>
        <w:numId w:val="1"/>
      </w:numPr>
      <w:tabs>
        <w:tab w:val="left" w:pos="0"/>
      </w:tabs>
      <w:jc w:val="center"/>
      <w:outlineLvl w:val="4"/>
    </w:pPr>
    <w:rPr>
      <w:rFonts w:ascii="Bauhaus-Light-Light" w:hAnsi="Bauhaus-Light-Light" w:cs="Bauhaus-Light-Light"/>
      <w:b/>
      <w:bCs/>
      <w:caps/>
      <w:sz w:val="18"/>
    </w:rPr>
  </w:style>
  <w:style w:type="paragraph" w:styleId="Heading6">
    <w:name w:val="heading 6"/>
    <w:basedOn w:val="Normal"/>
    <w:next w:val="Normal"/>
    <w:qFormat/>
    <w:rsid w:val="00A0599E"/>
    <w:pPr>
      <w:numPr>
        <w:ilvl w:val="5"/>
        <w:numId w:val="1"/>
      </w:numPr>
      <w:tabs>
        <w:tab w:val="left" w:pos="0"/>
      </w:tabs>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A0599E"/>
    <w:pPr>
      <w:numPr>
        <w:ilvl w:val="6"/>
        <w:numId w:val="1"/>
      </w:numPr>
      <w:tabs>
        <w:tab w:val="left" w:pos="0"/>
      </w:tabs>
      <w:spacing w:before="240" w:after="60"/>
      <w:outlineLvl w:val="6"/>
    </w:pPr>
    <w:rPr>
      <w:rFonts w:ascii="Times New Roman" w:hAnsi="Times New Roman" w:cs="Times New Roman"/>
      <w:sz w:val="24"/>
    </w:rPr>
  </w:style>
  <w:style w:type="paragraph" w:styleId="Heading8">
    <w:name w:val="heading 8"/>
    <w:basedOn w:val="Normal"/>
    <w:next w:val="Normal"/>
    <w:qFormat/>
    <w:rsid w:val="00A0599E"/>
    <w:pPr>
      <w:numPr>
        <w:ilvl w:val="7"/>
        <w:numId w:val="1"/>
      </w:numPr>
      <w:tabs>
        <w:tab w:val="left" w:pos="0"/>
      </w:tabs>
      <w:spacing w:before="240" w:after="60"/>
      <w:outlineLvl w:val="7"/>
    </w:pPr>
    <w:rPr>
      <w:rFonts w:ascii="Times New Roman" w:hAnsi="Times New Roman" w:cs="Times New Roman"/>
      <w:i/>
      <w:iCs/>
      <w:sz w:val="24"/>
    </w:rPr>
  </w:style>
  <w:style w:type="paragraph" w:styleId="Heading9">
    <w:name w:val="heading 9"/>
    <w:basedOn w:val="Normal"/>
    <w:next w:val="Normal"/>
    <w:qFormat/>
    <w:rsid w:val="00A0599E"/>
    <w:pPr>
      <w:numPr>
        <w:ilvl w:val="8"/>
        <w:numId w:val="1"/>
      </w:numPr>
      <w:tabs>
        <w:tab w:val="left" w:pos="0"/>
      </w:tabs>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1">
    <w:name w:val="WW8Num6z1"/>
    <w:rsid w:val="00A0599E"/>
    <w:rPr>
      <w:rFonts w:ascii="Courier New" w:hAnsi="Courier New" w:cs="Courier New"/>
    </w:rPr>
  </w:style>
  <w:style w:type="character" w:customStyle="1" w:styleId="WW-DefaultParagraphFont1">
    <w:name w:val="WW-Default Paragraph Font1"/>
    <w:rsid w:val="00A0599E"/>
  </w:style>
  <w:style w:type="character" w:customStyle="1" w:styleId="WW8Num3z0">
    <w:name w:val="WW8Num3z0"/>
    <w:rsid w:val="00A0599E"/>
    <w:rPr>
      <w:rFonts w:ascii="Symbol" w:hAnsi="Symbol" w:cs="Symbol"/>
      <w:b/>
      <w:i w:val="0"/>
      <w:color w:val="808080"/>
      <w:sz w:val="20"/>
      <w:szCs w:val="20"/>
    </w:rPr>
  </w:style>
  <w:style w:type="character" w:customStyle="1" w:styleId="WW8Num6z0">
    <w:name w:val="WW8Num6z0"/>
    <w:rsid w:val="00A0599E"/>
    <w:rPr>
      <w:rFonts w:ascii="Symbol" w:hAnsi="Symbol" w:cs="Symbol"/>
      <w:sz w:val="12"/>
      <w:szCs w:val="12"/>
    </w:rPr>
  </w:style>
  <w:style w:type="character" w:customStyle="1" w:styleId="WW8Num2z3">
    <w:name w:val="WW8Num2z3"/>
    <w:rsid w:val="00A0599E"/>
    <w:rPr>
      <w:rFonts w:ascii="Symbol" w:hAnsi="Symbol" w:cs="Symbol"/>
    </w:rPr>
  </w:style>
  <w:style w:type="character" w:customStyle="1" w:styleId="WW8Num4z0">
    <w:name w:val="WW8Num4z0"/>
    <w:rsid w:val="00A0599E"/>
    <w:rPr>
      <w:rFonts w:ascii="Symbol" w:hAnsi="Symbol" w:cs="Symbol"/>
      <w:b/>
      <w:i w:val="0"/>
      <w:color w:val="808080"/>
      <w:sz w:val="20"/>
      <w:szCs w:val="20"/>
    </w:rPr>
  </w:style>
  <w:style w:type="character" w:customStyle="1" w:styleId="WW8Num1z0">
    <w:name w:val="WW8Num1z0"/>
    <w:rsid w:val="00A0599E"/>
    <w:rPr>
      <w:rFonts w:ascii="Wingdings" w:hAnsi="Wingdings" w:cs="Wingdings"/>
      <w:sz w:val="12"/>
    </w:rPr>
  </w:style>
  <w:style w:type="character" w:customStyle="1" w:styleId="WW8Num6z2">
    <w:name w:val="WW8Num6z2"/>
    <w:rsid w:val="00A0599E"/>
    <w:rPr>
      <w:rFonts w:ascii="Wingdings" w:hAnsi="Wingdings" w:cs="Wingdings"/>
    </w:rPr>
  </w:style>
  <w:style w:type="character" w:customStyle="1" w:styleId="WW8Num5z3">
    <w:name w:val="WW8Num5z3"/>
    <w:rsid w:val="00A0599E"/>
    <w:rPr>
      <w:rFonts w:ascii="Symbol" w:hAnsi="Symbol" w:cs="Symbol"/>
    </w:rPr>
  </w:style>
  <w:style w:type="character" w:customStyle="1" w:styleId="WW8Num1z3">
    <w:name w:val="WW8Num1z3"/>
    <w:rsid w:val="00A0599E"/>
    <w:rPr>
      <w:rFonts w:ascii="Symbol" w:hAnsi="Symbol" w:cs="Symbol"/>
    </w:rPr>
  </w:style>
  <w:style w:type="character" w:customStyle="1" w:styleId="WW8Num6z3">
    <w:name w:val="WW8Num6z3"/>
    <w:rsid w:val="00A0599E"/>
    <w:rPr>
      <w:rFonts w:ascii="Symbol" w:hAnsi="Symbol" w:cs="Symbol"/>
    </w:rPr>
  </w:style>
  <w:style w:type="character" w:customStyle="1" w:styleId="WW-DefaultParagraphFont">
    <w:name w:val="WW-Default Paragraph Font"/>
    <w:rsid w:val="00A0599E"/>
  </w:style>
  <w:style w:type="character" w:customStyle="1" w:styleId="SubtitleChar">
    <w:name w:val="Subtitle Char"/>
    <w:rsid w:val="00A0599E"/>
    <w:rPr>
      <w:rFonts w:eastAsia="MS Mincho"/>
      <w:b/>
      <w:bCs/>
      <w:lang w:val="en-US" w:bidi="ar-SA"/>
    </w:rPr>
  </w:style>
  <w:style w:type="character" w:customStyle="1" w:styleId="WW8Num2z0">
    <w:name w:val="WW8Num2z0"/>
    <w:rsid w:val="00A0599E"/>
    <w:rPr>
      <w:rFonts w:ascii="Wingdings" w:hAnsi="Wingdings" w:cs="Wingdings"/>
    </w:rPr>
  </w:style>
  <w:style w:type="character" w:customStyle="1" w:styleId="HTMLPreformattedChar">
    <w:name w:val="HTML Preformatted Char"/>
    <w:rsid w:val="00A0599E"/>
    <w:rPr>
      <w:rFonts w:ascii="Courier New" w:hAnsi="Courier New" w:cs="Courier New"/>
      <w:color w:val="000000"/>
      <w:lang w:val="en-US" w:bidi="ar-SA"/>
    </w:rPr>
  </w:style>
  <w:style w:type="character" w:customStyle="1" w:styleId="DefaultParagraphFont1">
    <w:name w:val="Default Paragraph Font1"/>
    <w:rsid w:val="00A0599E"/>
  </w:style>
  <w:style w:type="character" w:customStyle="1" w:styleId="Heading3Char">
    <w:name w:val="Heading 3 Char"/>
    <w:rsid w:val="00A0599E"/>
    <w:rPr>
      <w:rFonts w:ascii="Arial" w:hAnsi="Arial" w:cs="Arial"/>
      <w:b/>
      <w:bCs/>
      <w:sz w:val="26"/>
      <w:szCs w:val="26"/>
      <w:lang w:val="en-US" w:bidi="ar-SA"/>
    </w:rPr>
  </w:style>
  <w:style w:type="character" w:customStyle="1" w:styleId="WW8Num5z4">
    <w:name w:val="WW8Num5z4"/>
    <w:rsid w:val="00A0599E"/>
    <w:rPr>
      <w:rFonts w:ascii="Courier New" w:hAnsi="Courier New" w:cs="Courier New"/>
    </w:rPr>
  </w:style>
  <w:style w:type="character" w:styleId="Strong">
    <w:name w:val="Strong"/>
    <w:qFormat/>
    <w:rsid w:val="00A0599E"/>
    <w:rPr>
      <w:b/>
      <w:bCs/>
    </w:rPr>
  </w:style>
  <w:style w:type="character" w:customStyle="1" w:styleId="Absatz-Standardschriftart">
    <w:name w:val="Absatz-Standardschriftart"/>
    <w:rsid w:val="00A0599E"/>
  </w:style>
  <w:style w:type="character" w:styleId="HTMLTypewriter">
    <w:name w:val="HTML Typewriter"/>
    <w:rsid w:val="00A0599E"/>
    <w:rPr>
      <w:rFonts w:ascii="Courier New" w:eastAsia="Courier New" w:hAnsi="Courier New" w:cs="Courier New"/>
      <w:sz w:val="20"/>
      <w:szCs w:val="20"/>
    </w:rPr>
  </w:style>
  <w:style w:type="character" w:styleId="Hyperlink">
    <w:name w:val="Hyperlink"/>
    <w:rsid w:val="00A0599E"/>
    <w:rPr>
      <w:color w:val="0000FF"/>
      <w:u w:val="single"/>
    </w:rPr>
  </w:style>
  <w:style w:type="character" w:customStyle="1" w:styleId="WW8Num2z1">
    <w:name w:val="WW8Num2z1"/>
    <w:rsid w:val="00A0599E"/>
    <w:rPr>
      <w:rFonts w:ascii="Courier New" w:hAnsi="Courier New" w:cs="Courier New"/>
    </w:rPr>
  </w:style>
  <w:style w:type="character" w:customStyle="1" w:styleId="WW8Num5z0">
    <w:name w:val="WW8Num5z0"/>
    <w:rsid w:val="00A0599E"/>
    <w:rPr>
      <w:rFonts w:ascii="Wingdings" w:hAnsi="Wingdings" w:cs="Wingdings"/>
    </w:rPr>
  </w:style>
  <w:style w:type="character" w:customStyle="1" w:styleId="Header1">
    <w:name w:val="Header1"/>
    <w:basedOn w:val="WW-DefaultParagraphFont1"/>
    <w:rsid w:val="00A0599E"/>
  </w:style>
  <w:style w:type="character" w:customStyle="1" w:styleId="WW8Num1z1">
    <w:name w:val="WW8Num1z1"/>
    <w:rsid w:val="00A0599E"/>
    <w:rPr>
      <w:rFonts w:ascii="Courier New" w:hAnsi="Courier New" w:cs="Courier New"/>
    </w:rPr>
  </w:style>
  <w:style w:type="character" w:customStyle="1" w:styleId="WW8Num1z2">
    <w:name w:val="WW8Num1z2"/>
    <w:rsid w:val="00A0599E"/>
    <w:rPr>
      <w:rFonts w:ascii="Wingdings" w:hAnsi="Wingdings" w:cs="Wingdings"/>
    </w:rPr>
  </w:style>
  <w:style w:type="character" w:customStyle="1" w:styleId="WW-Absatz-Standardschriftart">
    <w:name w:val="WW-Absatz-Standardschriftart"/>
    <w:rsid w:val="00A0599E"/>
  </w:style>
  <w:style w:type="paragraph" w:customStyle="1" w:styleId="Achievement">
    <w:name w:val="Achievement"/>
    <w:basedOn w:val="BodyText"/>
    <w:rsid w:val="00A0599E"/>
    <w:pPr>
      <w:numPr>
        <w:numId w:val="2"/>
      </w:numPr>
      <w:tabs>
        <w:tab w:val="left" w:pos="0"/>
      </w:tabs>
      <w:spacing w:after="60" w:line="240" w:lineRule="atLeast"/>
    </w:pPr>
    <w:rPr>
      <w:rFonts w:ascii="Garamond" w:hAnsi="Garamond" w:cs="Garamond"/>
      <w:sz w:val="22"/>
    </w:rPr>
  </w:style>
  <w:style w:type="paragraph" w:styleId="BalloonText">
    <w:name w:val="Balloon Text"/>
    <w:basedOn w:val="Normal"/>
    <w:rsid w:val="00A0599E"/>
    <w:rPr>
      <w:rFonts w:ascii="Tahoma" w:hAnsi="Tahoma" w:cs="Times New Roman"/>
      <w:color w:val="auto"/>
      <w:sz w:val="16"/>
      <w:szCs w:val="20"/>
    </w:rPr>
  </w:style>
  <w:style w:type="paragraph" w:styleId="BodyText">
    <w:name w:val="Body Text"/>
    <w:basedOn w:val="Normal"/>
    <w:rsid w:val="00A0599E"/>
    <w:pPr>
      <w:jc w:val="both"/>
    </w:pPr>
    <w:rPr>
      <w:rFonts w:cs="Times New Roman"/>
      <w:color w:val="auto"/>
      <w:sz w:val="28"/>
      <w:szCs w:val="20"/>
    </w:rPr>
  </w:style>
  <w:style w:type="paragraph" w:styleId="BodyText2">
    <w:name w:val="Body Text 2"/>
    <w:basedOn w:val="Normal"/>
    <w:rsid w:val="00A0599E"/>
    <w:pPr>
      <w:spacing w:after="120" w:line="480" w:lineRule="auto"/>
    </w:pPr>
  </w:style>
  <w:style w:type="paragraph" w:styleId="BodyTextIndent">
    <w:name w:val="Body Text Indent"/>
    <w:basedOn w:val="Normal"/>
    <w:rsid w:val="00A0599E"/>
    <w:pPr>
      <w:spacing w:line="480" w:lineRule="auto"/>
      <w:ind w:left="720"/>
      <w:jc w:val="both"/>
    </w:pPr>
    <w:rPr>
      <w:rFonts w:ascii="Times New Roman" w:hAnsi="Times New Roman" w:cs="Times New Roman"/>
      <w:color w:val="auto"/>
      <w:sz w:val="28"/>
      <w:szCs w:val="20"/>
    </w:rPr>
  </w:style>
  <w:style w:type="paragraph" w:customStyle="1" w:styleId="NormalBullet">
    <w:name w:val="Normal Bullet"/>
    <w:basedOn w:val="Normal"/>
    <w:rsid w:val="00A0599E"/>
    <w:pPr>
      <w:numPr>
        <w:numId w:val="3"/>
      </w:numPr>
      <w:tabs>
        <w:tab w:val="left" w:pos="720"/>
      </w:tabs>
    </w:pPr>
    <w:rPr>
      <w:rFonts w:ascii="Times New Roman" w:eastAsia="MS Mincho" w:hAnsi="Times New Roman" w:cs="Times New Roman"/>
      <w:color w:val="auto"/>
      <w:sz w:val="24"/>
    </w:rPr>
  </w:style>
  <w:style w:type="paragraph" w:styleId="Caption">
    <w:name w:val="caption"/>
    <w:basedOn w:val="Normal"/>
    <w:qFormat/>
    <w:rsid w:val="00A0599E"/>
    <w:pPr>
      <w:suppressLineNumbers/>
      <w:spacing w:before="120" w:after="120"/>
    </w:pPr>
    <w:rPr>
      <w:rFonts w:cs="Mangal"/>
      <w:i/>
      <w:iCs/>
      <w:sz w:val="24"/>
    </w:rPr>
  </w:style>
  <w:style w:type="paragraph" w:styleId="BodyTextIndent2">
    <w:name w:val="Body Text Indent 2"/>
    <w:basedOn w:val="Normal"/>
    <w:rsid w:val="00A0599E"/>
    <w:pPr>
      <w:spacing w:after="120" w:line="480" w:lineRule="auto"/>
      <w:ind w:left="360"/>
    </w:pPr>
  </w:style>
  <w:style w:type="paragraph" w:styleId="Footer">
    <w:name w:val="footer"/>
    <w:basedOn w:val="Normal"/>
    <w:link w:val="FooterChar"/>
    <w:uiPriority w:val="99"/>
    <w:rsid w:val="00A0599E"/>
    <w:pPr>
      <w:tabs>
        <w:tab w:val="center" w:pos="4320"/>
        <w:tab w:val="right" w:pos="8640"/>
      </w:tabs>
    </w:pPr>
  </w:style>
  <w:style w:type="paragraph" w:customStyle="1" w:styleId="Index">
    <w:name w:val="Index"/>
    <w:basedOn w:val="Normal"/>
    <w:rsid w:val="00A0599E"/>
    <w:pPr>
      <w:suppressLineNumbers/>
    </w:pPr>
    <w:rPr>
      <w:rFonts w:cs="Mangal"/>
    </w:rPr>
  </w:style>
  <w:style w:type="paragraph" w:styleId="Header">
    <w:name w:val="header"/>
    <w:basedOn w:val="Normal"/>
    <w:rsid w:val="00A0599E"/>
    <w:pPr>
      <w:tabs>
        <w:tab w:val="center" w:pos="4320"/>
        <w:tab w:val="right" w:pos="8640"/>
      </w:tabs>
    </w:pPr>
  </w:style>
  <w:style w:type="paragraph" w:styleId="HTMLPreformatted">
    <w:name w:val="HTML Preformatted"/>
    <w:basedOn w:val="Normal"/>
    <w:rsid w:val="00A0599E"/>
    <w:rPr>
      <w:rFonts w:ascii="Courier New" w:hAnsi="Courier New" w:cs="Courier New"/>
      <w:sz w:val="20"/>
      <w:szCs w:val="20"/>
    </w:rPr>
  </w:style>
  <w:style w:type="paragraph" w:styleId="PlainText">
    <w:name w:val="Plain Text"/>
    <w:basedOn w:val="Normal"/>
    <w:rsid w:val="00A0599E"/>
    <w:pPr>
      <w:autoSpaceDE w:val="0"/>
      <w:ind w:left="360" w:hanging="360"/>
    </w:pPr>
    <w:rPr>
      <w:rFonts w:ascii="Courier New" w:eastAsia="MS Mincho" w:hAnsi="Courier New" w:cs="Courier New"/>
      <w:color w:val="auto"/>
      <w:sz w:val="20"/>
      <w:szCs w:val="20"/>
    </w:rPr>
  </w:style>
  <w:style w:type="paragraph" w:styleId="List">
    <w:name w:val="List"/>
    <w:basedOn w:val="BodyText"/>
    <w:rsid w:val="00A0599E"/>
    <w:rPr>
      <w:rFonts w:cs="Mangal"/>
    </w:rPr>
  </w:style>
  <w:style w:type="paragraph" w:styleId="NormalWeb">
    <w:name w:val="Normal (Web)"/>
    <w:basedOn w:val="Normal"/>
    <w:uiPriority w:val="99"/>
    <w:rsid w:val="00A0599E"/>
    <w:pPr>
      <w:spacing w:before="280" w:after="280"/>
    </w:pPr>
    <w:rPr>
      <w:rFonts w:ascii="Times New Roman" w:hAnsi="Times New Roman" w:cs="Times New Roman"/>
      <w:color w:val="auto"/>
      <w:sz w:val="24"/>
    </w:rPr>
  </w:style>
  <w:style w:type="paragraph" w:styleId="Subtitle">
    <w:name w:val="Subtitle"/>
    <w:basedOn w:val="Normal"/>
    <w:next w:val="BodyText"/>
    <w:qFormat/>
    <w:rsid w:val="00A0599E"/>
    <w:pPr>
      <w:ind w:left="360" w:hanging="360"/>
    </w:pPr>
    <w:rPr>
      <w:rFonts w:ascii="Times New Roman" w:eastAsia="MS Mincho" w:hAnsi="Times New Roman" w:cs="Times New Roman"/>
      <w:b/>
      <w:bCs/>
      <w:color w:val="auto"/>
      <w:sz w:val="20"/>
      <w:szCs w:val="20"/>
    </w:rPr>
  </w:style>
  <w:style w:type="paragraph" w:customStyle="1" w:styleId="Bulletedlist0">
    <w:name w:val="Bulleted list"/>
    <w:basedOn w:val="Normal"/>
    <w:rsid w:val="00A0599E"/>
    <w:pPr>
      <w:numPr>
        <w:numId w:val="4"/>
      </w:numPr>
      <w:tabs>
        <w:tab w:val="clear" w:pos="216"/>
        <w:tab w:val="right" w:pos="8640"/>
      </w:tabs>
    </w:pPr>
    <w:rPr>
      <w:rFonts w:ascii="Garamond" w:eastAsia="MS Mincho" w:hAnsi="Garamond" w:cs="Times New Roman"/>
      <w:color w:val="auto"/>
      <w:sz w:val="20"/>
    </w:rPr>
  </w:style>
  <w:style w:type="paragraph" w:customStyle="1" w:styleId="CharCharCharChar">
    <w:name w:val="Char Char Char Char"/>
    <w:basedOn w:val="Normal"/>
    <w:rsid w:val="00A0599E"/>
    <w:pPr>
      <w:spacing w:after="160" w:line="240" w:lineRule="exact"/>
    </w:pPr>
    <w:rPr>
      <w:rFonts w:eastAsia="Batang" w:cs="Verdana"/>
      <w:color w:val="auto"/>
      <w:sz w:val="16"/>
      <w:szCs w:val="16"/>
    </w:rPr>
  </w:style>
  <w:style w:type="paragraph" w:customStyle="1" w:styleId="bulletedlist">
    <w:name w:val="bulleted list"/>
    <w:basedOn w:val="Normal"/>
    <w:rsid w:val="00A0599E"/>
    <w:pPr>
      <w:numPr>
        <w:numId w:val="5"/>
      </w:numPr>
      <w:tabs>
        <w:tab w:val="left" w:pos="576"/>
      </w:tabs>
      <w:spacing w:before="20" w:after="60" w:line="220" w:lineRule="exact"/>
    </w:pPr>
    <w:rPr>
      <w:rFonts w:ascii="Tahoma" w:hAnsi="Tahoma" w:cs="Times New Roman"/>
      <w:color w:val="auto"/>
      <w:spacing w:val="10"/>
      <w:sz w:val="16"/>
      <w:szCs w:val="16"/>
    </w:rPr>
  </w:style>
  <w:style w:type="paragraph" w:customStyle="1" w:styleId="Heading">
    <w:name w:val="Heading"/>
    <w:basedOn w:val="Normal"/>
    <w:next w:val="BodyText"/>
    <w:rsid w:val="00A0599E"/>
    <w:pPr>
      <w:keepNext/>
      <w:spacing w:before="240" w:after="120"/>
    </w:pPr>
    <w:rPr>
      <w:rFonts w:ascii="Arial" w:eastAsia="Lucida Sans Unicode" w:hAnsi="Arial" w:cs="Mangal"/>
      <w:sz w:val="28"/>
      <w:szCs w:val="28"/>
    </w:rPr>
  </w:style>
  <w:style w:type="paragraph" w:customStyle="1" w:styleId="ContactInformation">
    <w:name w:val="Contact Information"/>
    <w:basedOn w:val="Normal"/>
    <w:rsid w:val="00A0599E"/>
    <w:pPr>
      <w:tabs>
        <w:tab w:val="right" w:pos="6480"/>
      </w:tabs>
      <w:spacing w:before="20"/>
    </w:pPr>
    <w:rPr>
      <w:rFonts w:ascii="Garamond" w:hAnsi="Garamond" w:cs="Garamond"/>
      <w:b/>
      <w:bCs/>
      <w:color w:val="auto"/>
      <w:sz w:val="20"/>
      <w:szCs w:val="20"/>
    </w:rPr>
  </w:style>
  <w:style w:type="paragraph" w:styleId="ListParagraph">
    <w:name w:val="List Paragraph"/>
    <w:basedOn w:val="Normal"/>
    <w:uiPriority w:val="34"/>
    <w:qFormat/>
    <w:rsid w:val="00A0599E"/>
    <w:pPr>
      <w:ind w:left="720"/>
    </w:pPr>
    <w:rPr>
      <w:rFonts w:ascii="Times New Roman" w:hAnsi="Times New Roman" w:cs="Times New Roman"/>
      <w:color w:val="auto"/>
      <w:sz w:val="20"/>
      <w:szCs w:val="20"/>
    </w:rPr>
  </w:style>
  <w:style w:type="character" w:customStyle="1" w:styleId="FooterChar">
    <w:name w:val="Footer Char"/>
    <w:link w:val="Footer"/>
    <w:uiPriority w:val="99"/>
    <w:rsid w:val="00900423"/>
    <w:rPr>
      <w:rFonts w:ascii="Verdana" w:hAnsi="Verdana" w:cs="Arial"/>
      <w:color w:val="000000"/>
      <w:sz w:val="17"/>
      <w:szCs w:val="24"/>
      <w:lang w:eastAsia="zh-CN"/>
    </w:rPr>
  </w:style>
  <w:style w:type="table" w:styleId="TableGrid">
    <w:name w:val="Table Grid"/>
    <w:basedOn w:val="TableNormal"/>
    <w:uiPriority w:val="99"/>
    <w:unhideWhenUsed/>
    <w:rsid w:val="00457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891526">
      <w:bodyDiv w:val="1"/>
      <w:marLeft w:val="0"/>
      <w:marRight w:val="0"/>
      <w:marTop w:val="0"/>
      <w:marBottom w:val="0"/>
      <w:divBdr>
        <w:top w:val="none" w:sz="0" w:space="0" w:color="auto"/>
        <w:left w:val="none" w:sz="0" w:space="0" w:color="auto"/>
        <w:bottom w:val="none" w:sz="0" w:space="0" w:color="auto"/>
        <w:right w:val="none" w:sz="0" w:space="0" w:color="auto"/>
      </w:divBdr>
    </w:div>
    <w:div w:id="1186872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2155</Characters>
  <Application>Microsoft Office Word</Application>
  <DocSecurity>0</DocSecurity>
  <PresentationFormat/>
  <Lines>17</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Mr</vt:lpstr>
    </vt:vector>
  </TitlesOfParts>
  <Company>Ford Motor Company</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prabhakar</dc:creator>
  <cp:lastModifiedBy>elcot</cp:lastModifiedBy>
  <cp:revision>5</cp:revision>
  <dcterms:created xsi:type="dcterms:W3CDTF">2018-03-18T05:47:00Z</dcterms:created>
  <dcterms:modified xsi:type="dcterms:W3CDTF">2018-03-25T11:31:00Z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