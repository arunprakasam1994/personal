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52C" w:rsidRDefault="00BC452C">
      <w:pPr>
        <w:spacing w:line="360" w:lineRule="auto"/>
        <w:rPr>
          <w:b/>
          <w:color w:val="auto"/>
          <w:sz w:val="20"/>
          <w:szCs w:val="20"/>
        </w:rPr>
      </w:pPr>
    </w:p>
    <w:p w:rsidR="00B26FD6" w:rsidRPr="00AF184C" w:rsidRDefault="002A261A">
      <w:pPr>
        <w:spacing w:line="360" w:lineRule="auto"/>
        <w:rPr>
          <w:b/>
          <w:color w:val="auto"/>
          <w:sz w:val="20"/>
          <w:szCs w:val="20"/>
          <w:lang w:val="sv-SE"/>
        </w:rPr>
      </w:pPr>
      <w:r>
        <w:rPr>
          <w:b/>
          <w:color w:val="auto"/>
          <w:sz w:val="20"/>
          <w:szCs w:val="20"/>
        </w:rPr>
        <w:t>Name:</w:t>
      </w:r>
      <w:r w:rsidR="00B26FD6" w:rsidRPr="00AF184C">
        <w:rPr>
          <w:b/>
          <w:color w:val="auto"/>
          <w:sz w:val="20"/>
          <w:szCs w:val="20"/>
        </w:rPr>
        <w:t>Prabakaran</w:t>
      </w:r>
      <w:r>
        <w:rPr>
          <w:b/>
          <w:color w:val="auto"/>
          <w:sz w:val="20"/>
          <w:szCs w:val="20"/>
        </w:rPr>
        <w:t>.K</w:t>
      </w:r>
      <w:r w:rsidR="00602B21">
        <w:rPr>
          <w:b/>
          <w:color w:val="auto"/>
          <w:sz w:val="20"/>
          <w:szCs w:val="20"/>
        </w:rPr>
        <w:tab/>
      </w:r>
      <w:r w:rsidR="00602B21">
        <w:rPr>
          <w:b/>
          <w:color w:val="auto"/>
          <w:sz w:val="20"/>
          <w:szCs w:val="20"/>
        </w:rPr>
        <w:tab/>
      </w:r>
      <w:r w:rsidR="00C75B14">
        <w:rPr>
          <w:b/>
          <w:color w:val="auto"/>
          <w:sz w:val="20"/>
          <w:szCs w:val="20"/>
        </w:rPr>
        <w:t xml:space="preserve">          </w:t>
      </w:r>
      <w:r w:rsidR="00B26FD6" w:rsidRPr="00AF184C">
        <w:rPr>
          <w:b/>
          <w:color w:val="auto"/>
          <w:sz w:val="20"/>
          <w:szCs w:val="20"/>
        </w:rPr>
        <w:t>C</w:t>
      </w:r>
      <w:r w:rsidR="00AF184C">
        <w:rPr>
          <w:b/>
          <w:color w:val="auto"/>
          <w:sz w:val="20"/>
          <w:szCs w:val="20"/>
        </w:rPr>
        <w:t xml:space="preserve">loudera Certified Developer </w:t>
      </w:r>
      <w:r w:rsidR="00B26FD6" w:rsidRPr="00AF184C">
        <w:rPr>
          <w:b/>
          <w:color w:val="auto"/>
          <w:sz w:val="20"/>
          <w:szCs w:val="20"/>
        </w:rPr>
        <w:t>(CCDH)</w:t>
      </w:r>
    </w:p>
    <w:p w:rsidR="00B26FD6" w:rsidRPr="00AF184C" w:rsidRDefault="00AF184C">
      <w:pPr>
        <w:pBdr>
          <w:bottom w:val="single" w:sz="4" w:space="1" w:color="000000"/>
        </w:pBdr>
        <w:spacing w:line="360" w:lineRule="auto"/>
        <w:rPr>
          <w:b/>
          <w:color w:val="auto"/>
          <w:sz w:val="20"/>
          <w:szCs w:val="20"/>
          <w:lang w:val="sv-SE"/>
        </w:rPr>
      </w:pPr>
      <w:r>
        <w:rPr>
          <w:b/>
          <w:color w:val="auto"/>
          <w:sz w:val="20"/>
          <w:szCs w:val="20"/>
          <w:lang w:val="sv-SE"/>
        </w:rPr>
        <w:t>Mob</w:t>
      </w:r>
      <w:r w:rsidR="00B26FD6" w:rsidRPr="00AF184C">
        <w:rPr>
          <w:b/>
          <w:color w:val="auto"/>
          <w:sz w:val="20"/>
          <w:szCs w:val="20"/>
          <w:lang w:val="sv-SE"/>
        </w:rPr>
        <w:t xml:space="preserve">:+919487637517 </w:t>
      </w:r>
      <w:r w:rsidR="00B26FD6" w:rsidRPr="00AF184C">
        <w:rPr>
          <w:b/>
          <w:color w:val="auto"/>
          <w:sz w:val="20"/>
          <w:szCs w:val="20"/>
          <w:lang w:val="sv-SE"/>
        </w:rPr>
        <w:tab/>
      </w:r>
      <w:r w:rsidR="00B26FD6" w:rsidRPr="00AF184C">
        <w:rPr>
          <w:b/>
          <w:color w:val="auto"/>
          <w:sz w:val="20"/>
          <w:szCs w:val="20"/>
          <w:lang w:val="sv-SE"/>
        </w:rPr>
        <w:tab/>
      </w:r>
      <w:r w:rsidR="00B26FD6" w:rsidRPr="00AF184C">
        <w:rPr>
          <w:b/>
          <w:color w:val="auto"/>
          <w:sz w:val="20"/>
          <w:szCs w:val="20"/>
          <w:lang w:val="sv-SE"/>
        </w:rPr>
        <w:tab/>
        <w:t>License: 100-012-785</w:t>
      </w:r>
    </w:p>
    <w:p w:rsidR="00C247D2" w:rsidRPr="00AF184C" w:rsidRDefault="00B26FD6" w:rsidP="00C247D2">
      <w:pPr>
        <w:pBdr>
          <w:bottom w:val="single" w:sz="4" w:space="1" w:color="000000"/>
        </w:pBdr>
        <w:spacing w:line="360" w:lineRule="auto"/>
        <w:rPr>
          <w:color w:val="auto"/>
          <w:sz w:val="20"/>
          <w:szCs w:val="20"/>
          <w:lang w:val="sv-SE"/>
        </w:rPr>
      </w:pPr>
      <w:r w:rsidRPr="00AF184C">
        <w:rPr>
          <w:b/>
          <w:color w:val="auto"/>
          <w:sz w:val="20"/>
          <w:szCs w:val="20"/>
          <w:lang w:val="sv-SE"/>
        </w:rPr>
        <w:t xml:space="preserve">Passport: </w:t>
      </w:r>
      <w:r w:rsidR="008E33D1">
        <w:rPr>
          <w:b/>
          <w:color w:val="auto"/>
          <w:sz w:val="20"/>
          <w:szCs w:val="20"/>
          <w:lang w:val="sv-SE"/>
        </w:rPr>
        <w:t>P4728414</w:t>
      </w:r>
      <w:r w:rsidRPr="00AF184C">
        <w:rPr>
          <w:b/>
          <w:color w:val="auto"/>
          <w:sz w:val="20"/>
          <w:szCs w:val="20"/>
          <w:lang w:val="sv-SE"/>
        </w:rPr>
        <w:tab/>
      </w:r>
      <w:r w:rsidRPr="00AF184C">
        <w:rPr>
          <w:b/>
          <w:color w:val="auto"/>
          <w:sz w:val="20"/>
          <w:szCs w:val="20"/>
          <w:lang w:val="sv-SE"/>
        </w:rPr>
        <w:tab/>
      </w:r>
      <w:r w:rsidRPr="00AF184C">
        <w:rPr>
          <w:b/>
          <w:color w:val="auto"/>
          <w:sz w:val="20"/>
          <w:szCs w:val="20"/>
          <w:lang w:val="sv-SE"/>
        </w:rPr>
        <w:tab/>
      </w:r>
      <w:r w:rsidR="00C247D2" w:rsidRPr="00AF184C">
        <w:rPr>
          <w:b/>
          <w:color w:val="auto"/>
          <w:sz w:val="20"/>
          <w:szCs w:val="20"/>
          <w:lang w:val="sv-SE"/>
        </w:rPr>
        <w:t>Email:prabakaranbigdata@gmail.com</w:t>
      </w:r>
    </w:p>
    <w:p w:rsidR="00BA2E49" w:rsidRDefault="00BA2E49" w:rsidP="00BA2E49">
      <w:pPr>
        <w:spacing w:line="100" w:lineRule="exact"/>
        <w:rPr>
          <w:b/>
          <w:color w:val="auto"/>
          <w:sz w:val="22"/>
          <w:szCs w:val="22"/>
          <w:u w:val="single"/>
          <w:lang w:val="sv-SE"/>
        </w:rPr>
      </w:pPr>
    </w:p>
    <w:p w:rsidR="00B26FD6" w:rsidRPr="00694AC0" w:rsidRDefault="00B26FD6">
      <w:pPr>
        <w:spacing w:line="360" w:lineRule="auto"/>
        <w:rPr>
          <w:b/>
          <w:color w:val="auto"/>
          <w:sz w:val="22"/>
          <w:szCs w:val="22"/>
          <w:u w:val="single"/>
          <w:lang w:val="sv-SE"/>
        </w:rPr>
      </w:pPr>
      <w:r w:rsidRPr="00694AC0">
        <w:rPr>
          <w:b/>
          <w:color w:val="auto"/>
          <w:sz w:val="22"/>
          <w:szCs w:val="22"/>
          <w:u w:val="single"/>
          <w:lang w:val="sv-SE"/>
        </w:rPr>
        <w:t>S</w:t>
      </w:r>
      <w:r w:rsidR="00860750">
        <w:rPr>
          <w:b/>
          <w:color w:val="auto"/>
          <w:sz w:val="22"/>
          <w:szCs w:val="22"/>
          <w:u w:val="single"/>
          <w:lang w:val="sv-SE"/>
        </w:rPr>
        <w:t>ummary</w:t>
      </w:r>
      <w:r w:rsidRPr="00694AC0">
        <w:rPr>
          <w:b/>
          <w:color w:val="auto"/>
          <w:sz w:val="22"/>
          <w:szCs w:val="22"/>
          <w:u w:val="single"/>
          <w:lang w:val="sv-SE"/>
        </w:rPr>
        <w:t>:</w:t>
      </w:r>
    </w:p>
    <w:p w:rsidR="00B26FD6" w:rsidRPr="007A49F0" w:rsidRDefault="00B26FD6" w:rsidP="0099336E">
      <w:pPr>
        <w:numPr>
          <w:ilvl w:val="0"/>
          <w:numId w:val="11"/>
        </w:numPr>
        <w:spacing w:line="360" w:lineRule="auto"/>
        <w:rPr>
          <w:color w:val="auto"/>
          <w:sz w:val="19"/>
          <w:szCs w:val="19"/>
        </w:rPr>
      </w:pPr>
      <w:r w:rsidRPr="00463993">
        <w:rPr>
          <w:vanish/>
          <w:color w:val="auto"/>
          <w:sz w:val="18"/>
          <w:szCs w:val="18"/>
        </w:rPr>
        <w:t>HaveHAVE</w:t>
      </w:r>
      <w:r w:rsidR="00F016C8">
        <w:rPr>
          <w:color w:val="auto"/>
          <w:sz w:val="18"/>
          <w:szCs w:val="18"/>
        </w:rPr>
        <w:t xml:space="preserve">Having </w:t>
      </w:r>
      <w:r w:rsidR="00AB4107">
        <w:rPr>
          <w:color w:val="auto"/>
          <w:sz w:val="18"/>
          <w:szCs w:val="18"/>
        </w:rPr>
        <w:t>around 2</w:t>
      </w:r>
      <w:r w:rsidR="00725C50" w:rsidRPr="007A49F0">
        <w:rPr>
          <w:color w:val="auto"/>
          <w:sz w:val="19"/>
          <w:szCs w:val="19"/>
        </w:rPr>
        <w:t>year</w:t>
      </w:r>
      <w:r w:rsidR="00F016C8">
        <w:rPr>
          <w:color w:val="auto"/>
          <w:sz w:val="19"/>
          <w:szCs w:val="19"/>
        </w:rPr>
        <w:t>s</w:t>
      </w:r>
      <w:r w:rsidR="00725C50" w:rsidRPr="007A49F0">
        <w:rPr>
          <w:color w:val="auto"/>
          <w:sz w:val="19"/>
          <w:szCs w:val="19"/>
        </w:rPr>
        <w:t xml:space="preserve"> of </w:t>
      </w:r>
      <w:r w:rsidR="00463993" w:rsidRPr="007A49F0">
        <w:rPr>
          <w:color w:val="auto"/>
          <w:sz w:val="19"/>
          <w:szCs w:val="19"/>
        </w:rPr>
        <w:t xml:space="preserve">development </w:t>
      </w:r>
      <w:r w:rsidR="00725C50" w:rsidRPr="007A49F0">
        <w:rPr>
          <w:color w:val="auto"/>
          <w:sz w:val="19"/>
          <w:szCs w:val="19"/>
        </w:rPr>
        <w:t>experience in</w:t>
      </w:r>
      <w:r w:rsidR="008A3599">
        <w:rPr>
          <w:color w:val="auto"/>
          <w:sz w:val="19"/>
          <w:szCs w:val="19"/>
        </w:rPr>
        <w:t xml:space="preserve"> </w:t>
      </w:r>
      <w:r w:rsidR="008A3599" w:rsidRPr="008A3599">
        <w:rPr>
          <w:b/>
          <w:color w:val="auto"/>
          <w:sz w:val="19"/>
          <w:szCs w:val="19"/>
        </w:rPr>
        <w:t>Scala,Spark,</w:t>
      </w:r>
      <w:r w:rsidR="00725C50" w:rsidRPr="007A49F0">
        <w:rPr>
          <w:color w:val="auto"/>
          <w:sz w:val="19"/>
          <w:szCs w:val="19"/>
        </w:rPr>
        <w:t xml:space="preserve"> </w:t>
      </w:r>
      <w:r w:rsidR="00725C50" w:rsidRPr="007A49F0">
        <w:rPr>
          <w:b/>
          <w:color w:val="auto"/>
          <w:sz w:val="19"/>
          <w:szCs w:val="19"/>
        </w:rPr>
        <w:t>Hadoop,</w:t>
      </w:r>
      <w:r w:rsidR="00C33F6B" w:rsidRPr="007A49F0">
        <w:rPr>
          <w:b/>
          <w:color w:val="auto"/>
          <w:sz w:val="19"/>
          <w:szCs w:val="19"/>
        </w:rPr>
        <w:t xml:space="preserve"> MapR</w:t>
      </w:r>
      <w:r w:rsidR="00725C50" w:rsidRPr="007A49F0">
        <w:rPr>
          <w:b/>
          <w:color w:val="auto"/>
          <w:sz w:val="19"/>
          <w:szCs w:val="19"/>
        </w:rPr>
        <w:t>educe, Hive, Sqoop Pig</w:t>
      </w:r>
      <w:r w:rsidR="00AB4107">
        <w:rPr>
          <w:b/>
          <w:color w:val="auto"/>
          <w:sz w:val="19"/>
          <w:szCs w:val="19"/>
        </w:rPr>
        <w:t xml:space="preserve"> and oozie</w:t>
      </w:r>
      <w:r w:rsidRPr="007A49F0">
        <w:rPr>
          <w:color w:val="auto"/>
          <w:sz w:val="19"/>
          <w:szCs w:val="19"/>
        </w:rPr>
        <w:t>.</w:t>
      </w:r>
    </w:p>
    <w:p w:rsidR="00B26FD6" w:rsidRPr="007A49F0" w:rsidRDefault="00B26FD6" w:rsidP="0099336E">
      <w:pPr>
        <w:numPr>
          <w:ilvl w:val="0"/>
          <w:numId w:val="11"/>
        </w:numPr>
        <w:spacing w:line="360" w:lineRule="auto"/>
        <w:rPr>
          <w:color w:val="auto"/>
          <w:sz w:val="19"/>
          <w:szCs w:val="19"/>
        </w:rPr>
      </w:pPr>
      <w:r w:rsidRPr="007A49F0">
        <w:rPr>
          <w:color w:val="auto"/>
          <w:sz w:val="19"/>
          <w:szCs w:val="19"/>
        </w:rPr>
        <w:t>Having 8</w:t>
      </w:r>
      <w:r w:rsidR="0005540C" w:rsidRPr="007A49F0">
        <w:rPr>
          <w:color w:val="auto"/>
          <w:sz w:val="19"/>
          <w:szCs w:val="19"/>
        </w:rPr>
        <w:t>+</w:t>
      </w:r>
      <w:r w:rsidR="0069458A">
        <w:rPr>
          <w:color w:val="auto"/>
          <w:sz w:val="19"/>
          <w:szCs w:val="19"/>
        </w:rPr>
        <w:t xml:space="preserve"> years of experience in </w:t>
      </w:r>
      <w:r w:rsidRPr="0069458A">
        <w:rPr>
          <w:b/>
          <w:color w:val="auto"/>
          <w:sz w:val="19"/>
          <w:szCs w:val="19"/>
        </w:rPr>
        <w:t xml:space="preserve">Software </w:t>
      </w:r>
      <w:r w:rsidR="00F651CB" w:rsidRPr="0069458A">
        <w:rPr>
          <w:b/>
          <w:color w:val="auto"/>
          <w:sz w:val="19"/>
          <w:szCs w:val="19"/>
        </w:rPr>
        <w:t>Design &amp; Development</w:t>
      </w:r>
      <w:r w:rsidR="00F651CB">
        <w:rPr>
          <w:color w:val="auto"/>
          <w:sz w:val="19"/>
          <w:szCs w:val="19"/>
        </w:rPr>
        <w:t xml:space="preserve"> and</w:t>
      </w:r>
      <w:r w:rsidRPr="0069458A">
        <w:rPr>
          <w:b/>
          <w:color w:val="auto"/>
          <w:sz w:val="19"/>
          <w:szCs w:val="19"/>
        </w:rPr>
        <w:t>Team Management</w:t>
      </w:r>
      <w:r w:rsidRPr="007A49F0">
        <w:rPr>
          <w:color w:val="auto"/>
          <w:sz w:val="19"/>
          <w:szCs w:val="19"/>
        </w:rPr>
        <w:t>.</w:t>
      </w:r>
    </w:p>
    <w:p w:rsidR="00B26FD6" w:rsidRPr="007A49F0" w:rsidRDefault="007A4210" w:rsidP="0099336E">
      <w:pPr>
        <w:numPr>
          <w:ilvl w:val="0"/>
          <w:numId w:val="11"/>
        </w:numPr>
        <w:spacing w:line="360" w:lineRule="auto"/>
        <w:rPr>
          <w:color w:val="auto"/>
          <w:sz w:val="19"/>
          <w:szCs w:val="19"/>
        </w:rPr>
      </w:pPr>
      <w:r w:rsidRPr="007A49F0">
        <w:rPr>
          <w:color w:val="auto"/>
          <w:sz w:val="19"/>
          <w:szCs w:val="19"/>
        </w:rPr>
        <w:t>Having</w:t>
      </w:r>
      <w:r w:rsidR="00B26FD6" w:rsidRPr="007A49F0">
        <w:rPr>
          <w:color w:val="auto"/>
          <w:sz w:val="19"/>
          <w:szCs w:val="19"/>
        </w:rPr>
        <w:t xml:space="preserve"> good experience in </w:t>
      </w:r>
      <w:r w:rsidR="00B26FD6" w:rsidRPr="007A49F0">
        <w:rPr>
          <w:b/>
          <w:color w:val="auto"/>
          <w:sz w:val="19"/>
          <w:szCs w:val="19"/>
        </w:rPr>
        <w:t>Java, J2EE(JSP, Java Beans, Servlets, Struts, EJB, JDBC), HTML, JavaScript, Hibernate</w:t>
      </w:r>
      <w:r w:rsidR="00C00B40" w:rsidRPr="007A49F0">
        <w:rPr>
          <w:color w:val="auto"/>
          <w:sz w:val="19"/>
          <w:szCs w:val="19"/>
        </w:rPr>
        <w:t xml:space="preserve"> a</w:t>
      </w:r>
      <w:r w:rsidR="00B26FD6" w:rsidRPr="007A49F0">
        <w:rPr>
          <w:color w:val="auto"/>
          <w:sz w:val="19"/>
          <w:szCs w:val="19"/>
        </w:rPr>
        <w:t xml:space="preserve">nd </w:t>
      </w:r>
      <w:r w:rsidR="00B26FD6" w:rsidRPr="007A49F0">
        <w:rPr>
          <w:b/>
          <w:color w:val="auto"/>
          <w:sz w:val="19"/>
          <w:szCs w:val="19"/>
        </w:rPr>
        <w:t>Oracle, SQL</w:t>
      </w:r>
      <w:r w:rsidR="00B26FD6" w:rsidRPr="007A49F0">
        <w:rPr>
          <w:color w:val="auto"/>
          <w:sz w:val="19"/>
          <w:szCs w:val="19"/>
        </w:rPr>
        <w:t>.</w:t>
      </w:r>
    </w:p>
    <w:p w:rsidR="00B26FD6" w:rsidRPr="007A49F0" w:rsidRDefault="007A4210" w:rsidP="0099336E">
      <w:pPr>
        <w:numPr>
          <w:ilvl w:val="0"/>
          <w:numId w:val="11"/>
        </w:numPr>
        <w:spacing w:line="360" w:lineRule="auto"/>
        <w:rPr>
          <w:color w:val="auto"/>
          <w:sz w:val="19"/>
          <w:szCs w:val="19"/>
        </w:rPr>
      </w:pPr>
      <w:r w:rsidRPr="007A49F0">
        <w:rPr>
          <w:color w:val="auto"/>
          <w:sz w:val="19"/>
          <w:szCs w:val="19"/>
        </w:rPr>
        <w:t>Having g</w:t>
      </w:r>
      <w:r w:rsidR="00B26FD6" w:rsidRPr="007A49F0">
        <w:rPr>
          <w:color w:val="auto"/>
          <w:sz w:val="19"/>
          <w:szCs w:val="19"/>
        </w:rPr>
        <w:t xml:space="preserve">ood </w:t>
      </w:r>
      <w:r w:rsidRPr="007A49F0">
        <w:rPr>
          <w:color w:val="auto"/>
          <w:sz w:val="19"/>
          <w:szCs w:val="19"/>
        </w:rPr>
        <w:t xml:space="preserve">experience in different </w:t>
      </w:r>
      <w:r w:rsidR="00077BBB" w:rsidRPr="007A49F0">
        <w:rPr>
          <w:color w:val="auto"/>
          <w:sz w:val="19"/>
          <w:szCs w:val="19"/>
        </w:rPr>
        <w:t xml:space="preserve">Operating </w:t>
      </w:r>
      <w:r w:rsidRPr="007A49F0">
        <w:rPr>
          <w:color w:val="auto"/>
          <w:sz w:val="19"/>
          <w:szCs w:val="19"/>
        </w:rPr>
        <w:t>S</w:t>
      </w:r>
      <w:r w:rsidR="00077BBB" w:rsidRPr="007A49F0">
        <w:rPr>
          <w:color w:val="auto"/>
          <w:sz w:val="19"/>
          <w:szCs w:val="19"/>
        </w:rPr>
        <w:t xml:space="preserve">ystem like </w:t>
      </w:r>
      <w:r w:rsidR="00077BBB" w:rsidRPr="007A49F0">
        <w:rPr>
          <w:b/>
          <w:color w:val="auto"/>
          <w:sz w:val="19"/>
          <w:szCs w:val="19"/>
        </w:rPr>
        <w:t>Windows</w:t>
      </w:r>
      <w:r w:rsidR="00B26FD6" w:rsidRPr="007A49F0">
        <w:rPr>
          <w:b/>
          <w:color w:val="auto"/>
          <w:sz w:val="19"/>
          <w:szCs w:val="19"/>
        </w:rPr>
        <w:t>,</w:t>
      </w:r>
      <w:r w:rsidR="00077BBB" w:rsidRPr="007A49F0">
        <w:rPr>
          <w:b/>
          <w:color w:val="auto"/>
          <w:sz w:val="19"/>
          <w:szCs w:val="19"/>
        </w:rPr>
        <w:t xml:space="preserve"> Linux and </w:t>
      </w:r>
      <w:r w:rsidR="00914DE5" w:rsidRPr="007A49F0">
        <w:rPr>
          <w:b/>
          <w:color w:val="auto"/>
          <w:sz w:val="19"/>
          <w:szCs w:val="19"/>
        </w:rPr>
        <w:t>UNIX</w:t>
      </w:r>
      <w:r w:rsidR="00B26FD6" w:rsidRPr="007A49F0">
        <w:rPr>
          <w:color w:val="auto"/>
          <w:sz w:val="19"/>
          <w:szCs w:val="19"/>
        </w:rPr>
        <w:t>.</w:t>
      </w:r>
    </w:p>
    <w:p w:rsidR="00A508A7" w:rsidRDefault="00A508A7" w:rsidP="0099336E">
      <w:pPr>
        <w:numPr>
          <w:ilvl w:val="0"/>
          <w:numId w:val="11"/>
        </w:numPr>
        <w:spacing w:line="360" w:lineRule="auto"/>
        <w:rPr>
          <w:color w:val="auto"/>
          <w:sz w:val="19"/>
          <w:szCs w:val="19"/>
        </w:rPr>
      </w:pPr>
      <w:r>
        <w:rPr>
          <w:color w:val="auto"/>
          <w:sz w:val="19"/>
          <w:szCs w:val="19"/>
        </w:rPr>
        <w:t xml:space="preserve">Having </w:t>
      </w:r>
      <w:r w:rsidR="006E6FB3">
        <w:rPr>
          <w:color w:val="auto"/>
          <w:sz w:val="19"/>
          <w:szCs w:val="19"/>
        </w:rPr>
        <w:t>good</w:t>
      </w:r>
      <w:r>
        <w:rPr>
          <w:color w:val="auto"/>
          <w:sz w:val="19"/>
          <w:szCs w:val="19"/>
        </w:rPr>
        <w:t xml:space="preserve"> experience in </w:t>
      </w:r>
      <w:r w:rsidRPr="00A508A7">
        <w:rPr>
          <w:b/>
          <w:color w:val="auto"/>
          <w:sz w:val="19"/>
          <w:szCs w:val="19"/>
        </w:rPr>
        <w:t>all phases of SDLC</w:t>
      </w:r>
      <w:r w:rsidR="000D4FE3" w:rsidRPr="000D4FE3">
        <w:rPr>
          <w:color w:val="auto"/>
          <w:sz w:val="19"/>
          <w:szCs w:val="19"/>
        </w:rPr>
        <w:t>with</w:t>
      </w:r>
      <w:r w:rsidR="000D4FE3">
        <w:rPr>
          <w:b/>
          <w:color w:val="auto"/>
          <w:sz w:val="19"/>
          <w:szCs w:val="19"/>
        </w:rPr>
        <w:t xml:space="preserve"> Strong Programming Skills and interest to learn new technologies.</w:t>
      </w:r>
    </w:p>
    <w:p w:rsidR="00B26FD6" w:rsidRPr="009B2840" w:rsidRDefault="00B26FD6">
      <w:pPr>
        <w:spacing w:line="360" w:lineRule="auto"/>
        <w:rPr>
          <w:color w:val="auto"/>
          <w:sz w:val="22"/>
          <w:szCs w:val="22"/>
          <w:u w:val="single"/>
        </w:rPr>
      </w:pPr>
      <w:r w:rsidRPr="009B2840">
        <w:rPr>
          <w:b/>
          <w:color w:val="auto"/>
          <w:sz w:val="22"/>
          <w:szCs w:val="22"/>
          <w:u w:val="single"/>
        </w:rPr>
        <w:t>E</w:t>
      </w:r>
      <w:r w:rsidR="009B2840">
        <w:rPr>
          <w:b/>
          <w:color w:val="auto"/>
          <w:sz w:val="22"/>
          <w:szCs w:val="22"/>
          <w:u w:val="single"/>
        </w:rPr>
        <w:t>ducation Details</w:t>
      </w:r>
      <w:r w:rsidRPr="009B2840">
        <w:rPr>
          <w:b/>
          <w:color w:val="auto"/>
          <w:sz w:val="22"/>
          <w:szCs w:val="22"/>
          <w:u w:val="single"/>
        </w:rPr>
        <w:t>:</w:t>
      </w:r>
    </w:p>
    <w:p w:rsidR="00B26FD6" w:rsidRDefault="00B26FD6">
      <w:pPr>
        <w:spacing w:line="360" w:lineRule="auto"/>
        <w:rPr>
          <w:color w:val="auto"/>
          <w:sz w:val="19"/>
          <w:szCs w:val="19"/>
        </w:rPr>
      </w:pPr>
      <w:r w:rsidRPr="00B11A0B">
        <w:rPr>
          <w:b/>
          <w:color w:val="auto"/>
          <w:sz w:val="19"/>
          <w:szCs w:val="19"/>
        </w:rPr>
        <w:t xml:space="preserve">Master of Science </w:t>
      </w:r>
      <w:r w:rsidR="00617AAC">
        <w:rPr>
          <w:b/>
          <w:color w:val="auto"/>
          <w:sz w:val="19"/>
          <w:szCs w:val="19"/>
        </w:rPr>
        <w:t xml:space="preserve">in </w:t>
      </w:r>
      <w:r w:rsidRPr="00B11A0B">
        <w:rPr>
          <w:b/>
          <w:color w:val="auto"/>
          <w:sz w:val="19"/>
          <w:szCs w:val="19"/>
        </w:rPr>
        <w:t>Software Engin</w:t>
      </w:r>
      <w:r w:rsidR="00623A5E" w:rsidRPr="00B11A0B">
        <w:rPr>
          <w:b/>
          <w:color w:val="auto"/>
          <w:sz w:val="19"/>
          <w:szCs w:val="19"/>
        </w:rPr>
        <w:t>eering</w:t>
      </w:r>
      <w:r w:rsidR="00623A5E">
        <w:rPr>
          <w:color w:val="auto"/>
          <w:sz w:val="19"/>
          <w:szCs w:val="19"/>
        </w:rPr>
        <w:t xml:space="preserve"> from Periyar University, Passed out in</w:t>
      </w:r>
      <w:r w:rsidRPr="002F2CA8">
        <w:rPr>
          <w:color w:val="auto"/>
          <w:sz w:val="19"/>
          <w:szCs w:val="19"/>
        </w:rPr>
        <w:t xml:space="preserve"> 2004</w:t>
      </w:r>
      <w:r w:rsidR="00623A5E">
        <w:rPr>
          <w:color w:val="auto"/>
          <w:sz w:val="19"/>
          <w:szCs w:val="19"/>
        </w:rPr>
        <w:t xml:space="preserve"> with 69%</w:t>
      </w:r>
      <w:r w:rsidR="00BC61B8">
        <w:rPr>
          <w:color w:val="auto"/>
          <w:sz w:val="19"/>
          <w:szCs w:val="19"/>
        </w:rPr>
        <w:t>.</w:t>
      </w:r>
    </w:p>
    <w:p w:rsidR="00B26FD6" w:rsidRPr="00746B47" w:rsidRDefault="00B26FD6">
      <w:pPr>
        <w:spacing w:line="360" w:lineRule="auto"/>
        <w:rPr>
          <w:b/>
          <w:color w:val="auto"/>
          <w:sz w:val="22"/>
          <w:szCs w:val="22"/>
          <w:u w:val="single"/>
        </w:rPr>
      </w:pPr>
      <w:r w:rsidRPr="00746B47">
        <w:rPr>
          <w:b/>
          <w:color w:val="auto"/>
          <w:sz w:val="22"/>
          <w:szCs w:val="22"/>
          <w:u w:val="single"/>
        </w:rPr>
        <w:t>Technical Skills:</w:t>
      </w:r>
    </w:p>
    <w:p w:rsidR="004B2BE9" w:rsidRPr="002F2CA8" w:rsidRDefault="004B2BE9">
      <w:pPr>
        <w:spacing w:line="360" w:lineRule="auto"/>
        <w:rPr>
          <w:b/>
          <w:color w:val="auto"/>
          <w:sz w:val="19"/>
          <w:szCs w:val="19"/>
        </w:rPr>
      </w:pPr>
      <w:r w:rsidRPr="002F2CA8">
        <w:rPr>
          <w:b/>
          <w:color w:val="auto"/>
          <w:sz w:val="19"/>
          <w:szCs w:val="19"/>
        </w:rPr>
        <w:t>Big</w:t>
      </w:r>
      <w:r w:rsidR="00D609BE">
        <w:rPr>
          <w:b/>
          <w:color w:val="auto"/>
          <w:sz w:val="19"/>
          <w:szCs w:val="19"/>
        </w:rPr>
        <w:t xml:space="preserve"> D</w:t>
      </w:r>
      <w:r w:rsidRPr="002F2CA8">
        <w:rPr>
          <w:b/>
          <w:color w:val="auto"/>
          <w:sz w:val="19"/>
          <w:szCs w:val="19"/>
        </w:rPr>
        <w:t xml:space="preserve">ata: </w:t>
      </w:r>
      <w:r w:rsidRPr="002F2CA8">
        <w:rPr>
          <w:color w:val="auto"/>
          <w:sz w:val="19"/>
          <w:szCs w:val="19"/>
        </w:rPr>
        <w:t>Hadoop,</w:t>
      </w:r>
      <w:r w:rsidR="004F75D3">
        <w:rPr>
          <w:color w:val="auto"/>
          <w:sz w:val="19"/>
          <w:szCs w:val="19"/>
        </w:rPr>
        <w:t xml:space="preserve"> MapR</w:t>
      </w:r>
      <w:r w:rsidRPr="002F2CA8">
        <w:rPr>
          <w:color w:val="auto"/>
          <w:sz w:val="19"/>
          <w:szCs w:val="19"/>
        </w:rPr>
        <w:t>educe,Hive,Sqoop</w:t>
      </w:r>
      <w:r w:rsidR="00E97621">
        <w:rPr>
          <w:color w:val="auto"/>
          <w:sz w:val="19"/>
          <w:szCs w:val="19"/>
        </w:rPr>
        <w:t xml:space="preserve"> and Pig</w:t>
      </w:r>
    </w:p>
    <w:p w:rsidR="00B26FD6" w:rsidRPr="002F2CA8" w:rsidRDefault="00B26FD6">
      <w:pPr>
        <w:spacing w:line="360" w:lineRule="auto"/>
        <w:rPr>
          <w:b/>
          <w:color w:val="auto"/>
          <w:sz w:val="19"/>
          <w:szCs w:val="19"/>
        </w:rPr>
      </w:pPr>
      <w:r w:rsidRPr="002F2CA8">
        <w:rPr>
          <w:b/>
          <w:color w:val="auto"/>
          <w:sz w:val="19"/>
          <w:szCs w:val="19"/>
        </w:rPr>
        <w:t>Languages:</w:t>
      </w:r>
      <w:r w:rsidRPr="002F2CA8">
        <w:rPr>
          <w:color w:val="auto"/>
          <w:sz w:val="19"/>
          <w:szCs w:val="19"/>
        </w:rPr>
        <w:t xml:space="preserve"> Java, J2EE (JSP, Java Beans, Servlets, Struts, EJB, JDBC), HTML, XML, Jasper Reports, JavaScript, Hibernate</w:t>
      </w:r>
    </w:p>
    <w:p w:rsidR="00B26FD6" w:rsidRPr="002F2CA8" w:rsidRDefault="00E434BD">
      <w:pPr>
        <w:spacing w:line="360" w:lineRule="auto"/>
        <w:rPr>
          <w:b/>
          <w:color w:val="auto"/>
          <w:sz w:val="19"/>
          <w:szCs w:val="19"/>
        </w:rPr>
      </w:pPr>
      <w:r>
        <w:rPr>
          <w:b/>
          <w:color w:val="auto"/>
          <w:sz w:val="19"/>
          <w:szCs w:val="19"/>
        </w:rPr>
        <w:t>Data</w:t>
      </w:r>
      <w:r w:rsidR="00B26FD6" w:rsidRPr="002F2CA8">
        <w:rPr>
          <w:b/>
          <w:color w:val="auto"/>
          <w:sz w:val="19"/>
          <w:szCs w:val="19"/>
        </w:rPr>
        <w:t>base:</w:t>
      </w:r>
      <w:r w:rsidR="00B26FD6" w:rsidRPr="002F2CA8">
        <w:rPr>
          <w:color w:val="auto"/>
          <w:sz w:val="19"/>
          <w:szCs w:val="19"/>
        </w:rPr>
        <w:t xml:space="preserve"> Oracle, SQL</w:t>
      </w:r>
    </w:p>
    <w:p w:rsidR="00B26FD6" w:rsidRPr="002F2CA8" w:rsidRDefault="00B26FD6">
      <w:pPr>
        <w:spacing w:line="360" w:lineRule="auto"/>
        <w:rPr>
          <w:b/>
          <w:color w:val="auto"/>
          <w:sz w:val="19"/>
          <w:szCs w:val="19"/>
        </w:rPr>
      </w:pPr>
      <w:r w:rsidRPr="002F2CA8">
        <w:rPr>
          <w:b/>
          <w:color w:val="auto"/>
          <w:sz w:val="19"/>
          <w:szCs w:val="19"/>
        </w:rPr>
        <w:t>Web/Application Servers:</w:t>
      </w:r>
      <w:r w:rsidRPr="002F2CA8">
        <w:rPr>
          <w:color w:val="auto"/>
          <w:sz w:val="19"/>
          <w:szCs w:val="19"/>
        </w:rPr>
        <w:t xml:space="preserve"> JBOSS, Weblogic, Tomcat and WebSphere</w:t>
      </w:r>
    </w:p>
    <w:p w:rsidR="00B26FD6" w:rsidRPr="002F2CA8" w:rsidRDefault="00B26FD6">
      <w:pPr>
        <w:spacing w:line="360" w:lineRule="auto"/>
        <w:rPr>
          <w:b/>
          <w:color w:val="auto"/>
          <w:sz w:val="19"/>
          <w:szCs w:val="19"/>
        </w:rPr>
      </w:pPr>
      <w:r w:rsidRPr="002F2CA8">
        <w:rPr>
          <w:b/>
          <w:color w:val="auto"/>
          <w:sz w:val="19"/>
          <w:szCs w:val="19"/>
        </w:rPr>
        <w:t>Development IDE:</w:t>
      </w:r>
      <w:r w:rsidRPr="002F2CA8">
        <w:rPr>
          <w:color w:val="auto"/>
          <w:sz w:val="19"/>
          <w:szCs w:val="19"/>
        </w:rPr>
        <w:t xml:space="preserve"> Eclipse &amp; Intelli</w:t>
      </w:r>
      <w:r w:rsidR="00914DE5">
        <w:rPr>
          <w:color w:val="auto"/>
          <w:sz w:val="19"/>
          <w:szCs w:val="19"/>
        </w:rPr>
        <w:t>J</w:t>
      </w:r>
      <w:r w:rsidR="00067875">
        <w:rPr>
          <w:color w:val="auto"/>
          <w:sz w:val="19"/>
          <w:szCs w:val="19"/>
        </w:rPr>
        <w:t>.</w:t>
      </w:r>
    </w:p>
    <w:p w:rsidR="00B26FD6" w:rsidRPr="002F2CA8" w:rsidRDefault="00B26FD6">
      <w:pPr>
        <w:spacing w:line="360" w:lineRule="auto"/>
        <w:rPr>
          <w:b/>
          <w:color w:val="auto"/>
          <w:sz w:val="19"/>
          <w:szCs w:val="19"/>
        </w:rPr>
      </w:pPr>
      <w:r w:rsidRPr="002F2CA8">
        <w:rPr>
          <w:b/>
          <w:color w:val="auto"/>
          <w:sz w:val="19"/>
          <w:szCs w:val="19"/>
        </w:rPr>
        <w:t>Operating Systems:</w:t>
      </w:r>
      <w:r w:rsidRPr="002F2CA8">
        <w:rPr>
          <w:color w:val="auto"/>
          <w:sz w:val="19"/>
          <w:szCs w:val="19"/>
        </w:rPr>
        <w:t xml:space="preserve"> Microsoft Windows-95, 98, NT, 2000, XP, Suse Linux 10</w:t>
      </w:r>
      <w:r w:rsidR="00067875">
        <w:rPr>
          <w:color w:val="auto"/>
          <w:sz w:val="19"/>
          <w:szCs w:val="19"/>
        </w:rPr>
        <w:t>,Ubuntu</w:t>
      </w:r>
    </w:p>
    <w:p w:rsidR="00B26FD6" w:rsidRDefault="00B26FD6">
      <w:pPr>
        <w:spacing w:line="360" w:lineRule="auto"/>
        <w:rPr>
          <w:color w:val="auto"/>
          <w:sz w:val="19"/>
          <w:szCs w:val="19"/>
        </w:rPr>
      </w:pPr>
      <w:r w:rsidRPr="002F2CA8">
        <w:rPr>
          <w:b/>
          <w:color w:val="auto"/>
          <w:sz w:val="19"/>
          <w:szCs w:val="19"/>
        </w:rPr>
        <w:t>Version control Tools:</w:t>
      </w:r>
      <w:r w:rsidRPr="002F2CA8">
        <w:rPr>
          <w:color w:val="auto"/>
          <w:sz w:val="19"/>
          <w:szCs w:val="19"/>
        </w:rPr>
        <w:t xml:space="preserve"> Clear Case, VSS, CVS</w:t>
      </w:r>
    </w:p>
    <w:p w:rsidR="00D862FA" w:rsidRPr="008E7428" w:rsidRDefault="00D862FA" w:rsidP="00D862FA">
      <w:pPr>
        <w:spacing w:line="360" w:lineRule="auto"/>
        <w:rPr>
          <w:b/>
          <w:color w:val="auto"/>
          <w:sz w:val="22"/>
          <w:szCs w:val="22"/>
          <w:u w:val="single"/>
        </w:rPr>
      </w:pPr>
      <w:r w:rsidRPr="008E7428">
        <w:rPr>
          <w:b/>
          <w:color w:val="auto"/>
          <w:sz w:val="22"/>
          <w:szCs w:val="22"/>
          <w:u w:val="single"/>
        </w:rPr>
        <w:t>Experience:</w:t>
      </w:r>
    </w:p>
    <w:p w:rsidR="00823FE0" w:rsidRDefault="00823FE0" w:rsidP="00EF0B70">
      <w:pPr>
        <w:shd w:val="clear" w:color="auto" w:fill="BDD6EE"/>
        <w:jc w:val="both"/>
        <w:rPr>
          <w:rFonts w:cs="Calibri"/>
          <w:b/>
          <w:color w:val="2F5496"/>
          <w:sz w:val="19"/>
          <w:szCs w:val="19"/>
        </w:rPr>
      </w:pPr>
      <w:r>
        <w:rPr>
          <w:rFonts w:cs="Calibri"/>
          <w:b/>
          <w:color w:val="2F5496"/>
          <w:sz w:val="19"/>
          <w:szCs w:val="19"/>
        </w:rPr>
        <w:t>Apr 2016 to till date</w:t>
      </w:r>
      <w:r w:rsidRPr="00823FE0">
        <w:rPr>
          <w:rFonts w:cs="Calibri"/>
          <w:b/>
          <w:color w:val="2F5496"/>
          <w:sz w:val="19"/>
          <w:szCs w:val="19"/>
        </w:rPr>
        <w:tab/>
      </w:r>
      <w:r w:rsidRPr="00823FE0">
        <w:rPr>
          <w:rFonts w:cs="Calibri"/>
          <w:b/>
          <w:color w:val="2F5496"/>
          <w:sz w:val="19"/>
          <w:szCs w:val="19"/>
        </w:rPr>
        <w:tab/>
      </w:r>
      <w:r>
        <w:rPr>
          <w:rFonts w:cs="Calibri"/>
          <w:b/>
          <w:color w:val="2F5496"/>
          <w:sz w:val="19"/>
          <w:szCs w:val="19"/>
        </w:rPr>
        <w:t>Senior Associate</w:t>
      </w:r>
      <w:r>
        <w:rPr>
          <w:rFonts w:cs="Calibri"/>
          <w:b/>
          <w:color w:val="2F5496"/>
          <w:sz w:val="19"/>
          <w:szCs w:val="19"/>
        </w:rPr>
        <w:tab/>
        <w:t>Cognizant Technologies Pvt Ltd</w:t>
      </w:r>
    </w:p>
    <w:p w:rsidR="00823FE0" w:rsidRPr="00823FE0" w:rsidRDefault="00823FE0" w:rsidP="00D70A0B">
      <w:pPr>
        <w:spacing w:line="360" w:lineRule="auto"/>
        <w:rPr>
          <w:color w:val="auto"/>
          <w:sz w:val="19"/>
          <w:szCs w:val="19"/>
        </w:rPr>
      </w:pPr>
    </w:p>
    <w:p w:rsidR="00823FE0" w:rsidRPr="00823FE0" w:rsidRDefault="00823FE0" w:rsidP="00EF0B70">
      <w:pPr>
        <w:shd w:val="clear" w:color="auto" w:fill="BDD6EE"/>
        <w:jc w:val="both"/>
        <w:rPr>
          <w:rFonts w:cs="Calibri"/>
          <w:b/>
          <w:color w:val="2F5496"/>
          <w:sz w:val="19"/>
          <w:szCs w:val="19"/>
        </w:rPr>
      </w:pPr>
      <w:r w:rsidRPr="00823FE0">
        <w:rPr>
          <w:rFonts w:cs="Calibri"/>
          <w:b/>
          <w:color w:val="2F5496"/>
          <w:sz w:val="19"/>
          <w:szCs w:val="19"/>
        </w:rPr>
        <w:t>Jul 2010 to Mar 2016</w:t>
      </w:r>
      <w:r w:rsidRPr="00823FE0">
        <w:rPr>
          <w:rFonts w:cs="Calibri"/>
          <w:b/>
          <w:color w:val="2F5496"/>
          <w:sz w:val="19"/>
          <w:szCs w:val="19"/>
        </w:rPr>
        <w:tab/>
        <w:t xml:space="preserve">Senior Consultant </w:t>
      </w:r>
      <w:r w:rsidRPr="00823FE0">
        <w:rPr>
          <w:rFonts w:cs="Calibri"/>
          <w:b/>
          <w:color w:val="2F5496"/>
          <w:sz w:val="19"/>
          <w:szCs w:val="19"/>
        </w:rPr>
        <w:tab/>
        <w:t xml:space="preserve">CSC Technologies Ltd                                </w:t>
      </w:r>
    </w:p>
    <w:p w:rsidR="00B10286" w:rsidRDefault="001B6BB9" w:rsidP="00D70A0B">
      <w:pPr>
        <w:spacing w:line="360" w:lineRule="auto"/>
        <w:rPr>
          <w:b/>
          <w:color w:val="auto"/>
          <w:sz w:val="22"/>
          <w:szCs w:val="22"/>
          <w:u w:val="single"/>
        </w:rPr>
      </w:pPr>
      <w:r w:rsidRPr="00F77CF5">
        <w:rPr>
          <w:b/>
          <w:color w:val="auto"/>
          <w:sz w:val="22"/>
          <w:szCs w:val="22"/>
          <w:u w:val="single"/>
        </w:rPr>
        <w:t>Hadoop Projects</w:t>
      </w:r>
      <w:r w:rsidR="008E7428">
        <w:rPr>
          <w:b/>
          <w:color w:val="auto"/>
          <w:sz w:val="22"/>
          <w:szCs w:val="22"/>
          <w:u w:val="single"/>
        </w:rPr>
        <w:t>:</w:t>
      </w:r>
    </w:p>
    <w:p w:rsidR="008A3599" w:rsidRPr="00DB10CE" w:rsidRDefault="008A3599" w:rsidP="008A3599">
      <w:pPr>
        <w:spacing w:line="360" w:lineRule="auto"/>
        <w:rPr>
          <w:color w:val="auto"/>
          <w:sz w:val="19"/>
          <w:szCs w:val="19"/>
        </w:rPr>
      </w:pPr>
      <w:r>
        <w:rPr>
          <w:b/>
          <w:color w:val="auto"/>
          <w:sz w:val="19"/>
          <w:szCs w:val="19"/>
        </w:rPr>
        <w:t xml:space="preserve">Project: </w:t>
      </w:r>
      <w:r>
        <w:rPr>
          <w:color w:val="auto"/>
          <w:sz w:val="19"/>
          <w:szCs w:val="19"/>
        </w:rPr>
        <w:t>Product Visibility</w:t>
      </w:r>
    </w:p>
    <w:p w:rsidR="008A3599" w:rsidRPr="00326674" w:rsidRDefault="008A3599" w:rsidP="008A3599">
      <w:pPr>
        <w:spacing w:line="360" w:lineRule="auto"/>
        <w:rPr>
          <w:b/>
          <w:bCs/>
          <w:color w:val="auto"/>
          <w:sz w:val="19"/>
          <w:szCs w:val="19"/>
        </w:rPr>
      </w:pPr>
      <w:r>
        <w:rPr>
          <w:b/>
          <w:color w:val="auto"/>
          <w:sz w:val="19"/>
          <w:szCs w:val="19"/>
        </w:rPr>
        <w:t xml:space="preserve">Client:  </w:t>
      </w:r>
      <w:r>
        <w:rPr>
          <w:bCs/>
          <w:color w:val="auto"/>
          <w:sz w:val="19"/>
          <w:szCs w:val="19"/>
        </w:rPr>
        <w:t>Abbvie</w:t>
      </w:r>
      <w:r w:rsidRPr="00326674">
        <w:rPr>
          <w:bCs/>
          <w:color w:val="auto"/>
          <w:sz w:val="19"/>
          <w:szCs w:val="19"/>
        </w:rPr>
        <w:t>, U</w:t>
      </w:r>
      <w:r>
        <w:rPr>
          <w:bCs/>
          <w:color w:val="auto"/>
          <w:sz w:val="19"/>
          <w:szCs w:val="19"/>
        </w:rPr>
        <w:t>S</w:t>
      </w:r>
    </w:p>
    <w:p w:rsidR="008A3599" w:rsidRPr="00326674" w:rsidRDefault="008A3599" w:rsidP="008A3599">
      <w:pPr>
        <w:spacing w:line="360" w:lineRule="auto"/>
        <w:rPr>
          <w:b/>
          <w:color w:val="auto"/>
          <w:sz w:val="19"/>
          <w:szCs w:val="19"/>
        </w:rPr>
      </w:pPr>
      <w:r w:rsidRPr="00326674">
        <w:rPr>
          <w:b/>
          <w:bCs/>
          <w:color w:val="auto"/>
          <w:sz w:val="19"/>
          <w:szCs w:val="19"/>
        </w:rPr>
        <w:t>Organization:</w:t>
      </w:r>
      <w:r>
        <w:rPr>
          <w:bCs/>
          <w:color w:val="auto"/>
          <w:sz w:val="19"/>
          <w:szCs w:val="19"/>
        </w:rPr>
        <w:t>Cognizant</w:t>
      </w:r>
    </w:p>
    <w:p w:rsidR="008A3599" w:rsidRPr="00897EB8" w:rsidRDefault="008A3599" w:rsidP="008A3599">
      <w:pPr>
        <w:spacing w:line="360" w:lineRule="auto"/>
        <w:jc w:val="both"/>
        <w:rPr>
          <w:color w:val="auto"/>
          <w:sz w:val="19"/>
          <w:szCs w:val="19"/>
        </w:rPr>
      </w:pPr>
      <w:r w:rsidRPr="00497173">
        <w:rPr>
          <w:b/>
          <w:bCs/>
          <w:color w:val="auto"/>
          <w:sz w:val="19"/>
          <w:szCs w:val="19"/>
        </w:rPr>
        <w:t>Role</w:t>
      </w:r>
      <w:r w:rsidRPr="00326674">
        <w:rPr>
          <w:b/>
          <w:color w:val="auto"/>
          <w:sz w:val="19"/>
          <w:szCs w:val="19"/>
        </w:rPr>
        <w:t xml:space="preserve">: </w:t>
      </w:r>
      <w:r w:rsidRPr="00897EB8">
        <w:rPr>
          <w:color w:val="auto"/>
          <w:sz w:val="19"/>
          <w:szCs w:val="19"/>
        </w:rPr>
        <w:t>Application Design and Developer</w:t>
      </w:r>
    </w:p>
    <w:p w:rsidR="008A3599" w:rsidRDefault="008A3599" w:rsidP="008A3599">
      <w:pPr>
        <w:shd w:val="clear" w:color="auto" w:fill="FFFFFF"/>
        <w:suppressAutoHyphens w:val="0"/>
        <w:rPr>
          <w:color w:val="222222"/>
          <w:sz w:val="19"/>
          <w:szCs w:val="19"/>
          <w:lang w:eastAsia="en-US"/>
        </w:rPr>
      </w:pPr>
      <w:r w:rsidRPr="00497173">
        <w:rPr>
          <w:b/>
          <w:bCs/>
          <w:color w:val="auto"/>
          <w:sz w:val="19"/>
          <w:szCs w:val="19"/>
        </w:rPr>
        <w:t>Technologies Used:</w:t>
      </w:r>
      <w:r>
        <w:rPr>
          <w:color w:val="222222"/>
          <w:sz w:val="19"/>
          <w:szCs w:val="19"/>
          <w:lang w:eastAsia="en-US"/>
        </w:rPr>
        <w:t xml:space="preserve"> HDFS, </w:t>
      </w:r>
      <w:r w:rsidRPr="00326674">
        <w:rPr>
          <w:color w:val="222222"/>
          <w:sz w:val="19"/>
          <w:szCs w:val="19"/>
          <w:lang w:eastAsia="en-US"/>
        </w:rPr>
        <w:t>Hive</w:t>
      </w:r>
      <w:r>
        <w:rPr>
          <w:color w:val="222222"/>
          <w:sz w:val="19"/>
          <w:szCs w:val="19"/>
          <w:lang w:eastAsia="en-US"/>
        </w:rPr>
        <w:t>,Scala,Spark,Hbase</w:t>
      </w:r>
      <w:r w:rsidRPr="00326674">
        <w:rPr>
          <w:color w:val="222222"/>
          <w:sz w:val="19"/>
          <w:szCs w:val="19"/>
          <w:lang w:eastAsia="en-US"/>
        </w:rPr>
        <w:t xml:space="preserve"> and </w:t>
      </w:r>
      <w:r>
        <w:rPr>
          <w:color w:val="222222"/>
          <w:sz w:val="19"/>
          <w:szCs w:val="19"/>
          <w:lang w:eastAsia="en-US"/>
        </w:rPr>
        <w:t>Python</w:t>
      </w:r>
      <w:r w:rsidRPr="00326674">
        <w:rPr>
          <w:color w:val="222222"/>
          <w:sz w:val="19"/>
          <w:szCs w:val="19"/>
          <w:lang w:eastAsia="en-US"/>
        </w:rPr>
        <w:t>.</w:t>
      </w:r>
    </w:p>
    <w:p w:rsidR="008A3599" w:rsidRDefault="008A3599" w:rsidP="008A3599">
      <w:pPr>
        <w:jc w:val="both"/>
        <w:rPr>
          <w:b/>
          <w:bCs/>
          <w:color w:val="auto"/>
          <w:sz w:val="19"/>
          <w:szCs w:val="19"/>
        </w:rPr>
      </w:pPr>
    </w:p>
    <w:p w:rsidR="008A3599" w:rsidRPr="00D43222" w:rsidRDefault="008A3599" w:rsidP="008A3599">
      <w:pPr>
        <w:spacing w:line="360" w:lineRule="auto"/>
        <w:jc w:val="both"/>
        <w:rPr>
          <w:b/>
          <w:bCs/>
          <w:color w:val="auto"/>
          <w:sz w:val="19"/>
          <w:szCs w:val="19"/>
        </w:rPr>
      </w:pPr>
      <w:r w:rsidRPr="00D43222">
        <w:rPr>
          <w:b/>
          <w:bCs/>
          <w:color w:val="auto"/>
          <w:sz w:val="19"/>
          <w:szCs w:val="19"/>
        </w:rPr>
        <w:t>Description:</w:t>
      </w:r>
    </w:p>
    <w:p w:rsidR="008A3599" w:rsidRDefault="008A3599" w:rsidP="008A3599">
      <w:pPr>
        <w:spacing w:line="360" w:lineRule="auto"/>
        <w:jc w:val="both"/>
        <w:rPr>
          <w:bCs/>
          <w:color w:val="auto"/>
          <w:sz w:val="19"/>
          <w:szCs w:val="19"/>
        </w:rPr>
      </w:pPr>
      <w:r>
        <w:rPr>
          <w:bCs/>
          <w:color w:val="auto"/>
          <w:sz w:val="19"/>
          <w:szCs w:val="19"/>
        </w:rPr>
        <w:t>Product visibility system is used to analysis the feeds from different system.And updated  in Hbase.And also trigger mails to users in case of failures in any system.</w:t>
      </w:r>
    </w:p>
    <w:p w:rsidR="0027719E" w:rsidRDefault="0027719E" w:rsidP="008A3599">
      <w:pPr>
        <w:spacing w:line="360" w:lineRule="auto"/>
        <w:jc w:val="both"/>
        <w:rPr>
          <w:bCs/>
          <w:color w:val="auto"/>
          <w:sz w:val="19"/>
          <w:szCs w:val="19"/>
        </w:rPr>
      </w:pPr>
      <w:r>
        <w:rPr>
          <w:bCs/>
          <w:color w:val="auto"/>
          <w:sz w:val="19"/>
          <w:szCs w:val="19"/>
        </w:rPr>
        <w:lastRenderedPageBreak/>
        <w:t>Reading the hive tables, xml data, and loading into Hbase table.Applied the business functionality in between the data transmission.  Finally , the Hbase data accessed by dotnet layer for visualization.</w:t>
      </w:r>
      <w:bookmarkStart w:id="0" w:name="_GoBack"/>
      <w:bookmarkEnd w:id="0"/>
    </w:p>
    <w:p w:rsidR="008A3599" w:rsidRDefault="008A3599" w:rsidP="008A3599">
      <w:pPr>
        <w:spacing w:line="360" w:lineRule="auto"/>
        <w:jc w:val="both"/>
        <w:rPr>
          <w:bCs/>
          <w:color w:val="auto"/>
          <w:sz w:val="19"/>
          <w:szCs w:val="19"/>
        </w:rPr>
      </w:pPr>
    </w:p>
    <w:p w:rsidR="008A3599" w:rsidRDefault="008A3599" w:rsidP="00D70A0B">
      <w:pPr>
        <w:spacing w:line="360" w:lineRule="auto"/>
        <w:rPr>
          <w:b/>
          <w:color w:val="auto"/>
          <w:sz w:val="22"/>
          <w:szCs w:val="22"/>
          <w:u w:val="single"/>
        </w:rPr>
      </w:pPr>
    </w:p>
    <w:p w:rsidR="008F6569" w:rsidRPr="00DB10CE" w:rsidRDefault="008F6569" w:rsidP="008F6569">
      <w:pPr>
        <w:spacing w:line="360" w:lineRule="auto"/>
        <w:rPr>
          <w:color w:val="auto"/>
          <w:sz w:val="19"/>
          <w:szCs w:val="19"/>
        </w:rPr>
      </w:pPr>
      <w:r>
        <w:rPr>
          <w:b/>
          <w:color w:val="auto"/>
          <w:sz w:val="19"/>
          <w:szCs w:val="19"/>
        </w:rPr>
        <w:t xml:space="preserve">Project: </w:t>
      </w:r>
      <w:r>
        <w:rPr>
          <w:color w:val="auto"/>
          <w:sz w:val="19"/>
          <w:szCs w:val="19"/>
        </w:rPr>
        <w:t>Shipment visibility</w:t>
      </w:r>
    </w:p>
    <w:p w:rsidR="008F6569" w:rsidRPr="00326674" w:rsidRDefault="008F6569" w:rsidP="008F6569">
      <w:pPr>
        <w:spacing w:line="360" w:lineRule="auto"/>
        <w:rPr>
          <w:b/>
          <w:bCs/>
          <w:color w:val="auto"/>
          <w:sz w:val="19"/>
          <w:szCs w:val="19"/>
        </w:rPr>
      </w:pPr>
      <w:r>
        <w:rPr>
          <w:b/>
          <w:color w:val="auto"/>
          <w:sz w:val="19"/>
          <w:szCs w:val="19"/>
        </w:rPr>
        <w:t xml:space="preserve">Client:  </w:t>
      </w:r>
      <w:r>
        <w:rPr>
          <w:bCs/>
          <w:color w:val="auto"/>
          <w:sz w:val="19"/>
          <w:szCs w:val="19"/>
        </w:rPr>
        <w:t>Abbvie</w:t>
      </w:r>
      <w:r w:rsidRPr="00326674">
        <w:rPr>
          <w:bCs/>
          <w:color w:val="auto"/>
          <w:sz w:val="19"/>
          <w:szCs w:val="19"/>
        </w:rPr>
        <w:t>, U</w:t>
      </w:r>
      <w:r>
        <w:rPr>
          <w:bCs/>
          <w:color w:val="auto"/>
          <w:sz w:val="19"/>
          <w:szCs w:val="19"/>
        </w:rPr>
        <w:t>S</w:t>
      </w:r>
    </w:p>
    <w:p w:rsidR="008F6569" w:rsidRPr="00326674" w:rsidRDefault="008F6569" w:rsidP="008F6569">
      <w:pPr>
        <w:spacing w:line="360" w:lineRule="auto"/>
        <w:rPr>
          <w:b/>
          <w:color w:val="auto"/>
          <w:sz w:val="19"/>
          <w:szCs w:val="19"/>
        </w:rPr>
      </w:pPr>
      <w:r w:rsidRPr="00326674">
        <w:rPr>
          <w:b/>
          <w:bCs/>
          <w:color w:val="auto"/>
          <w:sz w:val="19"/>
          <w:szCs w:val="19"/>
        </w:rPr>
        <w:t>Organization:</w:t>
      </w:r>
      <w:r>
        <w:rPr>
          <w:bCs/>
          <w:color w:val="auto"/>
          <w:sz w:val="19"/>
          <w:szCs w:val="19"/>
        </w:rPr>
        <w:t>Cognizant</w:t>
      </w:r>
    </w:p>
    <w:p w:rsidR="008F6569" w:rsidRPr="00897EB8" w:rsidRDefault="008F6569" w:rsidP="008F6569">
      <w:pPr>
        <w:spacing w:line="360" w:lineRule="auto"/>
        <w:jc w:val="both"/>
        <w:rPr>
          <w:color w:val="auto"/>
          <w:sz w:val="19"/>
          <w:szCs w:val="19"/>
        </w:rPr>
      </w:pPr>
      <w:r w:rsidRPr="00497173">
        <w:rPr>
          <w:b/>
          <w:bCs/>
          <w:color w:val="auto"/>
          <w:sz w:val="19"/>
          <w:szCs w:val="19"/>
        </w:rPr>
        <w:t>Role</w:t>
      </w:r>
      <w:r w:rsidRPr="00326674">
        <w:rPr>
          <w:b/>
          <w:color w:val="auto"/>
          <w:sz w:val="19"/>
          <w:szCs w:val="19"/>
        </w:rPr>
        <w:t xml:space="preserve">: </w:t>
      </w:r>
      <w:r w:rsidRPr="00897EB8">
        <w:rPr>
          <w:color w:val="auto"/>
          <w:sz w:val="19"/>
          <w:szCs w:val="19"/>
        </w:rPr>
        <w:t>Application Design and Developer</w:t>
      </w:r>
    </w:p>
    <w:p w:rsidR="008F6569" w:rsidRDefault="008F6569" w:rsidP="008F6569">
      <w:pPr>
        <w:shd w:val="clear" w:color="auto" w:fill="FFFFFF"/>
        <w:suppressAutoHyphens w:val="0"/>
        <w:rPr>
          <w:color w:val="222222"/>
          <w:sz w:val="19"/>
          <w:szCs w:val="19"/>
          <w:lang w:eastAsia="en-US"/>
        </w:rPr>
      </w:pPr>
      <w:r w:rsidRPr="00497173">
        <w:rPr>
          <w:b/>
          <w:bCs/>
          <w:color w:val="auto"/>
          <w:sz w:val="19"/>
          <w:szCs w:val="19"/>
        </w:rPr>
        <w:t>Technologies Used:</w:t>
      </w:r>
      <w:r>
        <w:rPr>
          <w:color w:val="222222"/>
          <w:sz w:val="19"/>
          <w:szCs w:val="19"/>
          <w:lang w:eastAsia="en-US"/>
        </w:rPr>
        <w:t xml:space="preserve"> HDFS, </w:t>
      </w:r>
      <w:r w:rsidRPr="00326674">
        <w:rPr>
          <w:color w:val="222222"/>
          <w:sz w:val="19"/>
          <w:szCs w:val="19"/>
          <w:lang w:eastAsia="en-US"/>
        </w:rPr>
        <w:t>Hive</w:t>
      </w:r>
      <w:r>
        <w:rPr>
          <w:color w:val="222222"/>
          <w:sz w:val="19"/>
          <w:szCs w:val="19"/>
          <w:lang w:eastAsia="en-US"/>
        </w:rPr>
        <w:t>,Pig,Phoenix,Hbase</w:t>
      </w:r>
      <w:r w:rsidRPr="00326674">
        <w:rPr>
          <w:color w:val="222222"/>
          <w:sz w:val="19"/>
          <w:szCs w:val="19"/>
          <w:lang w:eastAsia="en-US"/>
        </w:rPr>
        <w:t xml:space="preserve"> and </w:t>
      </w:r>
      <w:r>
        <w:rPr>
          <w:color w:val="222222"/>
          <w:sz w:val="19"/>
          <w:szCs w:val="19"/>
          <w:lang w:eastAsia="en-US"/>
        </w:rPr>
        <w:t>Oozie</w:t>
      </w:r>
      <w:r w:rsidRPr="00326674">
        <w:rPr>
          <w:color w:val="222222"/>
          <w:sz w:val="19"/>
          <w:szCs w:val="19"/>
          <w:lang w:eastAsia="en-US"/>
        </w:rPr>
        <w:t>.</w:t>
      </w:r>
    </w:p>
    <w:p w:rsidR="008F6569" w:rsidRDefault="008F6569" w:rsidP="008F6569">
      <w:pPr>
        <w:jc w:val="both"/>
        <w:rPr>
          <w:b/>
          <w:bCs/>
          <w:color w:val="auto"/>
          <w:sz w:val="19"/>
          <w:szCs w:val="19"/>
        </w:rPr>
      </w:pPr>
    </w:p>
    <w:p w:rsidR="008F6569" w:rsidRPr="00D43222" w:rsidRDefault="008F6569" w:rsidP="008F6569">
      <w:pPr>
        <w:spacing w:line="360" w:lineRule="auto"/>
        <w:jc w:val="both"/>
        <w:rPr>
          <w:b/>
          <w:bCs/>
          <w:color w:val="auto"/>
          <w:sz w:val="19"/>
          <w:szCs w:val="19"/>
        </w:rPr>
      </w:pPr>
      <w:r w:rsidRPr="00D43222">
        <w:rPr>
          <w:b/>
          <w:bCs/>
          <w:color w:val="auto"/>
          <w:sz w:val="19"/>
          <w:szCs w:val="19"/>
        </w:rPr>
        <w:t>Description:</w:t>
      </w:r>
    </w:p>
    <w:p w:rsidR="008F6569" w:rsidRDefault="008F6569" w:rsidP="008F6569">
      <w:pPr>
        <w:spacing w:line="360" w:lineRule="auto"/>
        <w:jc w:val="both"/>
        <w:rPr>
          <w:bCs/>
          <w:color w:val="auto"/>
          <w:sz w:val="19"/>
          <w:szCs w:val="19"/>
        </w:rPr>
      </w:pPr>
      <w:r>
        <w:rPr>
          <w:bCs/>
          <w:color w:val="auto"/>
          <w:sz w:val="19"/>
          <w:szCs w:val="19"/>
        </w:rPr>
        <w:t>Shipment visibility system is used to track the shipment</w:t>
      </w:r>
      <w:r w:rsidR="00634891">
        <w:rPr>
          <w:bCs/>
          <w:color w:val="auto"/>
          <w:sz w:val="19"/>
          <w:szCs w:val="19"/>
        </w:rPr>
        <w:t xml:space="preserve"> status </w:t>
      </w:r>
      <w:r>
        <w:rPr>
          <w:bCs/>
          <w:color w:val="auto"/>
          <w:sz w:val="19"/>
          <w:szCs w:val="19"/>
        </w:rPr>
        <w:t xml:space="preserve"> by Air,Ship and truck of Abbvie. </w:t>
      </w:r>
      <w:r w:rsidRPr="008F6569">
        <w:rPr>
          <w:bCs/>
          <w:color w:val="auto"/>
          <w:sz w:val="19"/>
          <w:szCs w:val="19"/>
        </w:rPr>
        <w:tab/>
        <w:t>Monitor the inbound and outbound movement of goods at the shipment</w:t>
      </w:r>
      <w:r>
        <w:rPr>
          <w:bCs/>
          <w:color w:val="auto"/>
          <w:sz w:val="19"/>
          <w:szCs w:val="19"/>
        </w:rPr>
        <w:t xml:space="preserve">.Based on alerts created mailed the status and content to all the stake holders. </w:t>
      </w:r>
      <w:r w:rsidR="00C26ED5" w:rsidRPr="00C26ED5">
        <w:rPr>
          <w:bCs/>
          <w:color w:val="auto"/>
          <w:sz w:val="19"/>
          <w:szCs w:val="19"/>
        </w:rPr>
        <w:t>Material Master Xref is a pass through system, it pushes the BATMAS and MATMAS file from SAP to JDA without any transformation logic. SAP generates inbound files needed for Material/SKU Xrefernce interface. TIBCO pulls the files from SAP using FTP protocol and drops into HDFS.  The inbound XML file undergoes XML Parser framework to load to data lake layer and generates Material/SKU Cross-reference outbound file on a daily basis. TIBCO is used to push the file from HDFS/Hadoop to Informatica. Informatica applies some transformation logic and sends the valid SAP Material / SKU cross-reference to JDA.</w:t>
      </w:r>
    </w:p>
    <w:p w:rsidR="008F6569" w:rsidRPr="00F77CF5" w:rsidRDefault="008F6569" w:rsidP="00D70A0B">
      <w:pPr>
        <w:spacing w:line="360" w:lineRule="auto"/>
        <w:rPr>
          <w:b/>
          <w:color w:val="auto"/>
          <w:sz w:val="22"/>
          <w:szCs w:val="22"/>
          <w:u w:val="single"/>
        </w:rPr>
      </w:pPr>
    </w:p>
    <w:p w:rsidR="00672A3B" w:rsidRPr="00DB10CE" w:rsidRDefault="00672A3B" w:rsidP="00672A3B">
      <w:pPr>
        <w:spacing w:line="360" w:lineRule="auto"/>
        <w:rPr>
          <w:color w:val="auto"/>
          <w:sz w:val="19"/>
          <w:szCs w:val="19"/>
        </w:rPr>
      </w:pPr>
      <w:r>
        <w:rPr>
          <w:b/>
          <w:color w:val="auto"/>
          <w:sz w:val="19"/>
          <w:szCs w:val="19"/>
        </w:rPr>
        <w:t xml:space="preserve">Project: </w:t>
      </w:r>
      <w:r w:rsidRPr="00DB10CE">
        <w:rPr>
          <w:color w:val="auto"/>
          <w:sz w:val="19"/>
          <w:szCs w:val="19"/>
        </w:rPr>
        <w:t>Feed Analysis System</w:t>
      </w:r>
    </w:p>
    <w:p w:rsidR="00672A3B" w:rsidRPr="00326674" w:rsidRDefault="00611717" w:rsidP="00672A3B">
      <w:pPr>
        <w:spacing w:line="360" w:lineRule="auto"/>
        <w:rPr>
          <w:b/>
          <w:bCs/>
          <w:color w:val="auto"/>
          <w:sz w:val="19"/>
          <w:szCs w:val="19"/>
        </w:rPr>
      </w:pPr>
      <w:r>
        <w:rPr>
          <w:b/>
          <w:color w:val="auto"/>
          <w:sz w:val="19"/>
          <w:szCs w:val="19"/>
        </w:rPr>
        <w:t xml:space="preserve">Client:  </w:t>
      </w:r>
      <w:r w:rsidR="00672A3B" w:rsidRPr="00326674">
        <w:rPr>
          <w:bCs/>
          <w:color w:val="auto"/>
          <w:sz w:val="19"/>
          <w:szCs w:val="19"/>
        </w:rPr>
        <w:t>FORD, UK</w:t>
      </w:r>
    </w:p>
    <w:p w:rsidR="00672A3B" w:rsidRPr="00326674" w:rsidRDefault="00672A3B" w:rsidP="00672A3B">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CSC </w:t>
      </w:r>
    </w:p>
    <w:p w:rsidR="00672A3B" w:rsidRPr="00897EB8" w:rsidRDefault="00B05E0F" w:rsidP="00497173">
      <w:pPr>
        <w:spacing w:line="360" w:lineRule="auto"/>
        <w:jc w:val="both"/>
        <w:rPr>
          <w:color w:val="auto"/>
          <w:sz w:val="19"/>
          <w:szCs w:val="19"/>
        </w:rPr>
      </w:pPr>
      <w:r w:rsidRPr="00497173">
        <w:rPr>
          <w:b/>
          <w:bCs/>
          <w:color w:val="auto"/>
          <w:sz w:val="19"/>
          <w:szCs w:val="19"/>
        </w:rPr>
        <w:t>Role</w:t>
      </w:r>
      <w:r w:rsidR="00672A3B" w:rsidRPr="00326674">
        <w:rPr>
          <w:b/>
          <w:color w:val="auto"/>
          <w:sz w:val="19"/>
          <w:szCs w:val="19"/>
        </w:rPr>
        <w:t xml:space="preserve">: </w:t>
      </w:r>
      <w:r w:rsidR="00897EB8" w:rsidRPr="00897EB8">
        <w:rPr>
          <w:color w:val="auto"/>
          <w:sz w:val="19"/>
          <w:szCs w:val="19"/>
        </w:rPr>
        <w:t xml:space="preserve">Application Design and </w:t>
      </w:r>
      <w:r w:rsidR="003304C6" w:rsidRPr="00897EB8">
        <w:rPr>
          <w:color w:val="auto"/>
          <w:sz w:val="19"/>
          <w:szCs w:val="19"/>
        </w:rPr>
        <w:t>Developer</w:t>
      </w:r>
    </w:p>
    <w:p w:rsidR="00CC68C0" w:rsidRDefault="00CC68C0" w:rsidP="00CC68C0">
      <w:pPr>
        <w:shd w:val="clear" w:color="auto" w:fill="FFFFFF"/>
        <w:suppressAutoHyphens w:val="0"/>
        <w:rPr>
          <w:color w:val="222222"/>
          <w:sz w:val="19"/>
          <w:szCs w:val="19"/>
          <w:lang w:eastAsia="en-US"/>
        </w:rPr>
      </w:pPr>
      <w:r w:rsidRPr="00497173">
        <w:rPr>
          <w:b/>
          <w:bCs/>
          <w:color w:val="auto"/>
          <w:sz w:val="19"/>
          <w:szCs w:val="19"/>
        </w:rPr>
        <w:t>Technologies Used:</w:t>
      </w:r>
      <w:r>
        <w:rPr>
          <w:color w:val="222222"/>
          <w:sz w:val="19"/>
          <w:szCs w:val="19"/>
          <w:lang w:eastAsia="en-US"/>
        </w:rPr>
        <w:t xml:space="preserve"> HDFS, Map R</w:t>
      </w:r>
      <w:r w:rsidRPr="00326674">
        <w:rPr>
          <w:color w:val="222222"/>
          <w:sz w:val="19"/>
          <w:szCs w:val="19"/>
          <w:lang w:eastAsia="en-US"/>
        </w:rPr>
        <w:t>educe,Hive and Sqoop.</w:t>
      </w:r>
    </w:p>
    <w:p w:rsidR="0037521A" w:rsidRDefault="0037521A" w:rsidP="0037521A">
      <w:pPr>
        <w:jc w:val="both"/>
        <w:rPr>
          <w:b/>
          <w:bCs/>
          <w:color w:val="auto"/>
          <w:sz w:val="19"/>
          <w:szCs w:val="19"/>
        </w:rPr>
      </w:pPr>
    </w:p>
    <w:p w:rsidR="00672A3B" w:rsidRPr="00D43222" w:rsidRDefault="00672A3B" w:rsidP="00672A3B">
      <w:pPr>
        <w:spacing w:line="360" w:lineRule="auto"/>
        <w:jc w:val="both"/>
        <w:rPr>
          <w:b/>
          <w:bCs/>
          <w:color w:val="auto"/>
          <w:sz w:val="19"/>
          <w:szCs w:val="19"/>
        </w:rPr>
      </w:pPr>
      <w:r w:rsidRPr="00D43222">
        <w:rPr>
          <w:b/>
          <w:bCs/>
          <w:color w:val="auto"/>
          <w:sz w:val="19"/>
          <w:szCs w:val="19"/>
        </w:rPr>
        <w:t>Description:</w:t>
      </w:r>
    </w:p>
    <w:p w:rsidR="00672A3B" w:rsidRDefault="00672A3B" w:rsidP="00672A3B">
      <w:pPr>
        <w:spacing w:line="360" w:lineRule="auto"/>
        <w:jc w:val="both"/>
        <w:rPr>
          <w:bCs/>
          <w:color w:val="auto"/>
          <w:sz w:val="19"/>
          <w:szCs w:val="19"/>
        </w:rPr>
      </w:pPr>
      <w:r>
        <w:rPr>
          <w:bCs/>
          <w:color w:val="auto"/>
          <w:sz w:val="19"/>
          <w:szCs w:val="19"/>
        </w:rPr>
        <w:t>Feed Analysis System</w:t>
      </w:r>
      <w:r w:rsidR="00A1422F">
        <w:rPr>
          <w:bCs/>
          <w:color w:val="auto"/>
          <w:sz w:val="19"/>
          <w:szCs w:val="19"/>
        </w:rPr>
        <w:t xml:space="preserve"> is</w:t>
      </w:r>
      <w:r>
        <w:rPr>
          <w:bCs/>
          <w:color w:val="auto"/>
          <w:sz w:val="19"/>
          <w:szCs w:val="19"/>
        </w:rPr>
        <w:t xml:space="preserve"> implemented in traditional way </w:t>
      </w:r>
      <w:r w:rsidR="00CE3DE5">
        <w:rPr>
          <w:bCs/>
          <w:color w:val="auto"/>
          <w:sz w:val="19"/>
          <w:szCs w:val="19"/>
        </w:rPr>
        <w:t xml:space="preserve">to </w:t>
      </w:r>
      <w:r>
        <w:rPr>
          <w:bCs/>
          <w:color w:val="auto"/>
          <w:sz w:val="19"/>
          <w:szCs w:val="19"/>
        </w:rPr>
        <w:t xml:space="preserve">analyze the feeds which are collected from different system like General extract and Dealer Information System. We need to generate the consolidated incentives analyze information report from these data. We have imported these </w:t>
      </w:r>
      <w:r w:rsidR="00046A9A">
        <w:rPr>
          <w:bCs/>
          <w:color w:val="auto"/>
          <w:sz w:val="19"/>
          <w:szCs w:val="19"/>
        </w:rPr>
        <w:t>data</w:t>
      </w:r>
      <w:r>
        <w:rPr>
          <w:bCs/>
          <w:color w:val="auto"/>
          <w:sz w:val="19"/>
          <w:szCs w:val="19"/>
        </w:rPr>
        <w:t xml:space="preserve"> into HDFS to implement FAS in Hadoop. We have implemented </w:t>
      </w:r>
      <w:r w:rsidR="00DF6726">
        <w:rPr>
          <w:bCs/>
          <w:color w:val="auto"/>
          <w:sz w:val="19"/>
          <w:szCs w:val="19"/>
        </w:rPr>
        <w:t>th</w:t>
      </w:r>
      <w:r w:rsidR="00DF37A1">
        <w:rPr>
          <w:bCs/>
          <w:color w:val="auto"/>
          <w:sz w:val="19"/>
          <w:szCs w:val="19"/>
        </w:rPr>
        <w:t>is application</w:t>
      </w:r>
      <w:r>
        <w:rPr>
          <w:bCs/>
          <w:color w:val="auto"/>
          <w:sz w:val="19"/>
          <w:szCs w:val="19"/>
        </w:rPr>
        <w:t xml:space="preserve"> in Map Reduce &amp; Hive</w:t>
      </w:r>
      <w:r w:rsidR="00734442">
        <w:rPr>
          <w:bCs/>
          <w:color w:val="auto"/>
          <w:sz w:val="19"/>
          <w:szCs w:val="19"/>
        </w:rPr>
        <w:t xml:space="preserve"> to provide the required information</w:t>
      </w:r>
      <w:r>
        <w:rPr>
          <w:bCs/>
          <w:color w:val="auto"/>
          <w:sz w:val="19"/>
          <w:szCs w:val="19"/>
        </w:rPr>
        <w:t xml:space="preserve">. We have exported the output of Map Reduce and Hive back into oracle table using Sqoop. </w:t>
      </w:r>
    </w:p>
    <w:p w:rsidR="00672A3B" w:rsidRDefault="00672A3B" w:rsidP="00672A3B">
      <w:pPr>
        <w:spacing w:line="360" w:lineRule="auto"/>
        <w:jc w:val="both"/>
        <w:rPr>
          <w:bCs/>
          <w:color w:val="auto"/>
          <w:sz w:val="19"/>
          <w:szCs w:val="19"/>
        </w:rPr>
      </w:pPr>
      <w:r>
        <w:rPr>
          <w:bCs/>
          <w:color w:val="auto"/>
          <w:sz w:val="19"/>
          <w:szCs w:val="19"/>
        </w:rPr>
        <w:t>We have reduced the total process time from 12 hours to 4</w:t>
      </w:r>
      <w:r w:rsidR="004975A8">
        <w:rPr>
          <w:bCs/>
          <w:color w:val="auto"/>
          <w:sz w:val="19"/>
          <w:szCs w:val="19"/>
        </w:rPr>
        <w:t xml:space="preserve"> hours by implementing this </w:t>
      </w:r>
      <w:r>
        <w:rPr>
          <w:bCs/>
          <w:color w:val="auto"/>
          <w:sz w:val="19"/>
          <w:szCs w:val="19"/>
        </w:rPr>
        <w:t xml:space="preserve">solution </w:t>
      </w:r>
      <w:r w:rsidR="00A1026C">
        <w:rPr>
          <w:bCs/>
          <w:color w:val="auto"/>
          <w:sz w:val="19"/>
          <w:szCs w:val="19"/>
        </w:rPr>
        <w:t>in</w:t>
      </w:r>
      <w:r>
        <w:rPr>
          <w:bCs/>
          <w:color w:val="auto"/>
          <w:sz w:val="19"/>
          <w:szCs w:val="19"/>
        </w:rPr>
        <w:t xml:space="preserve"> Hadoop Technologies. </w:t>
      </w:r>
    </w:p>
    <w:p w:rsidR="00672A3B" w:rsidRDefault="00672A3B" w:rsidP="00672A3B">
      <w:pPr>
        <w:shd w:val="clear" w:color="auto" w:fill="FFFFFF"/>
        <w:tabs>
          <w:tab w:val="left" w:pos="6270"/>
        </w:tabs>
        <w:suppressAutoHyphens w:val="0"/>
        <w:rPr>
          <w:color w:val="222222"/>
          <w:sz w:val="19"/>
          <w:szCs w:val="19"/>
          <w:lang w:eastAsia="en-US"/>
        </w:rPr>
      </w:pPr>
      <w:r>
        <w:rPr>
          <w:color w:val="222222"/>
          <w:sz w:val="19"/>
          <w:szCs w:val="19"/>
          <w:lang w:eastAsia="en-US"/>
        </w:rPr>
        <w:tab/>
      </w:r>
    </w:p>
    <w:p w:rsidR="00F45B87" w:rsidRPr="00896023" w:rsidRDefault="00896023" w:rsidP="00095C41">
      <w:pPr>
        <w:spacing w:line="360" w:lineRule="auto"/>
        <w:rPr>
          <w:color w:val="auto"/>
          <w:szCs w:val="17"/>
        </w:rPr>
      </w:pPr>
      <w:r>
        <w:rPr>
          <w:b/>
          <w:color w:val="auto"/>
          <w:sz w:val="19"/>
          <w:szCs w:val="19"/>
        </w:rPr>
        <w:t>Project:</w:t>
      </w:r>
      <w:r w:rsidR="00432999" w:rsidRPr="00896023">
        <w:rPr>
          <w:color w:val="auto"/>
          <w:sz w:val="19"/>
          <w:szCs w:val="19"/>
        </w:rPr>
        <w:t>Json</w:t>
      </w:r>
      <w:r w:rsidR="00095C41" w:rsidRPr="00896023">
        <w:rPr>
          <w:color w:val="auto"/>
          <w:sz w:val="19"/>
          <w:szCs w:val="19"/>
        </w:rPr>
        <w:t xml:space="preserve"> Report Generator</w:t>
      </w:r>
    </w:p>
    <w:p w:rsidR="00F35117" w:rsidRPr="00326674" w:rsidRDefault="00F35117" w:rsidP="00F35117">
      <w:pPr>
        <w:spacing w:line="360" w:lineRule="auto"/>
        <w:rPr>
          <w:b/>
          <w:bCs/>
          <w:color w:val="auto"/>
          <w:sz w:val="19"/>
          <w:szCs w:val="19"/>
        </w:rPr>
      </w:pPr>
      <w:r>
        <w:rPr>
          <w:b/>
          <w:color w:val="auto"/>
          <w:sz w:val="19"/>
          <w:szCs w:val="19"/>
        </w:rPr>
        <w:t>Client:</w:t>
      </w:r>
      <w:r>
        <w:rPr>
          <w:b/>
          <w:color w:val="auto"/>
          <w:sz w:val="19"/>
          <w:szCs w:val="19"/>
        </w:rPr>
        <w:tab/>
      </w:r>
      <w:r w:rsidRPr="00326674">
        <w:rPr>
          <w:bCs/>
          <w:color w:val="auto"/>
          <w:sz w:val="19"/>
          <w:szCs w:val="19"/>
        </w:rPr>
        <w:t>FORD, UK</w:t>
      </w:r>
    </w:p>
    <w:p w:rsidR="00F35117" w:rsidRPr="00326674" w:rsidRDefault="00F35117" w:rsidP="00F35117">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CSC </w:t>
      </w:r>
    </w:p>
    <w:p w:rsidR="003304C6" w:rsidRPr="00897EB8" w:rsidRDefault="00B05E0F" w:rsidP="00F35117">
      <w:pPr>
        <w:spacing w:line="360" w:lineRule="auto"/>
        <w:rPr>
          <w:color w:val="auto"/>
          <w:sz w:val="19"/>
          <w:szCs w:val="19"/>
        </w:rPr>
      </w:pPr>
      <w:r>
        <w:rPr>
          <w:b/>
          <w:color w:val="auto"/>
          <w:sz w:val="19"/>
          <w:szCs w:val="19"/>
        </w:rPr>
        <w:t>Role</w:t>
      </w:r>
      <w:r w:rsidR="00F35117" w:rsidRPr="00326674">
        <w:rPr>
          <w:b/>
          <w:color w:val="auto"/>
          <w:sz w:val="19"/>
          <w:szCs w:val="19"/>
        </w:rPr>
        <w:t xml:space="preserve">: </w:t>
      </w:r>
      <w:r w:rsidR="00897EB8" w:rsidRPr="00897EB8">
        <w:rPr>
          <w:color w:val="auto"/>
          <w:sz w:val="19"/>
          <w:szCs w:val="19"/>
        </w:rPr>
        <w:t>Application Design &amp;</w:t>
      </w:r>
      <w:r w:rsidR="003304C6" w:rsidRPr="00897EB8">
        <w:rPr>
          <w:color w:val="auto"/>
          <w:sz w:val="19"/>
          <w:szCs w:val="19"/>
        </w:rPr>
        <w:t>Developer</w:t>
      </w:r>
    </w:p>
    <w:p w:rsidR="00F35117" w:rsidRPr="00326674" w:rsidRDefault="009F7EDD" w:rsidP="00F35117">
      <w:pPr>
        <w:spacing w:line="360" w:lineRule="auto"/>
        <w:rPr>
          <w:color w:val="222222"/>
          <w:sz w:val="19"/>
          <w:szCs w:val="19"/>
          <w:lang w:eastAsia="en-US"/>
        </w:rPr>
      </w:pPr>
      <w:r>
        <w:rPr>
          <w:b/>
          <w:color w:val="auto"/>
          <w:sz w:val="19"/>
          <w:szCs w:val="19"/>
        </w:rPr>
        <w:lastRenderedPageBreak/>
        <w:t>Technologies Used</w:t>
      </w:r>
      <w:r w:rsidR="00F35117" w:rsidRPr="00326674">
        <w:rPr>
          <w:bCs/>
          <w:color w:val="auto"/>
          <w:sz w:val="19"/>
          <w:szCs w:val="19"/>
        </w:rPr>
        <w:t xml:space="preserve">: </w:t>
      </w:r>
      <w:r w:rsidR="00D43222">
        <w:rPr>
          <w:bCs/>
          <w:color w:val="auto"/>
          <w:sz w:val="19"/>
          <w:szCs w:val="19"/>
        </w:rPr>
        <w:t xml:space="preserve">HDFS and </w:t>
      </w:r>
      <w:r w:rsidR="00F35117" w:rsidRPr="00326674">
        <w:rPr>
          <w:color w:val="222222"/>
          <w:sz w:val="19"/>
          <w:szCs w:val="19"/>
          <w:lang w:eastAsia="en-US"/>
        </w:rPr>
        <w:t xml:space="preserve">Hive </w:t>
      </w:r>
    </w:p>
    <w:p w:rsidR="00D43222" w:rsidRPr="00D43222" w:rsidRDefault="00D43222" w:rsidP="00D43222">
      <w:pPr>
        <w:spacing w:line="360" w:lineRule="auto"/>
        <w:jc w:val="both"/>
        <w:rPr>
          <w:b/>
          <w:bCs/>
          <w:color w:val="auto"/>
          <w:sz w:val="19"/>
          <w:szCs w:val="19"/>
        </w:rPr>
      </w:pPr>
      <w:r w:rsidRPr="00D43222">
        <w:rPr>
          <w:b/>
          <w:bCs/>
          <w:color w:val="auto"/>
          <w:sz w:val="19"/>
          <w:szCs w:val="19"/>
        </w:rPr>
        <w:t>Description:</w:t>
      </w:r>
    </w:p>
    <w:p w:rsidR="00EF6979" w:rsidRDefault="000B44A1" w:rsidP="00D70A0B">
      <w:pPr>
        <w:spacing w:line="360" w:lineRule="auto"/>
        <w:rPr>
          <w:color w:val="auto"/>
          <w:sz w:val="19"/>
          <w:szCs w:val="19"/>
        </w:rPr>
      </w:pPr>
      <w:r>
        <w:rPr>
          <w:color w:val="auto"/>
          <w:sz w:val="19"/>
          <w:szCs w:val="19"/>
        </w:rPr>
        <w:t xml:space="preserve">This project is to demonstrate the flexibility of loading the </w:t>
      </w:r>
      <w:r w:rsidR="00BC045F">
        <w:rPr>
          <w:color w:val="auto"/>
          <w:sz w:val="19"/>
          <w:szCs w:val="19"/>
        </w:rPr>
        <w:t xml:space="preserve">Json </w:t>
      </w:r>
      <w:r>
        <w:rPr>
          <w:color w:val="auto"/>
          <w:sz w:val="19"/>
          <w:szCs w:val="19"/>
        </w:rPr>
        <w:t xml:space="preserve">data into HDFS and processing the same using HIVE. </w:t>
      </w:r>
      <w:r w:rsidR="0075037F">
        <w:rPr>
          <w:color w:val="auto"/>
          <w:sz w:val="19"/>
          <w:szCs w:val="19"/>
        </w:rPr>
        <w:t xml:space="preserve">We have </w:t>
      </w:r>
      <w:r w:rsidR="006B0FFE">
        <w:rPr>
          <w:color w:val="auto"/>
          <w:sz w:val="19"/>
          <w:szCs w:val="19"/>
        </w:rPr>
        <w:t>Json</w:t>
      </w:r>
      <w:r w:rsidR="0092657D">
        <w:rPr>
          <w:color w:val="auto"/>
          <w:sz w:val="19"/>
          <w:szCs w:val="19"/>
        </w:rPr>
        <w:t xml:space="preserve"> format </w:t>
      </w:r>
      <w:r w:rsidR="0075037F">
        <w:rPr>
          <w:color w:val="auto"/>
          <w:sz w:val="19"/>
          <w:szCs w:val="19"/>
        </w:rPr>
        <w:t xml:space="preserve">data in existing project </w:t>
      </w:r>
      <w:r w:rsidR="0092657D">
        <w:rPr>
          <w:color w:val="auto"/>
          <w:sz w:val="19"/>
          <w:szCs w:val="19"/>
        </w:rPr>
        <w:t xml:space="preserve">and </w:t>
      </w:r>
      <w:r w:rsidR="00AB0C35">
        <w:rPr>
          <w:color w:val="auto"/>
          <w:sz w:val="19"/>
          <w:szCs w:val="19"/>
        </w:rPr>
        <w:t>required</w:t>
      </w:r>
      <w:r w:rsidR="0075037F">
        <w:rPr>
          <w:color w:val="auto"/>
          <w:sz w:val="19"/>
          <w:szCs w:val="19"/>
        </w:rPr>
        <w:t xml:space="preserve"> to</w:t>
      </w:r>
      <w:r w:rsidR="0092657D">
        <w:rPr>
          <w:color w:val="auto"/>
          <w:sz w:val="19"/>
          <w:szCs w:val="19"/>
        </w:rPr>
        <w:t xml:space="preserve"> analyze these J</w:t>
      </w:r>
      <w:r w:rsidR="002D467B">
        <w:rPr>
          <w:color w:val="auto"/>
          <w:sz w:val="19"/>
          <w:szCs w:val="19"/>
        </w:rPr>
        <w:t>son</w:t>
      </w:r>
      <w:r w:rsidR="0092657D">
        <w:rPr>
          <w:color w:val="auto"/>
          <w:sz w:val="19"/>
          <w:szCs w:val="19"/>
        </w:rPr>
        <w:t xml:space="preserve"> data to </w:t>
      </w:r>
      <w:r w:rsidR="0075037F">
        <w:rPr>
          <w:color w:val="auto"/>
          <w:sz w:val="19"/>
          <w:szCs w:val="19"/>
        </w:rPr>
        <w:t xml:space="preserve">retrieve the </w:t>
      </w:r>
      <w:r w:rsidR="00397EEC">
        <w:rPr>
          <w:color w:val="auto"/>
          <w:sz w:val="19"/>
          <w:szCs w:val="19"/>
        </w:rPr>
        <w:t>customized</w:t>
      </w:r>
      <w:r w:rsidR="0075037F">
        <w:rPr>
          <w:color w:val="auto"/>
          <w:sz w:val="19"/>
          <w:szCs w:val="19"/>
        </w:rPr>
        <w:t xml:space="preserve"> information</w:t>
      </w:r>
      <w:r w:rsidR="0092657D">
        <w:rPr>
          <w:color w:val="auto"/>
          <w:sz w:val="19"/>
          <w:szCs w:val="19"/>
        </w:rPr>
        <w:t>. We have</w:t>
      </w:r>
      <w:r w:rsidR="00DA5D2E">
        <w:rPr>
          <w:color w:val="auto"/>
          <w:sz w:val="19"/>
          <w:szCs w:val="19"/>
        </w:rPr>
        <w:t xml:space="preserve"> developed and</w:t>
      </w:r>
      <w:r w:rsidR="00CC49C8">
        <w:rPr>
          <w:color w:val="auto"/>
          <w:sz w:val="19"/>
          <w:szCs w:val="19"/>
        </w:rPr>
        <w:t>executed</w:t>
      </w:r>
      <w:r w:rsidR="0092657D">
        <w:rPr>
          <w:color w:val="auto"/>
          <w:sz w:val="19"/>
          <w:szCs w:val="19"/>
        </w:rPr>
        <w:t xml:space="preserve"> a POC to load this JSON data into HDFS and </w:t>
      </w:r>
      <w:r w:rsidR="00E83D30">
        <w:rPr>
          <w:color w:val="auto"/>
          <w:sz w:val="19"/>
          <w:szCs w:val="19"/>
        </w:rPr>
        <w:t>filter</w:t>
      </w:r>
      <w:r w:rsidR="0092657D">
        <w:rPr>
          <w:color w:val="auto"/>
          <w:sz w:val="19"/>
          <w:szCs w:val="19"/>
        </w:rPr>
        <w:t xml:space="preserve"> the required information by using Hive query. </w:t>
      </w:r>
      <w:r w:rsidR="00BC1F8B">
        <w:rPr>
          <w:color w:val="auto"/>
          <w:sz w:val="19"/>
          <w:szCs w:val="19"/>
        </w:rPr>
        <w:t>We are able to process the JSON data using Hive query.</w:t>
      </w:r>
    </w:p>
    <w:p w:rsidR="000A16F2" w:rsidRPr="00326674" w:rsidRDefault="000A16F2" w:rsidP="000A16F2">
      <w:pPr>
        <w:spacing w:line="360" w:lineRule="auto"/>
        <w:rPr>
          <w:color w:val="auto"/>
          <w:sz w:val="19"/>
          <w:szCs w:val="19"/>
        </w:rPr>
      </w:pPr>
      <w:r>
        <w:rPr>
          <w:b/>
          <w:bCs/>
          <w:color w:val="auto"/>
          <w:sz w:val="19"/>
          <w:szCs w:val="19"/>
        </w:rPr>
        <w:t>Responsibilities</w:t>
      </w:r>
      <w:r w:rsidRPr="00326674">
        <w:rPr>
          <w:b/>
          <w:bCs/>
          <w:color w:val="auto"/>
          <w:sz w:val="19"/>
          <w:szCs w:val="19"/>
        </w:rPr>
        <w:t>:</w:t>
      </w:r>
    </w:p>
    <w:p w:rsidR="000A16F2" w:rsidRDefault="000A16F2" w:rsidP="000A16F2">
      <w:pPr>
        <w:numPr>
          <w:ilvl w:val="0"/>
          <w:numId w:val="8"/>
        </w:numPr>
        <w:spacing w:line="360" w:lineRule="auto"/>
        <w:rPr>
          <w:color w:val="auto"/>
          <w:sz w:val="19"/>
          <w:szCs w:val="19"/>
        </w:rPr>
      </w:pPr>
      <w:r>
        <w:rPr>
          <w:color w:val="auto"/>
          <w:sz w:val="19"/>
          <w:szCs w:val="19"/>
        </w:rPr>
        <w:t xml:space="preserve">Application Design and Development </w:t>
      </w:r>
    </w:p>
    <w:p w:rsidR="000A16F2" w:rsidRPr="00326674" w:rsidRDefault="000A16F2" w:rsidP="000A16F2">
      <w:pPr>
        <w:numPr>
          <w:ilvl w:val="0"/>
          <w:numId w:val="8"/>
        </w:numPr>
        <w:spacing w:line="360" w:lineRule="auto"/>
        <w:rPr>
          <w:color w:val="auto"/>
          <w:sz w:val="19"/>
          <w:szCs w:val="19"/>
        </w:rPr>
      </w:pPr>
      <w:r>
        <w:rPr>
          <w:color w:val="auto"/>
          <w:sz w:val="19"/>
          <w:szCs w:val="19"/>
        </w:rPr>
        <w:t>Unit Testing</w:t>
      </w:r>
    </w:p>
    <w:p w:rsidR="000A16F2" w:rsidRDefault="000A16F2" w:rsidP="000A16F2">
      <w:pPr>
        <w:numPr>
          <w:ilvl w:val="0"/>
          <w:numId w:val="8"/>
        </w:numPr>
        <w:spacing w:line="360" w:lineRule="auto"/>
        <w:rPr>
          <w:color w:val="auto"/>
          <w:sz w:val="19"/>
          <w:szCs w:val="19"/>
        </w:rPr>
      </w:pPr>
      <w:r>
        <w:rPr>
          <w:color w:val="auto"/>
          <w:sz w:val="19"/>
          <w:szCs w:val="19"/>
        </w:rPr>
        <w:t xml:space="preserve">Implementation and Co-ordination with </w:t>
      </w:r>
      <w:r w:rsidR="00D2635B">
        <w:rPr>
          <w:color w:val="auto"/>
          <w:sz w:val="19"/>
          <w:szCs w:val="19"/>
        </w:rPr>
        <w:t>Clients and Other team</w:t>
      </w:r>
    </w:p>
    <w:p w:rsidR="0099463D" w:rsidRPr="00F77CF5" w:rsidRDefault="009E5E77">
      <w:pPr>
        <w:spacing w:line="360" w:lineRule="auto"/>
        <w:rPr>
          <w:b/>
          <w:color w:val="auto"/>
          <w:sz w:val="22"/>
          <w:szCs w:val="22"/>
          <w:u w:val="single"/>
        </w:rPr>
      </w:pPr>
      <w:r w:rsidRPr="00F77CF5">
        <w:rPr>
          <w:b/>
          <w:color w:val="auto"/>
          <w:sz w:val="22"/>
          <w:szCs w:val="22"/>
          <w:u w:val="single"/>
        </w:rPr>
        <w:t>Other Projects</w:t>
      </w:r>
      <w:r w:rsidR="003F3FF8">
        <w:rPr>
          <w:b/>
          <w:color w:val="auto"/>
          <w:sz w:val="22"/>
          <w:szCs w:val="22"/>
          <w:u w:val="single"/>
        </w:rPr>
        <w:t>:</w:t>
      </w:r>
    </w:p>
    <w:p w:rsidR="00B26FD6" w:rsidRPr="001E2F4B" w:rsidRDefault="001E2F4B">
      <w:pPr>
        <w:spacing w:line="360" w:lineRule="auto"/>
        <w:rPr>
          <w:color w:val="auto"/>
          <w:sz w:val="19"/>
          <w:szCs w:val="19"/>
        </w:rPr>
      </w:pPr>
      <w:r>
        <w:rPr>
          <w:b/>
          <w:color w:val="auto"/>
          <w:sz w:val="19"/>
          <w:szCs w:val="19"/>
        </w:rPr>
        <w:t>Project:</w:t>
      </w:r>
      <w:r w:rsidR="00B26FD6" w:rsidRPr="001E2F4B">
        <w:rPr>
          <w:color w:val="auto"/>
          <w:sz w:val="19"/>
          <w:szCs w:val="19"/>
        </w:rPr>
        <w:t xml:space="preserve">Marketing Programming System </w:t>
      </w:r>
    </w:p>
    <w:p w:rsidR="00B26FD6" w:rsidRPr="00326674" w:rsidRDefault="00B26FD6">
      <w:pPr>
        <w:spacing w:line="360" w:lineRule="auto"/>
        <w:rPr>
          <w:b/>
          <w:bCs/>
          <w:color w:val="auto"/>
          <w:sz w:val="19"/>
          <w:szCs w:val="19"/>
        </w:rPr>
      </w:pPr>
      <w:r w:rsidRPr="00326674">
        <w:rPr>
          <w:b/>
          <w:color w:val="auto"/>
          <w:sz w:val="19"/>
          <w:szCs w:val="19"/>
        </w:rPr>
        <w:t xml:space="preserve">Client: </w:t>
      </w:r>
      <w:r w:rsidRPr="00326674">
        <w:rPr>
          <w:bCs/>
          <w:color w:val="auto"/>
          <w:sz w:val="19"/>
          <w:szCs w:val="19"/>
        </w:rPr>
        <w:t>FORD, UK</w:t>
      </w:r>
    </w:p>
    <w:p w:rsidR="00B26FD6" w:rsidRPr="00326674" w:rsidRDefault="00B26FD6">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 CSC </w:t>
      </w:r>
    </w:p>
    <w:p w:rsidR="00B26FD6" w:rsidRPr="00326674" w:rsidRDefault="005F49C5">
      <w:pPr>
        <w:spacing w:line="360" w:lineRule="auto"/>
        <w:rPr>
          <w:b/>
          <w:color w:val="auto"/>
          <w:sz w:val="19"/>
          <w:szCs w:val="19"/>
        </w:rPr>
      </w:pPr>
      <w:r>
        <w:rPr>
          <w:b/>
          <w:color w:val="auto"/>
          <w:sz w:val="19"/>
          <w:szCs w:val="19"/>
        </w:rPr>
        <w:t>Role</w:t>
      </w:r>
      <w:r w:rsidR="00B26FD6" w:rsidRPr="00326674">
        <w:rPr>
          <w:b/>
          <w:color w:val="auto"/>
          <w:sz w:val="19"/>
          <w:szCs w:val="19"/>
        </w:rPr>
        <w:t xml:space="preserve">: </w:t>
      </w:r>
      <w:r w:rsidR="00897EB8" w:rsidRPr="00897EB8">
        <w:rPr>
          <w:color w:val="auto"/>
          <w:sz w:val="19"/>
          <w:szCs w:val="19"/>
        </w:rPr>
        <w:t>Application Design &amp;</w:t>
      </w:r>
      <w:r w:rsidR="0031147D">
        <w:rPr>
          <w:bCs/>
          <w:color w:val="auto"/>
          <w:sz w:val="19"/>
          <w:szCs w:val="19"/>
        </w:rPr>
        <w:t>Developer</w:t>
      </w:r>
    </w:p>
    <w:p w:rsidR="00B26FD6" w:rsidRPr="00326674" w:rsidRDefault="00554101">
      <w:pPr>
        <w:spacing w:line="360" w:lineRule="auto"/>
        <w:rPr>
          <w:bCs/>
          <w:color w:val="auto"/>
          <w:sz w:val="19"/>
          <w:szCs w:val="19"/>
        </w:rPr>
      </w:pPr>
      <w:r>
        <w:rPr>
          <w:b/>
          <w:color w:val="auto"/>
          <w:sz w:val="19"/>
          <w:szCs w:val="19"/>
        </w:rPr>
        <w:t>Technologies Used</w:t>
      </w:r>
      <w:r w:rsidR="00B26FD6" w:rsidRPr="00326674">
        <w:rPr>
          <w:bCs/>
          <w:color w:val="auto"/>
          <w:sz w:val="19"/>
          <w:szCs w:val="19"/>
        </w:rPr>
        <w:t xml:space="preserve">: </w:t>
      </w:r>
      <w:r w:rsidR="00FE0009">
        <w:rPr>
          <w:color w:val="auto"/>
          <w:sz w:val="19"/>
          <w:szCs w:val="19"/>
        </w:rPr>
        <w:t xml:space="preserve">Java, Struts, JRules7, Oracletoplink, </w:t>
      </w:r>
      <w:r w:rsidR="00B26FD6" w:rsidRPr="00326674">
        <w:rPr>
          <w:color w:val="auto"/>
          <w:sz w:val="19"/>
          <w:szCs w:val="19"/>
        </w:rPr>
        <w:t>WebSph</w:t>
      </w:r>
      <w:r w:rsidR="004A05CF">
        <w:rPr>
          <w:color w:val="auto"/>
          <w:sz w:val="19"/>
          <w:szCs w:val="19"/>
        </w:rPr>
        <w:t>ere, Hibernate,Spring,ORACLE XE &amp;</w:t>
      </w:r>
      <w:r w:rsidR="00B26FD6" w:rsidRPr="00326674">
        <w:rPr>
          <w:color w:val="auto"/>
          <w:sz w:val="19"/>
          <w:szCs w:val="19"/>
        </w:rPr>
        <w:t>Unix shell script.</w:t>
      </w:r>
    </w:p>
    <w:p w:rsidR="00B26FD6" w:rsidRPr="00955C2D" w:rsidRDefault="00955C2D">
      <w:pPr>
        <w:spacing w:line="360" w:lineRule="auto"/>
        <w:rPr>
          <w:b/>
          <w:bCs/>
          <w:color w:val="auto"/>
          <w:sz w:val="19"/>
          <w:szCs w:val="19"/>
        </w:rPr>
      </w:pPr>
      <w:r w:rsidRPr="00955C2D">
        <w:rPr>
          <w:b/>
          <w:bCs/>
          <w:color w:val="auto"/>
          <w:sz w:val="19"/>
          <w:szCs w:val="19"/>
        </w:rPr>
        <w:t>Description:</w:t>
      </w:r>
    </w:p>
    <w:p w:rsidR="00B26FD6" w:rsidRPr="00326674" w:rsidRDefault="00B26FD6">
      <w:pPr>
        <w:spacing w:line="360" w:lineRule="auto"/>
        <w:jc w:val="both"/>
        <w:rPr>
          <w:rFonts w:cs="Calibri"/>
          <w:sz w:val="19"/>
          <w:szCs w:val="19"/>
        </w:rPr>
      </w:pPr>
      <w:r w:rsidRPr="00326674">
        <w:rPr>
          <w:bCs/>
          <w:color w:val="auto"/>
          <w:sz w:val="19"/>
          <w:szCs w:val="19"/>
        </w:rPr>
        <w:t>MPS2 is a web application allowing to create campaigns for FORD dealers all over Europe market. MPS2 is a payment generating system based on campaigns created with the help of JRules7.Campaign will have different level</w:t>
      </w:r>
      <w:r w:rsidR="00EE2C2F">
        <w:rPr>
          <w:bCs/>
          <w:color w:val="auto"/>
          <w:sz w:val="19"/>
          <w:szCs w:val="19"/>
        </w:rPr>
        <w:t>s (</w:t>
      </w:r>
      <w:r w:rsidR="00135125">
        <w:rPr>
          <w:bCs/>
          <w:color w:val="auto"/>
          <w:sz w:val="19"/>
          <w:szCs w:val="19"/>
        </w:rPr>
        <w:t>Draft, Unit Test, Frozen and Live</w:t>
      </w:r>
      <w:r w:rsidR="00EE2C2F">
        <w:rPr>
          <w:bCs/>
          <w:color w:val="auto"/>
          <w:sz w:val="19"/>
          <w:szCs w:val="19"/>
        </w:rPr>
        <w:t>) a</w:t>
      </w:r>
      <w:r w:rsidRPr="00326674">
        <w:rPr>
          <w:bCs/>
          <w:color w:val="auto"/>
          <w:sz w:val="19"/>
          <w:szCs w:val="19"/>
        </w:rPr>
        <w:t>nd also have different level of approvals. JRules7 is integrated with system to generate rules for campaigns based on markets, dealers etc.</w:t>
      </w:r>
      <w:r w:rsidR="000406CB">
        <w:rPr>
          <w:bCs/>
          <w:color w:val="auto"/>
          <w:sz w:val="19"/>
          <w:szCs w:val="19"/>
        </w:rPr>
        <w:t xml:space="preserve"> We have used </w:t>
      </w:r>
      <w:r w:rsidR="00F43F66">
        <w:rPr>
          <w:bCs/>
          <w:color w:val="auto"/>
          <w:sz w:val="19"/>
          <w:szCs w:val="19"/>
        </w:rPr>
        <w:t>UNIX</w:t>
      </w:r>
      <w:r w:rsidR="00703C27">
        <w:rPr>
          <w:bCs/>
          <w:color w:val="auto"/>
          <w:sz w:val="19"/>
          <w:szCs w:val="19"/>
        </w:rPr>
        <w:t xml:space="preserve"> shell script </w:t>
      </w:r>
      <w:r w:rsidRPr="00326674">
        <w:rPr>
          <w:bCs/>
          <w:color w:val="auto"/>
          <w:sz w:val="19"/>
          <w:szCs w:val="19"/>
        </w:rPr>
        <w:t xml:space="preserve">to get files from upstream </w:t>
      </w:r>
      <w:r w:rsidR="00EF55A9">
        <w:rPr>
          <w:bCs/>
          <w:color w:val="auto"/>
          <w:sz w:val="19"/>
          <w:szCs w:val="19"/>
        </w:rPr>
        <w:t xml:space="preserve">to </w:t>
      </w:r>
      <w:r w:rsidRPr="00326674">
        <w:rPr>
          <w:bCs/>
          <w:color w:val="auto"/>
          <w:sz w:val="19"/>
          <w:szCs w:val="19"/>
        </w:rPr>
        <w:t>process it.Generating analysis report using Hadoop.</w:t>
      </w:r>
    </w:p>
    <w:p w:rsidR="00B26FD6" w:rsidRPr="00326674" w:rsidRDefault="006C0EA3">
      <w:pPr>
        <w:spacing w:line="360" w:lineRule="auto"/>
        <w:rPr>
          <w:color w:val="auto"/>
          <w:sz w:val="19"/>
          <w:szCs w:val="19"/>
        </w:rPr>
      </w:pPr>
      <w:r>
        <w:rPr>
          <w:b/>
          <w:bCs/>
          <w:color w:val="auto"/>
          <w:sz w:val="19"/>
          <w:szCs w:val="19"/>
        </w:rPr>
        <w:t>Responsibilities</w:t>
      </w:r>
      <w:r w:rsidR="00B26FD6" w:rsidRPr="00326674">
        <w:rPr>
          <w:b/>
          <w:bCs/>
          <w:color w:val="auto"/>
          <w:sz w:val="19"/>
          <w:szCs w:val="19"/>
        </w:rPr>
        <w:t>:</w:t>
      </w:r>
    </w:p>
    <w:p w:rsidR="00B26FD6" w:rsidRPr="00326674" w:rsidRDefault="00656FBD" w:rsidP="00AF797D">
      <w:pPr>
        <w:numPr>
          <w:ilvl w:val="0"/>
          <w:numId w:val="12"/>
        </w:numPr>
        <w:spacing w:line="360" w:lineRule="auto"/>
        <w:rPr>
          <w:color w:val="auto"/>
          <w:sz w:val="19"/>
          <w:szCs w:val="19"/>
        </w:rPr>
      </w:pPr>
      <w:r>
        <w:rPr>
          <w:color w:val="auto"/>
          <w:sz w:val="19"/>
          <w:szCs w:val="19"/>
        </w:rPr>
        <w:t xml:space="preserve">Application Design and Development </w:t>
      </w:r>
      <w:r w:rsidR="00B26FD6" w:rsidRPr="00326674">
        <w:rPr>
          <w:color w:val="auto"/>
          <w:sz w:val="19"/>
          <w:szCs w:val="19"/>
        </w:rPr>
        <w:t>and Unit testi</w:t>
      </w:r>
      <w:r w:rsidR="00AF797D">
        <w:rPr>
          <w:color w:val="auto"/>
          <w:sz w:val="19"/>
          <w:szCs w:val="19"/>
        </w:rPr>
        <w:t>ng</w:t>
      </w:r>
    </w:p>
    <w:p w:rsidR="00B26FD6" w:rsidRPr="00326674" w:rsidRDefault="00CD3530" w:rsidP="00AF797D">
      <w:pPr>
        <w:numPr>
          <w:ilvl w:val="0"/>
          <w:numId w:val="12"/>
        </w:numPr>
        <w:spacing w:line="360" w:lineRule="auto"/>
        <w:rPr>
          <w:color w:val="auto"/>
          <w:sz w:val="19"/>
          <w:szCs w:val="19"/>
        </w:rPr>
      </w:pPr>
      <w:r>
        <w:rPr>
          <w:color w:val="auto"/>
          <w:sz w:val="19"/>
          <w:szCs w:val="19"/>
        </w:rPr>
        <w:t>I</w:t>
      </w:r>
      <w:r w:rsidR="003C3761">
        <w:rPr>
          <w:color w:val="auto"/>
          <w:sz w:val="19"/>
          <w:szCs w:val="19"/>
        </w:rPr>
        <w:t>nteracting with C</w:t>
      </w:r>
      <w:r w:rsidR="00B26FD6" w:rsidRPr="00326674">
        <w:rPr>
          <w:color w:val="auto"/>
          <w:sz w:val="19"/>
          <w:szCs w:val="19"/>
        </w:rPr>
        <w:t>lient</w:t>
      </w:r>
      <w:r w:rsidR="00924746">
        <w:rPr>
          <w:color w:val="auto"/>
          <w:sz w:val="19"/>
          <w:szCs w:val="19"/>
        </w:rPr>
        <w:t xml:space="preserve"> and Conducting the Code review</w:t>
      </w:r>
    </w:p>
    <w:p w:rsidR="00B26FD6" w:rsidRDefault="00B26FD6" w:rsidP="00D47295">
      <w:pPr>
        <w:rPr>
          <w:color w:val="auto"/>
          <w:sz w:val="19"/>
          <w:szCs w:val="19"/>
        </w:rPr>
      </w:pPr>
    </w:p>
    <w:p w:rsidR="00B26FD6" w:rsidRPr="00326674" w:rsidRDefault="00385DAD">
      <w:pPr>
        <w:spacing w:line="360" w:lineRule="auto"/>
        <w:rPr>
          <w:b/>
          <w:color w:val="auto"/>
          <w:sz w:val="19"/>
          <w:szCs w:val="19"/>
        </w:rPr>
      </w:pPr>
      <w:r>
        <w:rPr>
          <w:b/>
          <w:color w:val="auto"/>
          <w:sz w:val="19"/>
          <w:szCs w:val="19"/>
        </w:rPr>
        <w:t xml:space="preserve">Project: </w:t>
      </w:r>
      <w:r w:rsidR="00B26FD6" w:rsidRPr="00070194">
        <w:rPr>
          <w:color w:val="auto"/>
          <w:sz w:val="19"/>
          <w:szCs w:val="19"/>
        </w:rPr>
        <w:t>WebOscar</w:t>
      </w:r>
    </w:p>
    <w:p w:rsidR="00B26FD6" w:rsidRPr="00326674" w:rsidRDefault="00B26FD6">
      <w:pPr>
        <w:spacing w:line="360" w:lineRule="auto"/>
        <w:rPr>
          <w:b/>
          <w:bCs/>
          <w:color w:val="auto"/>
          <w:sz w:val="19"/>
          <w:szCs w:val="19"/>
        </w:rPr>
      </w:pPr>
      <w:r w:rsidRPr="00326674">
        <w:rPr>
          <w:b/>
          <w:color w:val="auto"/>
          <w:sz w:val="19"/>
          <w:szCs w:val="19"/>
        </w:rPr>
        <w:t xml:space="preserve">Client: </w:t>
      </w:r>
      <w:r w:rsidRPr="00326674">
        <w:rPr>
          <w:bCs/>
          <w:color w:val="auto"/>
          <w:sz w:val="19"/>
          <w:szCs w:val="19"/>
        </w:rPr>
        <w:t>FORD, UK</w:t>
      </w:r>
    </w:p>
    <w:p w:rsidR="00B26FD6" w:rsidRPr="00326674" w:rsidRDefault="00B26FD6">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 CSC </w:t>
      </w:r>
    </w:p>
    <w:p w:rsidR="00B26FD6" w:rsidRPr="00040E97" w:rsidRDefault="005F49C5">
      <w:pPr>
        <w:spacing w:line="360" w:lineRule="auto"/>
        <w:rPr>
          <w:color w:val="auto"/>
          <w:sz w:val="19"/>
          <w:szCs w:val="19"/>
        </w:rPr>
      </w:pPr>
      <w:r>
        <w:rPr>
          <w:b/>
          <w:color w:val="auto"/>
          <w:sz w:val="19"/>
          <w:szCs w:val="19"/>
        </w:rPr>
        <w:t>Role</w:t>
      </w:r>
      <w:r w:rsidR="00B26FD6" w:rsidRPr="00326674">
        <w:rPr>
          <w:b/>
          <w:color w:val="auto"/>
          <w:sz w:val="19"/>
          <w:szCs w:val="19"/>
        </w:rPr>
        <w:t xml:space="preserve">: </w:t>
      </w:r>
      <w:r w:rsidR="00040E97" w:rsidRPr="00040E97">
        <w:rPr>
          <w:color w:val="auto"/>
          <w:sz w:val="19"/>
          <w:szCs w:val="19"/>
        </w:rPr>
        <w:t>Application Development</w:t>
      </w:r>
    </w:p>
    <w:p w:rsidR="00B26FD6" w:rsidRPr="00326674" w:rsidRDefault="00040E97">
      <w:pPr>
        <w:spacing w:line="360" w:lineRule="auto"/>
        <w:rPr>
          <w:bCs/>
          <w:color w:val="auto"/>
          <w:sz w:val="19"/>
          <w:szCs w:val="19"/>
        </w:rPr>
      </w:pPr>
      <w:r>
        <w:rPr>
          <w:b/>
          <w:color w:val="auto"/>
          <w:sz w:val="19"/>
          <w:szCs w:val="19"/>
        </w:rPr>
        <w:t>Technologies Used</w:t>
      </w:r>
      <w:r w:rsidR="00B26FD6" w:rsidRPr="00326674">
        <w:rPr>
          <w:bCs/>
          <w:color w:val="auto"/>
          <w:sz w:val="19"/>
          <w:szCs w:val="19"/>
        </w:rPr>
        <w:t xml:space="preserve">: </w:t>
      </w:r>
      <w:r w:rsidR="008F1E45">
        <w:rPr>
          <w:color w:val="auto"/>
          <w:sz w:val="19"/>
          <w:szCs w:val="19"/>
        </w:rPr>
        <w:t>Java, Struts,WebSphere &amp;</w:t>
      </w:r>
      <w:r w:rsidR="00B26FD6" w:rsidRPr="00326674">
        <w:rPr>
          <w:color w:val="auto"/>
          <w:sz w:val="19"/>
          <w:szCs w:val="19"/>
        </w:rPr>
        <w:t xml:space="preserve"> ORACLE XE</w:t>
      </w:r>
    </w:p>
    <w:p w:rsidR="00B26FD6" w:rsidRPr="006C0EA3" w:rsidRDefault="006C0EA3">
      <w:pPr>
        <w:spacing w:line="360" w:lineRule="auto"/>
        <w:rPr>
          <w:b/>
          <w:bCs/>
          <w:color w:val="auto"/>
          <w:sz w:val="19"/>
          <w:szCs w:val="19"/>
        </w:rPr>
      </w:pPr>
      <w:r w:rsidRPr="006C0EA3">
        <w:rPr>
          <w:b/>
          <w:bCs/>
          <w:color w:val="auto"/>
          <w:sz w:val="19"/>
          <w:szCs w:val="19"/>
        </w:rPr>
        <w:t>Description:</w:t>
      </w:r>
    </w:p>
    <w:p w:rsidR="00B26FD6" w:rsidRPr="00326674" w:rsidRDefault="00B26FD6">
      <w:pPr>
        <w:spacing w:line="360" w:lineRule="auto"/>
        <w:jc w:val="both"/>
        <w:rPr>
          <w:rFonts w:cs="Calibri"/>
          <w:sz w:val="19"/>
          <w:szCs w:val="19"/>
        </w:rPr>
      </w:pPr>
      <w:r w:rsidRPr="00326674">
        <w:rPr>
          <w:bCs/>
          <w:color w:val="auto"/>
          <w:sz w:val="19"/>
          <w:szCs w:val="19"/>
        </w:rPr>
        <w:t xml:space="preserve">Web Oscar is a web application allowing the electronic specification of new parts (web 1295), updating of existing parts (web 1296) and obsolescence management or electronic requests for disposal of inactive material (web1621) and also includes the approval hierarchy based on the plant, request type and the </w:t>
      </w:r>
      <w:r w:rsidR="00202C85" w:rsidRPr="00326674">
        <w:rPr>
          <w:bCs/>
          <w:color w:val="auto"/>
          <w:sz w:val="19"/>
          <w:szCs w:val="19"/>
        </w:rPr>
        <w:t>monetary</w:t>
      </w:r>
      <w:r w:rsidRPr="00326674">
        <w:rPr>
          <w:bCs/>
          <w:color w:val="auto"/>
          <w:sz w:val="19"/>
          <w:szCs w:val="19"/>
        </w:rPr>
        <w:t xml:space="preserve"> value. Web Oscar has integration with the Mainframe Application OSCAR (Online Stock Control and Reordering) where the approved data from the Web Oscar is finally uploaded to OSCAR.  </w:t>
      </w:r>
    </w:p>
    <w:p w:rsidR="00B26FD6" w:rsidRPr="00326674" w:rsidRDefault="005F49C5">
      <w:pPr>
        <w:spacing w:line="360" w:lineRule="auto"/>
        <w:rPr>
          <w:color w:val="auto"/>
          <w:sz w:val="19"/>
          <w:szCs w:val="19"/>
        </w:rPr>
      </w:pPr>
      <w:r>
        <w:rPr>
          <w:b/>
          <w:bCs/>
          <w:color w:val="auto"/>
          <w:sz w:val="19"/>
          <w:szCs w:val="19"/>
        </w:rPr>
        <w:t>Responsibilities</w:t>
      </w:r>
      <w:r w:rsidR="00B26FD6" w:rsidRPr="00326674">
        <w:rPr>
          <w:b/>
          <w:bCs/>
          <w:color w:val="auto"/>
          <w:sz w:val="19"/>
          <w:szCs w:val="19"/>
        </w:rPr>
        <w:t>:</w:t>
      </w:r>
    </w:p>
    <w:p w:rsidR="00B26FD6" w:rsidRPr="00326674" w:rsidRDefault="00E20B73" w:rsidP="00AF797D">
      <w:pPr>
        <w:numPr>
          <w:ilvl w:val="0"/>
          <w:numId w:val="13"/>
        </w:numPr>
        <w:spacing w:line="360" w:lineRule="auto"/>
        <w:rPr>
          <w:color w:val="auto"/>
          <w:sz w:val="19"/>
          <w:szCs w:val="19"/>
        </w:rPr>
      </w:pPr>
      <w:r>
        <w:rPr>
          <w:color w:val="auto"/>
          <w:sz w:val="19"/>
          <w:szCs w:val="19"/>
        </w:rPr>
        <w:lastRenderedPageBreak/>
        <w:t>Application Development</w:t>
      </w:r>
      <w:r w:rsidR="00B26FD6" w:rsidRPr="00326674">
        <w:rPr>
          <w:color w:val="auto"/>
          <w:sz w:val="19"/>
          <w:szCs w:val="19"/>
        </w:rPr>
        <w:t xml:space="preserve"> and Unit testing.</w:t>
      </w:r>
    </w:p>
    <w:p w:rsidR="00B26FD6" w:rsidRPr="00326674" w:rsidRDefault="00B26FD6" w:rsidP="00AF797D">
      <w:pPr>
        <w:numPr>
          <w:ilvl w:val="0"/>
          <w:numId w:val="13"/>
        </w:numPr>
        <w:spacing w:line="360" w:lineRule="auto"/>
        <w:rPr>
          <w:rFonts w:cs="Calibri"/>
          <w:sz w:val="19"/>
          <w:szCs w:val="19"/>
        </w:rPr>
      </w:pPr>
      <w:r w:rsidRPr="00326674">
        <w:rPr>
          <w:color w:val="auto"/>
          <w:sz w:val="19"/>
          <w:szCs w:val="19"/>
        </w:rPr>
        <w:t>Conducting the Code review &amp; interacting with client.</w:t>
      </w:r>
    </w:p>
    <w:p w:rsidR="00B26FD6" w:rsidRDefault="00B26FD6">
      <w:pPr>
        <w:jc w:val="both"/>
        <w:rPr>
          <w:rFonts w:cs="Calibri"/>
          <w:sz w:val="19"/>
          <w:szCs w:val="19"/>
        </w:rPr>
      </w:pPr>
    </w:p>
    <w:p w:rsidR="003F3FF8" w:rsidRPr="00EF0B70" w:rsidRDefault="003F3FF8" w:rsidP="00EF0B70">
      <w:pPr>
        <w:shd w:val="clear" w:color="auto" w:fill="BDD6EE"/>
        <w:jc w:val="both"/>
        <w:rPr>
          <w:rFonts w:cs="Calibri"/>
          <w:b/>
          <w:color w:val="2F5496"/>
          <w:sz w:val="19"/>
          <w:szCs w:val="19"/>
        </w:rPr>
      </w:pPr>
      <w:r w:rsidRPr="00EF0B70">
        <w:rPr>
          <w:rFonts w:cs="Calibri"/>
          <w:b/>
          <w:color w:val="2F5496"/>
          <w:sz w:val="19"/>
          <w:szCs w:val="19"/>
        </w:rPr>
        <w:t>Jan 2009 – Jun 2010</w:t>
      </w:r>
      <w:r w:rsidRPr="00EF0B70">
        <w:rPr>
          <w:rFonts w:cs="Calibri"/>
          <w:b/>
          <w:color w:val="2F5496"/>
          <w:sz w:val="19"/>
          <w:szCs w:val="19"/>
        </w:rPr>
        <w:tab/>
      </w:r>
      <w:r w:rsidRPr="00EF0B70">
        <w:rPr>
          <w:rFonts w:cs="Calibri"/>
          <w:b/>
          <w:color w:val="2F5496"/>
          <w:sz w:val="19"/>
          <w:szCs w:val="19"/>
        </w:rPr>
        <w:tab/>
        <w:t>Program Analyst</w:t>
      </w:r>
      <w:r w:rsidRPr="00EF0B70">
        <w:rPr>
          <w:rFonts w:cs="Calibri"/>
          <w:b/>
          <w:color w:val="2F5496"/>
          <w:sz w:val="19"/>
          <w:szCs w:val="19"/>
        </w:rPr>
        <w:tab/>
      </w:r>
      <w:r w:rsidRPr="00EF0B70">
        <w:rPr>
          <w:rFonts w:cs="Calibri"/>
          <w:b/>
          <w:color w:val="2F5496"/>
          <w:sz w:val="19"/>
          <w:szCs w:val="19"/>
        </w:rPr>
        <w:tab/>
        <w:t>Scintel Technologies Ltd</w:t>
      </w:r>
      <w:r w:rsidRPr="00EF0B70">
        <w:rPr>
          <w:rFonts w:cs="Calibri"/>
          <w:b/>
          <w:color w:val="2F5496"/>
          <w:sz w:val="19"/>
          <w:szCs w:val="19"/>
        </w:rPr>
        <w:tab/>
      </w:r>
    </w:p>
    <w:p w:rsidR="003F3FF8" w:rsidRDefault="003F3FF8" w:rsidP="003F3FF8">
      <w:pPr>
        <w:jc w:val="both"/>
        <w:rPr>
          <w:rFonts w:cs="Calibri"/>
          <w:sz w:val="19"/>
          <w:szCs w:val="19"/>
        </w:rPr>
      </w:pPr>
    </w:p>
    <w:p w:rsidR="00DC1F1A" w:rsidRPr="00DC1F1A" w:rsidRDefault="00392C62" w:rsidP="00DC1F1A">
      <w:pPr>
        <w:shd w:val="clear" w:color="auto" w:fill="BDD6EE"/>
        <w:jc w:val="both"/>
        <w:rPr>
          <w:rFonts w:cs="Calibri"/>
          <w:b/>
          <w:color w:val="2F5496"/>
          <w:sz w:val="19"/>
          <w:szCs w:val="19"/>
        </w:rPr>
      </w:pPr>
      <w:r>
        <w:rPr>
          <w:rFonts w:cs="Calibri"/>
          <w:b/>
          <w:color w:val="2F5496"/>
          <w:sz w:val="19"/>
          <w:szCs w:val="19"/>
        </w:rPr>
        <w:t xml:space="preserve">May </w:t>
      </w:r>
      <w:r w:rsidR="00DC1F1A" w:rsidRPr="00DC1F1A">
        <w:rPr>
          <w:rFonts w:cs="Calibri"/>
          <w:b/>
          <w:color w:val="2F5496"/>
          <w:sz w:val="19"/>
          <w:szCs w:val="19"/>
        </w:rPr>
        <w:t>200</w:t>
      </w:r>
      <w:r>
        <w:rPr>
          <w:rFonts w:cs="Calibri"/>
          <w:b/>
          <w:color w:val="2F5496"/>
          <w:sz w:val="19"/>
          <w:szCs w:val="19"/>
        </w:rPr>
        <w:t>8</w:t>
      </w:r>
      <w:r w:rsidR="00DC1F1A" w:rsidRPr="00DC1F1A">
        <w:rPr>
          <w:rFonts w:cs="Calibri"/>
          <w:b/>
          <w:color w:val="2F5496"/>
          <w:sz w:val="19"/>
          <w:szCs w:val="19"/>
        </w:rPr>
        <w:t xml:space="preserve"> – </w:t>
      </w:r>
      <w:r>
        <w:rPr>
          <w:rFonts w:cs="Calibri"/>
          <w:b/>
          <w:color w:val="2F5496"/>
          <w:sz w:val="19"/>
          <w:szCs w:val="19"/>
        </w:rPr>
        <w:t>Dec 20</w:t>
      </w:r>
      <w:r w:rsidR="00DC1F1A" w:rsidRPr="00DC1F1A">
        <w:rPr>
          <w:rFonts w:cs="Calibri"/>
          <w:b/>
          <w:color w:val="2F5496"/>
          <w:sz w:val="19"/>
          <w:szCs w:val="19"/>
        </w:rPr>
        <w:t>0</w:t>
      </w:r>
      <w:r>
        <w:rPr>
          <w:rFonts w:cs="Calibri"/>
          <w:b/>
          <w:color w:val="2F5496"/>
          <w:sz w:val="19"/>
          <w:szCs w:val="19"/>
        </w:rPr>
        <w:t>8</w:t>
      </w:r>
      <w:r w:rsidR="00DC1F1A" w:rsidRPr="00DC1F1A">
        <w:rPr>
          <w:rFonts w:cs="Calibri"/>
          <w:b/>
          <w:color w:val="2F5496"/>
          <w:sz w:val="19"/>
          <w:szCs w:val="19"/>
        </w:rPr>
        <w:tab/>
      </w:r>
      <w:r w:rsidR="00DC1F1A" w:rsidRPr="00DC1F1A">
        <w:rPr>
          <w:rFonts w:cs="Calibri"/>
          <w:b/>
          <w:color w:val="2F5496"/>
          <w:sz w:val="19"/>
          <w:szCs w:val="19"/>
        </w:rPr>
        <w:tab/>
      </w:r>
      <w:r>
        <w:rPr>
          <w:rFonts w:cs="Calibri"/>
          <w:b/>
          <w:color w:val="2F5496"/>
          <w:sz w:val="19"/>
          <w:szCs w:val="19"/>
        </w:rPr>
        <w:t>Software Engineer</w:t>
      </w:r>
      <w:r w:rsidR="00DC1F1A" w:rsidRPr="00DC1F1A">
        <w:rPr>
          <w:rFonts w:cs="Calibri"/>
          <w:b/>
          <w:color w:val="2F5496"/>
          <w:sz w:val="19"/>
          <w:szCs w:val="19"/>
        </w:rPr>
        <w:tab/>
      </w:r>
      <w:r w:rsidR="00DC1F1A" w:rsidRPr="00DC1F1A">
        <w:rPr>
          <w:rFonts w:cs="Calibri"/>
          <w:b/>
          <w:color w:val="2F5496"/>
          <w:sz w:val="19"/>
          <w:szCs w:val="19"/>
        </w:rPr>
        <w:tab/>
      </w:r>
      <w:r w:rsidRPr="00392C62">
        <w:rPr>
          <w:rFonts w:cs="Calibri"/>
          <w:b/>
          <w:color w:val="2F5496"/>
          <w:sz w:val="19"/>
          <w:szCs w:val="19"/>
        </w:rPr>
        <w:t>HCL Technologies Ltd</w:t>
      </w:r>
      <w:r w:rsidR="00DC1F1A" w:rsidRPr="00DC1F1A">
        <w:rPr>
          <w:rFonts w:cs="Calibri"/>
          <w:b/>
          <w:color w:val="2F5496"/>
          <w:sz w:val="19"/>
          <w:szCs w:val="19"/>
        </w:rPr>
        <w:tab/>
      </w:r>
    </w:p>
    <w:p w:rsidR="00DC1F1A" w:rsidRDefault="00DC1F1A" w:rsidP="003F3FF8">
      <w:pPr>
        <w:jc w:val="both"/>
        <w:rPr>
          <w:rFonts w:cs="Calibri"/>
          <w:sz w:val="19"/>
          <w:szCs w:val="19"/>
        </w:rPr>
      </w:pPr>
    </w:p>
    <w:p w:rsidR="00DC1F1A" w:rsidRPr="00DC1F1A" w:rsidRDefault="00392C62" w:rsidP="00DC1F1A">
      <w:pPr>
        <w:shd w:val="clear" w:color="auto" w:fill="BDD6EE"/>
        <w:jc w:val="both"/>
        <w:rPr>
          <w:rFonts w:cs="Calibri"/>
          <w:b/>
          <w:color w:val="2F5496"/>
          <w:sz w:val="19"/>
          <w:szCs w:val="19"/>
        </w:rPr>
      </w:pPr>
      <w:r>
        <w:rPr>
          <w:rFonts w:cs="Calibri"/>
          <w:b/>
          <w:color w:val="2F5496"/>
          <w:sz w:val="19"/>
          <w:szCs w:val="19"/>
        </w:rPr>
        <w:t>Feb</w:t>
      </w:r>
      <w:r w:rsidR="00DC1F1A" w:rsidRPr="00DC1F1A">
        <w:rPr>
          <w:rFonts w:cs="Calibri"/>
          <w:b/>
          <w:color w:val="2F5496"/>
          <w:sz w:val="19"/>
          <w:szCs w:val="19"/>
        </w:rPr>
        <w:t xml:space="preserve"> 200</w:t>
      </w:r>
      <w:r>
        <w:rPr>
          <w:rFonts w:cs="Calibri"/>
          <w:b/>
          <w:color w:val="2F5496"/>
          <w:sz w:val="19"/>
          <w:szCs w:val="19"/>
        </w:rPr>
        <w:t>7</w:t>
      </w:r>
      <w:r w:rsidR="00DC1F1A" w:rsidRPr="00DC1F1A">
        <w:rPr>
          <w:rFonts w:cs="Calibri"/>
          <w:b/>
          <w:color w:val="2F5496"/>
          <w:sz w:val="19"/>
          <w:szCs w:val="19"/>
        </w:rPr>
        <w:t xml:space="preserve"> – </w:t>
      </w:r>
      <w:r>
        <w:rPr>
          <w:rFonts w:cs="Calibri"/>
          <w:b/>
          <w:color w:val="2F5496"/>
          <w:sz w:val="19"/>
          <w:szCs w:val="19"/>
        </w:rPr>
        <w:t>Apr</w:t>
      </w:r>
      <w:r w:rsidR="00DC1F1A" w:rsidRPr="00DC1F1A">
        <w:rPr>
          <w:rFonts w:cs="Calibri"/>
          <w:b/>
          <w:color w:val="2F5496"/>
          <w:sz w:val="19"/>
          <w:szCs w:val="19"/>
        </w:rPr>
        <w:t xml:space="preserve"> 200</w:t>
      </w:r>
      <w:r>
        <w:rPr>
          <w:rFonts w:cs="Calibri"/>
          <w:b/>
          <w:color w:val="2F5496"/>
          <w:sz w:val="19"/>
          <w:szCs w:val="19"/>
        </w:rPr>
        <w:t>8</w:t>
      </w:r>
      <w:r w:rsidR="00DC1F1A" w:rsidRPr="00DC1F1A">
        <w:rPr>
          <w:rFonts w:cs="Calibri"/>
          <w:b/>
          <w:color w:val="2F5496"/>
          <w:sz w:val="19"/>
          <w:szCs w:val="19"/>
        </w:rPr>
        <w:tab/>
      </w:r>
      <w:r w:rsidR="00DC1F1A" w:rsidRPr="00DC1F1A">
        <w:rPr>
          <w:rFonts w:cs="Calibri"/>
          <w:b/>
          <w:color w:val="2F5496"/>
          <w:sz w:val="19"/>
          <w:szCs w:val="19"/>
        </w:rPr>
        <w:tab/>
      </w:r>
      <w:r>
        <w:rPr>
          <w:rFonts w:cs="Calibri"/>
          <w:b/>
          <w:color w:val="2F5496"/>
          <w:sz w:val="19"/>
          <w:szCs w:val="19"/>
        </w:rPr>
        <w:t>Software Engineer</w:t>
      </w:r>
      <w:r w:rsidR="00DC1F1A" w:rsidRPr="00DC1F1A">
        <w:rPr>
          <w:rFonts w:cs="Calibri"/>
          <w:b/>
          <w:color w:val="2F5496"/>
          <w:sz w:val="19"/>
          <w:szCs w:val="19"/>
        </w:rPr>
        <w:tab/>
      </w:r>
      <w:r w:rsidR="00DC1F1A" w:rsidRPr="00DC1F1A">
        <w:rPr>
          <w:rFonts w:cs="Calibri"/>
          <w:b/>
          <w:color w:val="2F5496"/>
          <w:sz w:val="19"/>
          <w:szCs w:val="19"/>
        </w:rPr>
        <w:tab/>
      </w:r>
      <w:r w:rsidRPr="00392C62">
        <w:rPr>
          <w:rFonts w:cs="Calibri"/>
          <w:b/>
          <w:color w:val="2F5496"/>
          <w:sz w:val="19"/>
          <w:szCs w:val="19"/>
        </w:rPr>
        <w:t>Aris Global Ltd</w:t>
      </w:r>
      <w:r w:rsidR="00DC1F1A" w:rsidRPr="00DC1F1A">
        <w:rPr>
          <w:rFonts w:cs="Calibri"/>
          <w:b/>
          <w:color w:val="2F5496"/>
          <w:sz w:val="19"/>
          <w:szCs w:val="19"/>
        </w:rPr>
        <w:tab/>
      </w:r>
    </w:p>
    <w:p w:rsidR="00DC1F1A" w:rsidRPr="00326674" w:rsidRDefault="00DC1F1A" w:rsidP="003F3FF8">
      <w:pPr>
        <w:jc w:val="both"/>
        <w:rPr>
          <w:rFonts w:cs="Calibri"/>
          <w:sz w:val="19"/>
          <w:szCs w:val="19"/>
        </w:rPr>
      </w:pPr>
    </w:p>
    <w:p w:rsidR="00B26FD6" w:rsidRPr="007928BD" w:rsidRDefault="00E66A49">
      <w:pPr>
        <w:spacing w:line="360" w:lineRule="auto"/>
        <w:rPr>
          <w:color w:val="auto"/>
          <w:sz w:val="19"/>
          <w:szCs w:val="19"/>
        </w:rPr>
      </w:pPr>
      <w:r>
        <w:rPr>
          <w:b/>
          <w:color w:val="auto"/>
          <w:sz w:val="19"/>
          <w:szCs w:val="19"/>
        </w:rPr>
        <w:t xml:space="preserve">Project: </w:t>
      </w:r>
      <w:r w:rsidR="007928BD" w:rsidRPr="007928BD">
        <w:rPr>
          <w:color w:val="auto"/>
          <w:sz w:val="19"/>
          <w:szCs w:val="19"/>
        </w:rPr>
        <w:t>Order Monitor</w:t>
      </w:r>
    </w:p>
    <w:p w:rsidR="00B26FD6" w:rsidRPr="00326674" w:rsidRDefault="00B26FD6">
      <w:pPr>
        <w:spacing w:line="360" w:lineRule="auto"/>
        <w:rPr>
          <w:b/>
          <w:bCs/>
          <w:color w:val="auto"/>
          <w:sz w:val="19"/>
          <w:szCs w:val="19"/>
        </w:rPr>
      </w:pPr>
      <w:r w:rsidRPr="00326674">
        <w:rPr>
          <w:b/>
          <w:color w:val="auto"/>
          <w:sz w:val="19"/>
          <w:szCs w:val="19"/>
        </w:rPr>
        <w:t xml:space="preserve">Client: </w:t>
      </w:r>
      <w:r w:rsidRPr="00326674">
        <w:rPr>
          <w:bCs/>
          <w:color w:val="auto"/>
          <w:sz w:val="19"/>
          <w:szCs w:val="19"/>
        </w:rPr>
        <w:t>Parago, US</w:t>
      </w:r>
    </w:p>
    <w:p w:rsidR="00B26FD6" w:rsidRPr="00326674" w:rsidRDefault="00B26FD6">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 Scintel </w:t>
      </w:r>
    </w:p>
    <w:p w:rsidR="00B26FD6" w:rsidRPr="00326674" w:rsidRDefault="00792FF1">
      <w:pPr>
        <w:spacing w:line="360" w:lineRule="auto"/>
        <w:rPr>
          <w:b/>
          <w:color w:val="auto"/>
          <w:sz w:val="19"/>
          <w:szCs w:val="19"/>
        </w:rPr>
      </w:pPr>
      <w:r>
        <w:rPr>
          <w:b/>
          <w:color w:val="auto"/>
          <w:sz w:val="19"/>
          <w:szCs w:val="19"/>
        </w:rPr>
        <w:t>Role</w:t>
      </w:r>
      <w:r w:rsidR="00B26FD6" w:rsidRPr="00326674">
        <w:rPr>
          <w:b/>
          <w:color w:val="auto"/>
          <w:sz w:val="19"/>
          <w:szCs w:val="19"/>
        </w:rPr>
        <w:t xml:space="preserve">: </w:t>
      </w:r>
      <w:r w:rsidR="00592C54">
        <w:rPr>
          <w:bCs/>
          <w:color w:val="auto"/>
          <w:sz w:val="19"/>
          <w:szCs w:val="19"/>
        </w:rPr>
        <w:t>Team Lead</w:t>
      </w:r>
    </w:p>
    <w:p w:rsidR="00B26FD6" w:rsidRPr="00326674" w:rsidRDefault="00B26FD6">
      <w:pPr>
        <w:spacing w:line="360" w:lineRule="auto"/>
        <w:rPr>
          <w:b/>
          <w:color w:val="auto"/>
          <w:sz w:val="19"/>
          <w:szCs w:val="19"/>
        </w:rPr>
      </w:pPr>
      <w:r w:rsidRPr="00326674">
        <w:rPr>
          <w:b/>
          <w:color w:val="auto"/>
          <w:sz w:val="19"/>
          <w:szCs w:val="19"/>
        </w:rPr>
        <w:t>Environment</w:t>
      </w:r>
      <w:r w:rsidRPr="00326674">
        <w:rPr>
          <w:bCs/>
          <w:color w:val="auto"/>
          <w:sz w:val="19"/>
          <w:szCs w:val="19"/>
        </w:rPr>
        <w:t xml:space="preserve">: </w:t>
      </w:r>
      <w:r w:rsidRPr="00326674">
        <w:rPr>
          <w:color w:val="auto"/>
          <w:sz w:val="19"/>
          <w:szCs w:val="19"/>
        </w:rPr>
        <w:t>Java, Struts, EJB, Hibernate, JBOSS, ORACLE XE</w:t>
      </w:r>
    </w:p>
    <w:p w:rsidR="00C96F9E" w:rsidRDefault="00B26FD6">
      <w:pPr>
        <w:spacing w:line="360" w:lineRule="auto"/>
        <w:rPr>
          <w:b/>
          <w:color w:val="auto"/>
          <w:sz w:val="19"/>
          <w:szCs w:val="19"/>
        </w:rPr>
      </w:pPr>
      <w:r w:rsidRPr="00326674">
        <w:rPr>
          <w:b/>
          <w:color w:val="auto"/>
          <w:sz w:val="19"/>
          <w:szCs w:val="19"/>
        </w:rPr>
        <w:t xml:space="preserve">Description: </w:t>
      </w:r>
    </w:p>
    <w:p w:rsidR="004461C1" w:rsidRDefault="00737D4C">
      <w:pPr>
        <w:spacing w:line="360" w:lineRule="auto"/>
        <w:rPr>
          <w:bCs/>
          <w:color w:val="auto"/>
          <w:sz w:val="19"/>
          <w:szCs w:val="19"/>
        </w:rPr>
      </w:pPr>
      <w:r>
        <w:rPr>
          <w:bCs/>
          <w:color w:val="auto"/>
          <w:sz w:val="19"/>
          <w:szCs w:val="19"/>
        </w:rPr>
        <w:t xml:space="preserve">This is the web based application to develop the dashboard </w:t>
      </w:r>
      <w:r w:rsidR="000B3540">
        <w:rPr>
          <w:bCs/>
          <w:color w:val="auto"/>
          <w:sz w:val="19"/>
          <w:szCs w:val="19"/>
        </w:rPr>
        <w:t xml:space="preserve">based on time entry for Parago IT support resources. </w:t>
      </w:r>
      <w:r w:rsidR="00B26FD6" w:rsidRPr="00326674">
        <w:rPr>
          <w:bCs/>
          <w:color w:val="auto"/>
          <w:sz w:val="19"/>
          <w:szCs w:val="19"/>
        </w:rPr>
        <w:t>It will provide</w:t>
      </w:r>
      <w:r w:rsidR="004461C1">
        <w:rPr>
          <w:bCs/>
          <w:color w:val="auto"/>
          <w:sz w:val="19"/>
          <w:szCs w:val="19"/>
        </w:rPr>
        <w:t xml:space="preserve"> information about the number of open task </w:t>
      </w:r>
      <w:r w:rsidR="009127CD">
        <w:rPr>
          <w:bCs/>
          <w:color w:val="auto"/>
          <w:sz w:val="19"/>
          <w:szCs w:val="19"/>
        </w:rPr>
        <w:t xml:space="preserve">and progress of the task </w:t>
      </w:r>
      <w:r w:rsidR="004461C1">
        <w:rPr>
          <w:bCs/>
          <w:color w:val="auto"/>
          <w:sz w:val="19"/>
          <w:szCs w:val="19"/>
        </w:rPr>
        <w:t xml:space="preserve">with task information and status. Also user can create the new task </w:t>
      </w:r>
      <w:r w:rsidR="00063EEC">
        <w:rPr>
          <w:bCs/>
          <w:color w:val="auto"/>
          <w:sz w:val="19"/>
          <w:szCs w:val="19"/>
        </w:rPr>
        <w:t xml:space="preserve">and assign the task to other associates </w:t>
      </w:r>
      <w:r w:rsidR="004461C1">
        <w:rPr>
          <w:bCs/>
          <w:color w:val="auto"/>
          <w:sz w:val="19"/>
          <w:szCs w:val="19"/>
        </w:rPr>
        <w:t xml:space="preserve">using this web page. </w:t>
      </w:r>
      <w:r w:rsidR="003005C7">
        <w:rPr>
          <w:bCs/>
          <w:color w:val="auto"/>
          <w:sz w:val="19"/>
          <w:szCs w:val="19"/>
        </w:rPr>
        <w:t xml:space="preserve">Also it will provide the queued task with respect to the individual logged in user. </w:t>
      </w:r>
    </w:p>
    <w:p w:rsidR="00B26FD6" w:rsidRPr="006F2CC3" w:rsidRDefault="006F2CC3">
      <w:pPr>
        <w:spacing w:line="360" w:lineRule="auto"/>
        <w:rPr>
          <w:color w:val="auto"/>
          <w:sz w:val="19"/>
          <w:szCs w:val="19"/>
        </w:rPr>
      </w:pPr>
      <w:r>
        <w:rPr>
          <w:b/>
          <w:color w:val="auto"/>
          <w:sz w:val="19"/>
          <w:szCs w:val="19"/>
        </w:rPr>
        <w:t xml:space="preserve">Project: </w:t>
      </w:r>
      <w:r w:rsidR="00635D76">
        <w:rPr>
          <w:color w:val="auto"/>
          <w:sz w:val="19"/>
          <w:szCs w:val="19"/>
        </w:rPr>
        <w:t>Campaign</w:t>
      </w:r>
      <w:r w:rsidR="00CC57E5">
        <w:rPr>
          <w:color w:val="auto"/>
          <w:sz w:val="19"/>
          <w:szCs w:val="19"/>
        </w:rPr>
        <w:t xml:space="preserve"> ManagementPortal</w:t>
      </w:r>
    </w:p>
    <w:p w:rsidR="00B26FD6" w:rsidRPr="00326674" w:rsidRDefault="00B26FD6">
      <w:pPr>
        <w:spacing w:line="360" w:lineRule="auto"/>
        <w:rPr>
          <w:b/>
          <w:bCs/>
          <w:color w:val="auto"/>
          <w:sz w:val="19"/>
          <w:szCs w:val="19"/>
        </w:rPr>
      </w:pPr>
      <w:r w:rsidRPr="00326674">
        <w:rPr>
          <w:b/>
          <w:color w:val="auto"/>
          <w:sz w:val="19"/>
          <w:szCs w:val="19"/>
        </w:rPr>
        <w:t xml:space="preserve">Client: </w:t>
      </w:r>
      <w:r w:rsidRPr="00326674">
        <w:rPr>
          <w:bCs/>
          <w:color w:val="auto"/>
          <w:sz w:val="19"/>
          <w:szCs w:val="19"/>
        </w:rPr>
        <w:t>Parago, US</w:t>
      </w:r>
    </w:p>
    <w:p w:rsidR="00B26FD6" w:rsidRPr="00326674" w:rsidRDefault="00B26FD6">
      <w:pPr>
        <w:spacing w:line="360" w:lineRule="auto"/>
        <w:rPr>
          <w:b/>
          <w:color w:val="auto"/>
          <w:sz w:val="19"/>
          <w:szCs w:val="19"/>
        </w:rPr>
      </w:pPr>
      <w:r w:rsidRPr="00326674">
        <w:rPr>
          <w:b/>
          <w:bCs/>
          <w:color w:val="auto"/>
          <w:sz w:val="19"/>
          <w:szCs w:val="19"/>
        </w:rPr>
        <w:t>Organization:</w:t>
      </w:r>
      <w:r w:rsidRPr="00326674">
        <w:rPr>
          <w:bCs/>
          <w:color w:val="auto"/>
          <w:sz w:val="19"/>
          <w:szCs w:val="19"/>
        </w:rPr>
        <w:t xml:space="preserve"> Scintel </w:t>
      </w:r>
    </w:p>
    <w:p w:rsidR="00B26FD6" w:rsidRPr="00326674" w:rsidRDefault="000D7843">
      <w:pPr>
        <w:spacing w:line="360" w:lineRule="auto"/>
        <w:rPr>
          <w:b/>
          <w:color w:val="auto"/>
          <w:sz w:val="19"/>
          <w:szCs w:val="19"/>
        </w:rPr>
      </w:pPr>
      <w:r>
        <w:rPr>
          <w:b/>
          <w:color w:val="auto"/>
          <w:sz w:val="19"/>
          <w:szCs w:val="19"/>
        </w:rPr>
        <w:t>Role</w:t>
      </w:r>
      <w:r w:rsidR="00B26FD6" w:rsidRPr="00326674">
        <w:rPr>
          <w:b/>
          <w:color w:val="auto"/>
          <w:sz w:val="19"/>
          <w:szCs w:val="19"/>
        </w:rPr>
        <w:t xml:space="preserve">: </w:t>
      </w:r>
      <w:r w:rsidR="00592C54">
        <w:rPr>
          <w:bCs/>
          <w:color w:val="auto"/>
          <w:sz w:val="19"/>
          <w:szCs w:val="19"/>
        </w:rPr>
        <w:t>Team Lead</w:t>
      </w:r>
    </w:p>
    <w:p w:rsidR="00B26FD6" w:rsidRPr="00326674" w:rsidRDefault="00B26FD6">
      <w:pPr>
        <w:spacing w:line="360" w:lineRule="auto"/>
        <w:rPr>
          <w:b/>
          <w:color w:val="auto"/>
          <w:sz w:val="19"/>
          <w:szCs w:val="19"/>
        </w:rPr>
      </w:pPr>
      <w:r w:rsidRPr="00326674">
        <w:rPr>
          <w:b/>
          <w:color w:val="auto"/>
          <w:sz w:val="19"/>
          <w:szCs w:val="19"/>
        </w:rPr>
        <w:t>Environment</w:t>
      </w:r>
      <w:r w:rsidRPr="00326674">
        <w:rPr>
          <w:bCs/>
          <w:color w:val="auto"/>
          <w:sz w:val="19"/>
          <w:szCs w:val="19"/>
        </w:rPr>
        <w:t xml:space="preserve">: </w:t>
      </w:r>
      <w:r w:rsidRPr="00326674">
        <w:rPr>
          <w:color w:val="auto"/>
          <w:sz w:val="19"/>
          <w:szCs w:val="19"/>
        </w:rPr>
        <w:t>Java, Struts, EJB, Hibernate, JBOSS, ORACLE XE</w:t>
      </w:r>
      <w:r w:rsidR="00B956AF">
        <w:rPr>
          <w:color w:val="auto"/>
          <w:sz w:val="19"/>
          <w:szCs w:val="19"/>
        </w:rPr>
        <w:t>,Jasper report</w:t>
      </w:r>
    </w:p>
    <w:p w:rsidR="006F2CC3" w:rsidRDefault="00B26FD6">
      <w:pPr>
        <w:spacing w:line="360" w:lineRule="auto"/>
        <w:rPr>
          <w:b/>
          <w:color w:val="auto"/>
          <w:sz w:val="19"/>
          <w:szCs w:val="19"/>
        </w:rPr>
      </w:pPr>
      <w:r w:rsidRPr="00326674">
        <w:rPr>
          <w:b/>
          <w:color w:val="auto"/>
          <w:sz w:val="19"/>
          <w:szCs w:val="19"/>
        </w:rPr>
        <w:t xml:space="preserve">Description: </w:t>
      </w:r>
    </w:p>
    <w:p w:rsidR="00B26FD6" w:rsidRPr="00326674" w:rsidRDefault="00D41BAF">
      <w:pPr>
        <w:spacing w:line="360" w:lineRule="auto"/>
        <w:rPr>
          <w:b/>
          <w:color w:val="auto"/>
          <w:sz w:val="19"/>
          <w:szCs w:val="19"/>
        </w:rPr>
      </w:pPr>
      <w:r>
        <w:rPr>
          <w:color w:val="auto"/>
          <w:sz w:val="19"/>
          <w:szCs w:val="19"/>
        </w:rPr>
        <w:t xml:space="preserve">Campaign Management Portal </w:t>
      </w:r>
      <w:r w:rsidR="00B26FD6" w:rsidRPr="00326674">
        <w:rPr>
          <w:color w:val="auto"/>
          <w:sz w:val="19"/>
          <w:szCs w:val="19"/>
        </w:rPr>
        <w:t xml:space="preserve">is Parago's proprietary software application that streamlines and improves the entire rebate processfrom campaign design to post-campaign analysis. </w:t>
      </w:r>
      <w:r w:rsidR="00FE4E28">
        <w:rPr>
          <w:color w:val="auto"/>
          <w:sz w:val="19"/>
          <w:szCs w:val="19"/>
        </w:rPr>
        <w:t>CMP</w:t>
      </w:r>
      <w:r w:rsidR="00B26FD6" w:rsidRPr="00326674">
        <w:rPr>
          <w:color w:val="auto"/>
          <w:sz w:val="19"/>
          <w:szCs w:val="19"/>
        </w:rPr>
        <w:t xml:space="preserve"> is a completely integrated web-based system, which means that once a rebate submission is entered, its information is immediately available</w:t>
      </w:r>
      <w:r w:rsidR="00B52039">
        <w:rPr>
          <w:color w:val="auto"/>
          <w:sz w:val="19"/>
          <w:szCs w:val="19"/>
        </w:rPr>
        <w:t xml:space="preserve"> in</w:t>
      </w:r>
      <w:r w:rsidR="00B26FD6" w:rsidRPr="00326674">
        <w:rPr>
          <w:color w:val="auto"/>
          <w:sz w:val="19"/>
          <w:szCs w:val="19"/>
        </w:rPr>
        <w:t xml:space="preserve"> online to clients, customers and account managers. Every month </w:t>
      </w:r>
      <w:r w:rsidR="00A100CF">
        <w:rPr>
          <w:color w:val="auto"/>
          <w:sz w:val="19"/>
          <w:szCs w:val="19"/>
        </w:rPr>
        <w:t>it</w:t>
      </w:r>
      <w:r w:rsidR="00B26FD6" w:rsidRPr="00326674">
        <w:rPr>
          <w:color w:val="auto"/>
          <w:sz w:val="19"/>
          <w:szCs w:val="19"/>
        </w:rPr>
        <w:t xml:space="preserve"> handles thousands of promotions and millions of transactions. Because </w:t>
      </w:r>
      <w:r w:rsidR="00866461">
        <w:rPr>
          <w:color w:val="auto"/>
          <w:sz w:val="19"/>
          <w:szCs w:val="19"/>
        </w:rPr>
        <w:t>CMP</w:t>
      </w:r>
      <w:r w:rsidR="00B26FD6" w:rsidRPr="00326674">
        <w:rPr>
          <w:color w:val="auto"/>
          <w:sz w:val="19"/>
          <w:szCs w:val="19"/>
        </w:rPr>
        <w:t xml:space="preserve"> is a "rules-based" application, setting up even the most complex promotion is simple. </w:t>
      </w:r>
      <w:r w:rsidR="00FE3811">
        <w:rPr>
          <w:color w:val="auto"/>
          <w:sz w:val="19"/>
          <w:szCs w:val="19"/>
        </w:rPr>
        <w:t>It is s</w:t>
      </w:r>
      <w:r w:rsidR="00B26FD6" w:rsidRPr="00326674">
        <w:rPr>
          <w:color w:val="auto"/>
          <w:sz w:val="19"/>
          <w:szCs w:val="19"/>
        </w:rPr>
        <w:t xml:space="preserve">pecifically designed </w:t>
      </w:r>
      <w:r w:rsidR="00035BA6">
        <w:rPr>
          <w:color w:val="auto"/>
          <w:sz w:val="19"/>
          <w:szCs w:val="19"/>
        </w:rPr>
        <w:t xml:space="preserve">to manage promotional campaigns. </w:t>
      </w:r>
      <w:r w:rsidR="00A86870">
        <w:rPr>
          <w:color w:val="auto"/>
          <w:sz w:val="19"/>
          <w:szCs w:val="19"/>
        </w:rPr>
        <w:t>CMP</w:t>
      </w:r>
      <w:r w:rsidR="00B26FD6" w:rsidRPr="00326674">
        <w:rPr>
          <w:color w:val="auto"/>
          <w:sz w:val="19"/>
          <w:szCs w:val="19"/>
        </w:rPr>
        <w:t xml:space="preserve"> has </w:t>
      </w:r>
      <w:r w:rsidR="000151BB">
        <w:rPr>
          <w:color w:val="auto"/>
          <w:sz w:val="19"/>
          <w:szCs w:val="19"/>
        </w:rPr>
        <w:t xml:space="preserve">in built </w:t>
      </w:r>
      <w:r w:rsidR="00B26FD6" w:rsidRPr="00326674">
        <w:rPr>
          <w:color w:val="auto"/>
          <w:sz w:val="19"/>
          <w:szCs w:val="19"/>
        </w:rPr>
        <w:t>many fraud detection tools</w:t>
      </w:r>
      <w:r w:rsidR="00035BA6">
        <w:rPr>
          <w:color w:val="auto"/>
          <w:sz w:val="19"/>
          <w:szCs w:val="19"/>
        </w:rPr>
        <w:t xml:space="preserve"> a</w:t>
      </w:r>
      <w:r w:rsidR="00B26FD6" w:rsidRPr="00326674">
        <w:rPr>
          <w:color w:val="auto"/>
          <w:sz w:val="19"/>
          <w:szCs w:val="19"/>
        </w:rPr>
        <w:t>s a result Parago boasts the most accurate invalid/valid rate in the industry.</w:t>
      </w:r>
    </w:p>
    <w:p w:rsidR="004F1C68" w:rsidRDefault="004F1C68">
      <w:pPr>
        <w:spacing w:line="360" w:lineRule="auto"/>
        <w:rPr>
          <w:b/>
          <w:color w:val="auto"/>
          <w:sz w:val="19"/>
          <w:szCs w:val="19"/>
        </w:rPr>
      </w:pPr>
    </w:p>
    <w:p w:rsidR="00B26FD6" w:rsidRPr="00326674" w:rsidRDefault="00B26FD6">
      <w:pPr>
        <w:spacing w:line="360" w:lineRule="auto"/>
        <w:rPr>
          <w:rFonts w:eastAsia="Verdana" w:cs="Verdana"/>
          <w:bCs/>
          <w:color w:val="auto"/>
          <w:sz w:val="19"/>
          <w:szCs w:val="19"/>
        </w:rPr>
      </w:pPr>
      <w:r w:rsidRPr="00326674">
        <w:rPr>
          <w:b/>
          <w:color w:val="auto"/>
          <w:sz w:val="19"/>
          <w:szCs w:val="19"/>
        </w:rPr>
        <w:t>Responsibilit</w:t>
      </w:r>
      <w:r w:rsidR="00C22F1B">
        <w:rPr>
          <w:b/>
          <w:color w:val="auto"/>
          <w:sz w:val="19"/>
          <w:szCs w:val="19"/>
        </w:rPr>
        <w:t>ies</w:t>
      </w:r>
      <w:r w:rsidRPr="00326674">
        <w:rPr>
          <w:bCs/>
          <w:color w:val="auto"/>
          <w:sz w:val="19"/>
          <w:szCs w:val="19"/>
        </w:rPr>
        <w:t>:</w:t>
      </w:r>
    </w:p>
    <w:p w:rsidR="00B26FD6" w:rsidRPr="00326674" w:rsidRDefault="00ED1787" w:rsidP="00AF797D">
      <w:pPr>
        <w:numPr>
          <w:ilvl w:val="0"/>
          <w:numId w:val="15"/>
        </w:numPr>
        <w:spacing w:line="360" w:lineRule="auto"/>
        <w:rPr>
          <w:rFonts w:eastAsia="Verdana" w:cs="Verdana"/>
          <w:color w:val="auto"/>
          <w:sz w:val="19"/>
          <w:szCs w:val="19"/>
        </w:rPr>
      </w:pPr>
      <w:r>
        <w:rPr>
          <w:rFonts w:eastAsia="Verdana" w:cs="Verdana"/>
          <w:bCs/>
          <w:color w:val="auto"/>
          <w:sz w:val="19"/>
          <w:szCs w:val="19"/>
        </w:rPr>
        <w:t xml:space="preserve">Application </w:t>
      </w:r>
      <w:r w:rsidR="00C22D5A">
        <w:rPr>
          <w:rFonts w:eastAsia="Verdana" w:cs="Verdana"/>
          <w:bCs/>
          <w:color w:val="auto"/>
          <w:sz w:val="19"/>
          <w:szCs w:val="19"/>
        </w:rPr>
        <w:t>Design</w:t>
      </w:r>
    </w:p>
    <w:p w:rsidR="00B26FD6" w:rsidRPr="00EB3DC5" w:rsidRDefault="002F3C43" w:rsidP="00AF797D">
      <w:pPr>
        <w:numPr>
          <w:ilvl w:val="0"/>
          <w:numId w:val="15"/>
        </w:numPr>
        <w:spacing w:line="360" w:lineRule="auto"/>
        <w:rPr>
          <w:bCs/>
          <w:color w:val="auto"/>
          <w:sz w:val="19"/>
          <w:szCs w:val="19"/>
        </w:rPr>
      </w:pPr>
      <w:r>
        <w:rPr>
          <w:rFonts w:eastAsia="Verdana" w:cs="Verdana"/>
          <w:color w:val="auto"/>
          <w:sz w:val="19"/>
          <w:szCs w:val="19"/>
        </w:rPr>
        <w:t xml:space="preserve">Interacting with client and Involved in code review </w:t>
      </w:r>
    </w:p>
    <w:p w:rsidR="00EB3DC5" w:rsidRPr="00326674" w:rsidRDefault="00EB3DC5" w:rsidP="00AF797D">
      <w:pPr>
        <w:numPr>
          <w:ilvl w:val="0"/>
          <w:numId w:val="15"/>
        </w:numPr>
        <w:spacing w:line="360" w:lineRule="auto"/>
        <w:rPr>
          <w:bCs/>
          <w:color w:val="auto"/>
          <w:sz w:val="19"/>
          <w:szCs w:val="19"/>
        </w:rPr>
      </w:pPr>
      <w:r>
        <w:rPr>
          <w:rFonts w:eastAsia="Verdana" w:cs="Verdana"/>
          <w:color w:val="auto"/>
          <w:sz w:val="19"/>
          <w:szCs w:val="19"/>
        </w:rPr>
        <w:t>Guide the team members and involved in task allocation.</w:t>
      </w:r>
    </w:p>
    <w:p w:rsidR="00B26FD6" w:rsidRPr="00326674" w:rsidRDefault="00B26FD6" w:rsidP="00D47295">
      <w:pPr>
        <w:rPr>
          <w:bCs/>
          <w:color w:val="auto"/>
          <w:sz w:val="19"/>
          <w:szCs w:val="19"/>
        </w:rPr>
      </w:pPr>
    </w:p>
    <w:p w:rsidR="00B26FD6" w:rsidRPr="00326674" w:rsidRDefault="006B5D35">
      <w:pPr>
        <w:spacing w:line="360" w:lineRule="auto"/>
        <w:rPr>
          <w:b/>
          <w:color w:val="auto"/>
          <w:sz w:val="19"/>
          <w:szCs w:val="19"/>
        </w:rPr>
      </w:pPr>
      <w:r>
        <w:rPr>
          <w:b/>
          <w:color w:val="auto"/>
          <w:sz w:val="19"/>
          <w:szCs w:val="19"/>
        </w:rPr>
        <w:t xml:space="preserve">Project: </w:t>
      </w:r>
      <w:r w:rsidR="00B26FD6" w:rsidRPr="002C2DBB">
        <w:rPr>
          <w:color w:val="auto"/>
          <w:sz w:val="19"/>
          <w:szCs w:val="19"/>
        </w:rPr>
        <w:t>Data</w:t>
      </w:r>
      <w:r w:rsidR="00A33F80">
        <w:rPr>
          <w:color w:val="auto"/>
          <w:sz w:val="19"/>
          <w:szCs w:val="19"/>
        </w:rPr>
        <w:t xml:space="preserve"> M</w:t>
      </w:r>
      <w:r w:rsidR="00B26FD6" w:rsidRPr="002C2DBB">
        <w:rPr>
          <w:color w:val="auto"/>
          <w:sz w:val="19"/>
          <w:szCs w:val="19"/>
        </w:rPr>
        <w:t>et</w:t>
      </w:r>
    </w:p>
    <w:p w:rsidR="00B26FD6" w:rsidRPr="00326674" w:rsidRDefault="00B26FD6">
      <w:pPr>
        <w:spacing w:line="360" w:lineRule="auto"/>
        <w:rPr>
          <w:b/>
          <w:color w:val="auto"/>
          <w:sz w:val="19"/>
          <w:szCs w:val="19"/>
        </w:rPr>
      </w:pPr>
      <w:r w:rsidRPr="00326674">
        <w:rPr>
          <w:b/>
          <w:color w:val="auto"/>
          <w:sz w:val="19"/>
          <w:szCs w:val="19"/>
        </w:rPr>
        <w:t xml:space="preserve">Client: </w:t>
      </w:r>
      <w:r w:rsidRPr="00326674">
        <w:rPr>
          <w:bCs/>
          <w:color w:val="auto"/>
          <w:sz w:val="19"/>
          <w:szCs w:val="19"/>
        </w:rPr>
        <w:t>CITI, Singapore</w:t>
      </w:r>
    </w:p>
    <w:p w:rsidR="00B26FD6" w:rsidRPr="00326674" w:rsidRDefault="00B26FD6">
      <w:pPr>
        <w:spacing w:line="360" w:lineRule="auto"/>
        <w:rPr>
          <w:b/>
          <w:color w:val="auto"/>
          <w:sz w:val="19"/>
          <w:szCs w:val="19"/>
        </w:rPr>
      </w:pPr>
      <w:r w:rsidRPr="00326674">
        <w:rPr>
          <w:b/>
          <w:color w:val="auto"/>
          <w:sz w:val="19"/>
          <w:szCs w:val="19"/>
        </w:rPr>
        <w:t>Organization</w:t>
      </w:r>
      <w:r w:rsidRPr="00326674">
        <w:rPr>
          <w:bCs/>
          <w:color w:val="auto"/>
          <w:sz w:val="19"/>
          <w:szCs w:val="19"/>
        </w:rPr>
        <w:t>: HCL</w:t>
      </w:r>
    </w:p>
    <w:p w:rsidR="00B26FD6" w:rsidRPr="00326674" w:rsidRDefault="00B26FD6">
      <w:pPr>
        <w:spacing w:line="360" w:lineRule="auto"/>
        <w:rPr>
          <w:b/>
          <w:color w:val="auto"/>
          <w:sz w:val="19"/>
          <w:szCs w:val="19"/>
        </w:rPr>
      </w:pPr>
      <w:r w:rsidRPr="00326674">
        <w:rPr>
          <w:b/>
          <w:color w:val="auto"/>
          <w:sz w:val="19"/>
          <w:szCs w:val="19"/>
        </w:rPr>
        <w:t xml:space="preserve">Designation: </w:t>
      </w:r>
      <w:r w:rsidRPr="00326674">
        <w:rPr>
          <w:bCs/>
          <w:color w:val="auto"/>
          <w:sz w:val="19"/>
          <w:szCs w:val="19"/>
        </w:rPr>
        <w:t>Software Engineer</w:t>
      </w:r>
    </w:p>
    <w:p w:rsidR="00B26FD6" w:rsidRPr="00326674" w:rsidRDefault="00B26FD6">
      <w:pPr>
        <w:spacing w:line="360" w:lineRule="auto"/>
        <w:rPr>
          <w:b/>
          <w:bCs/>
          <w:color w:val="auto"/>
          <w:sz w:val="19"/>
          <w:szCs w:val="19"/>
        </w:rPr>
      </w:pPr>
      <w:r w:rsidRPr="00326674">
        <w:rPr>
          <w:b/>
          <w:color w:val="auto"/>
          <w:sz w:val="19"/>
          <w:szCs w:val="19"/>
        </w:rPr>
        <w:lastRenderedPageBreak/>
        <w:t>Environment</w:t>
      </w:r>
      <w:r w:rsidRPr="00326674">
        <w:rPr>
          <w:bCs/>
          <w:color w:val="auto"/>
          <w:sz w:val="19"/>
          <w:szCs w:val="19"/>
        </w:rPr>
        <w:t xml:space="preserve">: </w:t>
      </w:r>
      <w:r w:rsidRPr="00326674">
        <w:rPr>
          <w:color w:val="auto"/>
          <w:sz w:val="19"/>
          <w:szCs w:val="19"/>
        </w:rPr>
        <w:t>Struts, JSP, Servlets, JfreeChart, Oracle 9i</w:t>
      </w:r>
      <w:r w:rsidR="00B628FE">
        <w:rPr>
          <w:color w:val="auto"/>
          <w:sz w:val="19"/>
          <w:szCs w:val="19"/>
        </w:rPr>
        <w:t>,Jasper report</w:t>
      </w:r>
    </w:p>
    <w:p w:rsidR="006B5D35" w:rsidRDefault="00B26FD6">
      <w:pPr>
        <w:spacing w:line="360" w:lineRule="auto"/>
        <w:rPr>
          <w:b/>
          <w:bCs/>
          <w:color w:val="auto"/>
          <w:sz w:val="19"/>
          <w:szCs w:val="19"/>
        </w:rPr>
      </w:pPr>
      <w:r w:rsidRPr="00326674">
        <w:rPr>
          <w:b/>
          <w:bCs/>
          <w:color w:val="auto"/>
          <w:sz w:val="19"/>
          <w:szCs w:val="19"/>
        </w:rPr>
        <w:t xml:space="preserve">Description: </w:t>
      </w:r>
    </w:p>
    <w:p w:rsidR="00B26FD6" w:rsidRPr="00326674" w:rsidRDefault="00B26FD6">
      <w:pPr>
        <w:spacing w:line="360" w:lineRule="auto"/>
        <w:rPr>
          <w:b/>
          <w:color w:val="auto"/>
          <w:sz w:val="19"/>
          <w:szCs w:val="19"/>
        </w:rPr>
      </w:pPr>
      <w:r w:rsidRPr="00326674">
        <w:rPr>
          <w:color w:val="auto"/>
          <w:sz w:val="19"/>
          <w:szCs w:val="19"/>
        </w:rPr>
        <w:t>The Data</w:t>
      </w:r>
      <w:r w:rsidR="00A33F80">
        <w:rPr>
          <w:color w:val="auto"/>
          <w:sz w:val="19"/>
          <w:szCs w:val="19"/>
        </w:rPr>
        <w:t xml:space="preserve"> M</w:t>
      </w:r>
      <w:r w:rsidRPr="00326674">
        <w:rPr>
          <w:color w:val="auto"/>
          <w:sz w:val="19"/>
          <w:szCs w:val="19"/>
        </w:rPr>
        <w:t xml:space="preserve">et project developed for analyzing and calculating the metrics for the BPO team of HCL. It is basically for data and trend analysis for management enabling services. Through this application </w:t>
      </w:r>
      <w:r w:rsidR="00442835">
        <w:rPr>
          <w:color w:val="auto"/>
          <w:sz w:val="19"/>
          <w:szCs w:val="19"/>
        </w:rPr>
        <w:t xml:space="preserve">user will </w:t>
      </w:r>
      <w:r w:rsidRPr="00326674">
        <w:rPr>
          <w:color w:val="auto"/>
          <w:sz w:val="19"/>
          <w:szCs w:val="19"/>
        </w:rPr>
        <w:t xml:space="preserve">enter the static data by using GUI module, upload daily data by using the excel upload module. </w:t>
      </w:r>
      <w:r w:rsidR="004218BB">
        <w:rPr>
          <w:color w:val="auto"/>
          <w:sz w:val="19"/>
          <w:szCs w:val="19"/>
        </w:rPr>
        <w:t xml:space="preserve">We can </w:t>
      </w:r>
      <w:r w:rsidRPr="00326674">
        <w:rPr>
          <w:color w:val="auto"/>
          <w:sz w:val="19"/>
          <w:szCs w:val="19"/>
        </w:rPr>
        <w:t xml:space="preserve">generates reports by using the </w:t>
      </w:r>
      <w:r w:rsidR="00456FFE">
        <w:rPr>
          <w:color w:val="auto"/>
          <w:sz w:val="19"/>
          <w:szCs w:val="19"/>
        </w:rPr>
        <w:t>d</w:t>
      </w:r>
      <w:r w:rsidRPr="00326674">
        <w:rPr>
          <w:color w:val="auto"/>
          <w:sz w:val="19"/>
          <w:szCs w:val="19"/>
        </w:rPr>
        <w:t>aily upload</w:t>
      </w:r>
      <w:r w:rsidR="00F64C65">
        <w:rPr>
          <w:color w:val="auto"/>
          <w:sz w:val="19"/>
          <w:szCs w:val="19"/>
        </w:rPr>
        <w:t>ed</w:t>
      </w:r>
      <w:r w:rsidRPr="00326674">
        <w:rPr>
          <w:color w:val="auto"/>
          <w:sz w:val="19"/>
          <w:szCs w:val="19"/>
        </w:rPr>
        <w:t xml:space="preserve"> data</w:t>
      </w:r>
      <w:r w:rsidR="00456FFE">
        <w:rPr>
          <w:color w:val="auto"/>
          <w:sz w:val="19"/>
          <w:szCs w:val="19"/>
        </w:rPr>
        <w:t xml:space="preserve"> in different form like chart, bar etc</w:t>
      </w:r>
      <w:r w:rsidRPr="00326674">
        <w:rPr>
          <w:color w:val="auto"/>
          <w:sz w:val="19"/>
          <w:szCs w:val="19"/>
        </w:rPr>
        <w:t xml:space="preserve">. </w:t>
      </w:r>
      <w:r w:rsidR="00D93E96">
        <w:rPr>
          <w:color w:val="auto"/>
          <w:sz w:val="19"/>
          <w:szCs w:val="19"/>
        </w:rPr>
        <w:t xml:space="preserve">We would be able to get the actual numeric value by clicking the any location in the graph. </w:t>
      </w:r>
    </w:p>
    <w:p w:rsidR="00B26FD6" w:rsidRPr="00FF6538" w:rsidRDefault="00FF6538">
      <w:pPr>
        <w:spacing w:line="360" w:lineRule="auto"/>
        <w:rPr>
          <w:color w:val="auto"/>
          <w:sz w:val="19"/>
          <w:szCs w:val="19"/>
        </w:rPr>
      </w:pPr>
      <w:r>
        <w:rPr>
          <w:b/>
          <w:color w:val="auto"/>
          <w:sz w:val="19"/>
          <w:szCs w:val="19"/>
        </w:rPr>
        <w:t xml:space="preserve">Project: </w:t>
      </w:r>
      <w:r w:rsidR="00B26FD6" w:rsidRPr="00FF6538">
        <w:rPr>
          <w:color w:val="auto"/>
          <w:sz w:val="19"/>
          <w:szCs w:val="19"/>
        </w:rPr>
        <w:t>A</w:t>
      </w:r>
      <w:r w:rsidR="00DE223D">
        <w:rPr>
          <w:color w:val="auto"/>
          <w:sz w:val="19"/>
          <w:szCs w:val="19"/>
        </w:rPr>
        <w:t>dverse Reaction Information System</w:t>
      </w:r>
    </w:p>
    <w:p w:rsidR="00B26FD6" w:rsidRPr="00326674" w:rsidRDefault="00B26FD6">
      <w:pPr>
        <w:spacing w:line="360" w:lineRule="auto"/>
        <w:rPr>
          <w:b/>
          <w:color w:val="auto"/>
          <w:sz w:val="19"/>
          <w:szCs w:val="19"/>
        </w:rPr>
      </w:pPr>
      <w:r w:rsidRPr="00326674">
        <w:rPr>
          <w:b/>
          <w:color w:val="auto"/>
          <w:sz w:val="19"/>
          <w:szCs w:val="19"/>
        </w:rPr>
        <w:t xml:space="preserve">Client:    </w:t>
      </w:r>
      <w:r w:rsidRPr="00326674">
        <w:rPr>
          <w:bCs/>
          <w:color w:val="auto"/>
          <w:sz w:val="19"/>
          <w:szCs w:val="19"/>
        </w:rPr>
        <w:t>PFIZER, JAPAN</w:t>
      </w:r>
    </w:p>
    <w:p w:rsidR="00B26FD6" w:rsidRPr="00326674" w:rsidRDefault="00B26FD6">
      <w:pPr>
        <w:spacing w:line="360" w:lineRule="auto"/>
        <w:rPr>
          <w:b/>
          <w:color w:val="auto"/>
          <w:sz w:val="19"/>
          <w:szCs w:val="19"/>
        </w:rPr>
      </w:pPr>
      <w:r w:rsidRPr="00326674">
        <w:rPr>
          <w:b/>
          <w:color w:val="auto"/>
          <w:sz w:val="19"/>
          <w:szCs w:val="19"/>
        </w:rPr>
        <w:t>Organization</w:t>
      </w:r>
      <w:r w:rsidRPr="00326674">
        <w:rPr>
          <w:bCs/>
          <w:color w:val="auto"/>
          <w:sz w:val="19"/>
          <w:szCs w:val="19"/>
        </w:rPr>
        <w:t>: Aris Global</w:t>
      </w:r>
    </w:p>
    <w:p w:rsidR="00B26FD6" w:rsidRPr="00326674" w:rsidRDefault="00B26FD6">
      <w:pPr>
        <w:spacing w:line="360" w:lineRule="auto"/>
        <w:rPr>
          <w:b/>
          <w:color w:val="auto"/>
          <w:sz w:val="19"/>
          <w:szCs w:val="19"/>
        </w:rPr>
      </w:pPr>
      <w:r w:rsidRPr="00326674">
        <w:rPr>
          <w:b/>
          <w:color w:val="auto"/>
          <w:sz w:val="19"/>
          <w:szCs w:val="19"/>
        </w:rPr>
        <w:t xml:space="preserve">Designation:   </w:t>
      </w:r>
      <w:r w:rsidRPr="00326674">
        <w:rPr>
          <w:bCs/>
          <w:color w:val="auto"/>
          <w:sz w:val="19"/>
          <w:szCs w:val="19"/>
        </w:rPr>
        <w:t>Software Engineer</w:t>
      </w:r>
    </w:p>
    <w:p w:rsidR="00B26FD6" w:rsidRPr="00326674" w:rsidRDefault="00B26FD6">
      <w:pPr>
        <w:spacing w:line="360" w:lineRule="auto"/>
        <w:rPr>
          <w:b/>
          <w:bCs/>
          <w:color w:val="auto"/>
          <w:sz w:val="19"/>
          <w:szCs w:val="19"/>
        </w:rPr>
      </w:pPr>
      <w:r w:rsidRPr="00326674">
        <w:rPr>
          <w:b/>
          <w:color w:val="auto"/>
          <w:sz w:val="19"/>
          <w:szCs w:val="19"/>
        </w:rPr>
        <w:t>Environment</w:t>
      </w:r>
      <w:r w:rsidRPr="00326674">
        <w:rPr>
          <w:bCs/>
          <w:color w:val="auto"/>
          <w:sz w:val="19"/>
          <w:szCs w:val="19"/>
        </w:rPr>
        <w:t xml:space="preserve">: </w:t>
      </w:r>
      <w:r w:rsidRPr="00326674">
        <w:rPr>
          <w:color w:val="auto"/>
          <w:sz w:val="19"/>
          <w:szCs w:val="19"/>
        </w:rPr>
        <w:t>Struts, JSP, Servlets, JfreeChart, Java Script, Oracle 9i, Eclipse</w:t>
      </w:r>
    </w:p>
    <w:p w:rsidR="00FF6538" w:rsidRDefault="00B26FD6">
      <w:pPr>
        <w:spacing w:line="360" w:lineRule="auto"/>
        <w:rPr>
          <w:b/>
          <w:bCs/>
          <w:color w:val="auto"/>
          <w:sz w:val="19"/>
          <w:szCs w:val="19"/>
        </w:rPr>
      </w:pPr>
      <w:r w:rsidRPr="00326674">
        <w:rPr>
          <w:b/>
          <w:bCs/>
          <w:color w:val="auto"/>
          <w:sz w:val="19"/>
          <w:szCs w:val="19"/>
        </w:rPr>
        <w:t xml:space="preserve">Description: </w:t>
      </w:r>
    </w:p>
    <w:p w:rsidR="00B26FD6" w:rsidRPr="00326674" w:rsidRDefault="00B26FD6">
      <w:pPr>
        <w:spacing w:line="360" w:lineRule="auto"/>
        <w:rPr>
          <w:b/>
          <w:color w:val="auto"/>
          <w:sz w:val="19"/>
          <w:szCs w:val="19"/>
        </w:rPr>
      </w:pPr>
      <w:r w:rsidRPr="00326674">
        <w:rPr>
          <w:color w:val="auto"/>
          <w:sz w:val="19"/>
          <w:szCs w:val="19"/>
        </w:rPr>
        <w:t>Adverse Reaction Information System is a web-based Health care Product to automate the different functionalities of the Health care product information systems</w:t>
      </w:r>
      <w:r w:rsidR="008F3892">
        <w:rPr>
          <w:color w:val="auto"/>
          <w:sz w:val="19"/>
          <w:szCs w:val="19"/>
        </w:rPr>
        <w:t>. T</w:t>
      </w:r>
      <w:r w:rsidRPr="00326674">
        <w:rPr>
          <w:color w:val="auto"/>
          <w:sz w:val="19"/>
          <w:szCs w:val="19"/>
        </w:rPr>
        <w:t xml:space="preserve">he major functionalities are AER, Literature, Document Management Option, Admin, Report etc. The AER module consists of data entry, product information, patient information. </w:t>
      </w:r>
      <w:r w:rsidR="00C03580">
        <w:rPr>
          <w:color w:val="auto"/>
          <w:sz w:val="19"/>
          <w:szCs w:val="19"/>
        </w:rPr>
        <w:t>A</w:t>
      </w:r>
      <w:r w:rsidRPr="00326674">
        <w:rPr>
          <w:color w:val="auto"/>
          <w:sz w:val="19"/>
          <w:szCs w:val="19"/>
        </w:rPr>
        <w:t>lso Literature module consists of individual information which having important information to be attached with the AER</w:t>
      </w:r>
      <w:r w:rsidR="00355F85">
        <w:rPr>
          <w:color w:val="auto"/>
          <w:sz w:val="19"/>
          <w:szCs w:val="19"/>
        </w:rPr>
        <w:t xml:space="preserve"> module. </w:t>
      </w:r>
    </w:p>
    <w:p w:rsidR="00EE2AC3" w:rsidRDefault="00EE2AC3" w:rsidP="00EE2AC3">
      <w:pPr>
        <w:spacing w:line="360" w:lineRule="auto"/>
        <w:rPr>
          <w:bCs/>
          <w:color w:val="auto"/>
          <w:sz w:val="19"/>
          <w:szCs w:val="19"/>
        </w:rPr>
      </w:pPr>
      <w:r w:rsidRPr="00326674">
        <w:rPr>
          <w:b/>
          <w:color w:val="auto"/>
          <w:sz w:val="19"/>
          <w:szCs w:val="19"/>
        </w:rPr>
        <w:t>Responsibilit</w:t>
      </w:r>
      <w:r>
        <w:rPr>
          <w:b/>
          <w:color w:val="auto"/>
          <w:sz w:val="19"/>
          <w:szCs w:val="19"/>
        </w:rPr>
        <w:t>ies</w:t>
      </w:r>
      <w:r w:rsidRPr="00326674">
        <w:rPr>
          <w:bCs/>
          <w:color w:val="auto"/>
          <w:sz w:val="19"/>
          <w:szCs w:val="19"/>
        </w:rPr>
        <w:t xml:space="preserve">: </w:t>
      </w:r>
    </w:p>
    <w:p w:rsidR="00EE2AC3" w:rsidRPr="00EE2AC3" w:rsidRDefault="00EE2AC3" w:rsidP="00EE2AC3">
      <w:pPr>
        <w:numPr>
          <w:ilvl w:val="0"/>
          <w:numId w:val="16"/>
        </w:numPr>
        <w:spacing w:line="360" w:lineRule="auto"/>
        <w:rPr>
          <w:bCs/>
          <w:color w:val="auto"/>
          <w:sz w:val="19"/>
          <w:szCs w:val="19"/>
        </w:rPr>
      </w:pPr>
      <w:r>
        <w:rPr>
          <w:color w:val="auto"/>
          <w:sz w:val="19"/>
          <w:szCs w:val="19"/>
        </w:rPr>
        <w:t>Application Development, Preparing test case document and Unit Testing</w:t>
      </w:r>
    </w:p>
    <w:p w:rsidR="00EE2AC3" w:rsidRPr="00326674" w:rsidRDefault="00EE2AC3" w:rsidP="00EE2AC3">
      <w:pPr>
        <w:numPr>
          <w:ilvl w:val="0"/>
          <w:numId w:val="16"/>
        </w:numPr>
        <w:spacing w:line="360" w:lineRule="auto"/>
        <w:rPr>
          <w:bCs/>
          <w:color w:val="auto"/>
          <w:sz w:val="19"/>
          <w:szCs w:val="19"/>
        </w:rPr>
      </w:pPr>
      <w:r>
        <w:rPr>
          <w:color w:val="auto"/>
          <w:sz w:val="19"/>
          <w:szCs w:val="19"/>
        </w:rPr>
        <w:t>Involved in Bug fixing</w:t>
      </w:r>
    </w:p>
    <w:p w:rsidR="00AF797D" w:rsidRDefault="00AF797D" w:rsidP="00BC452C">
      <w:pPr>
        <w:tabs>
          <w:tab w:val="left" w:pos="5670"/>
        </w:tabs>
        <w:spacing w:line="360" w:lineRule="auto"/>
        <w:rPr>
          <w:color w:val="auto"/>
          <w:sz w:val="19"/>
          <w:szCs w:val="19"/>
        </w:rPr>
      </w:pPr>
    </w:p>
    <w:p w:rsidR="00D87C2E" w:rsidRDefault="00D87C2E" w:rsidP="00BC452C">
      <w:pPr>
        <w:tabs>
          <w:tab w:val="left" w:pos="5670"/>
        </w:tabs>
        <w:spacing w:line="360" w:lineRule="auto"/>
        <w:rPr>
          <w:color w:val="auto"/>
          <w:sz w:val="19"/>
          <w:szCs w:val="19"/>
        </w:rPr>
      </w:pPr>
    </w:p>
    <w:p w:rsidR="00D87C2E" w:rsidRDefault="00D87C2E" w:rsidP="00BC452C">
      <w:pPr>
        <w:tabs>
          <w:tab w:val="left" w:pos="5670"/>
        </w:tabs>
        <w:spacing w:line="360" w:lineRule="auto"/>
        <w:rPr>
          <w:b/>
          <w:color w:val="auto"/>
          <w:sz w:val="19"/>
          <w:szCs w:val="19"/>
        </w:rPr>
      </w:pPr>
      <w:r>
        <w:rPr>
          <w:b/>
          <w:color w:val="auto"/>
          <w:sz w:val="19"/>
          <w:szCs w:val="19"/>
        </w:rPr>
        <w:tab/>
      </w:r>
      <w:r>
        <w:rPr>
          <w:b/>
          <w:color w:val="auto"/>
          <w:sz w:val="19"/>
          <w:szCs w:val="19"/>
        </w:rPr>
        <w:tab/>
      </w:r>
      <w:r>
        <w:rPr>
          <w:b/>
          <w:color w:val="auto"/>
          <w:sz w:val="19"/>
          <w:szCs w:val="19"/>
        </w:rPr>
        <w:tab/>
      </w:r>
      <w:r>
        <w:rPr>
          <w:b/>
          <w:color w:val="auto"/>
          <w:sz w:val="19"/>
          <w:szCs w:val="19"/>
        </w:rPr>
        <w:tab/>
      </w:r>
    </w:p>
    <w:p w:rsidR="00D87C2E" w:rsidRDefault="00D87C2E" w:rsidP="00BC452C">
      <w:pPr>
        <w:tabs>
          <w:tab w:val="left" w:pos="5670"/>
        </w:tabs>
        <w:spacing w:line="360" w:lineRule="auto"/>
        <w:rPr>
          <w:b/>
          <w:color w:val="auto"/>
          <w:sz w:val="19"/>
          <w:szCs w:val="19"/>
        </w:rPr>
      </w:pPr>
    </w:p>
    <w:p w:rsidR="00D87C2E" w:rsidRDefault="00D87C2E" w:rsidP="00BC452C">
      <w:pPr>
        <w:tabs>
          <w:tab w:val="left" w:pos="5670"/>
        </w:tabs>
        <w:spacing w:line="360" w:lineRule="auto"/>
        <w:rPr>
          <w:b/>
          <w:color w:val="auto"/>
          <w:sz w:val="19"/>
          <w:szCs w:val="19"/>
        </w:rPr>
      </w:pPr>
    </w:p>
    <w:p w:rsidR="00D87C2E" w:rsidRPr="00D87C2E" w:rsidRDefault="00D87C2E" w:rsidP="00D87C2E">
      <w:pPr>
        <w:tabs>
          <w:tab w:val="left" w:pos="5670"/>
        </w:tabs>
        <w:spacing w:line="360" w:lineRule="auto"/>
        <w:jc w:val="right"/>
        <w:rPr>
          <w:b/>
          <w:color w:val="auto"/>
          <w:sz w:val="19"/>
          <w:szCs w:val="19"/>
        </w:rPr>
      </w:pPr>
      <w:r w:rsidRPr="00D87C2E">
        <w:rPr>
          <w:b/>
          <w:color w:val="auto"/>
          <w:sz w:val="19"/>
          <w:szCs w:val="19"/>
        </w:rPr>
        <w:t>K.Prabakaran</w:t>
      </w:r>
    </w:p>
    <w:sectPr w:rsidR="00D87C2E" w:rsidRPr="00D87C2E" w:rsidSect="00134389">
      <w:headerReference w:type="default" r:id="rId7"/>
      <w:footerReference w:type="default" r:id="rId8"/>
      <w:pgSz w:w="12240" w:h="16838"/>
      <w:pgMar w:top="540" w:right="1440" w:bottom="776"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62B" w:rsidRDefault="005D362B">
      <w:r>
        <w:separator/>
      </w:r>
    </w:p>
  </w:endnote>
  <w:endnote w:type="continuationSeparator" w:id="0">
    <w:p w:rsidR="005D362B" w:rsidRDefault="005D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uhaus-Light-Light">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423" w:rsidRDefault="00900423" w:rsidP="00900423">
    <w:pPr>
      <w:pStyle w:val="Footer"/>
      <w:jc w:val="center"/>
    </w:pPr>
    <w:r>
      <w:t xml:space="preserve">Page </w:t>
    </w:r>
    <w:r w:rsidR="002B6071">
      <w:rPr>
        <w:b/>
        <w:bCs/>
        <w:sz w:val="24"/>
      </w:rPr>
      <w:fldChar w:fldCharType="begin"/>
    </w:r>
    <w:r>
      <w:rPr>
        <w:b/>
        <w:bCs/>
      </w:rPr>
      <w:instrText xml:space="preserve"> PAGE </w:instrText>
    </w:r>
    <w:r w:rsidR="002B6071">
      <w:rPr>
        <w:b/>
        <w:bCs/>
        <w:sz w:val="24"/>
      </w:rPr>
      <w:fldChar w:fldCharType="separate"/>
    </w:r>
    <w:r w:rsidR="0027719E">
      <w:rPr>
        <w:b/>
        <w:bCs/>
        <w:noProof/>
      </w:rPr>
      <w:t>1</w:t>
    </w:r>
    <w:r w:rsidR="002B6071">
      <w:rPr>
        <w:b/>
        <w:bCs/>
        <w:sz w:val="24"/>
      </w:rPr>
      <w:fldChar w:fldCharType="end"/>
    </w:r>
    <w:r>
      <w:t xml:space="preserve"> of </w:t>
    </w:r>
    <w:r w:rsidR="002B6071">
      <w:rPr>
        <w:b/>
        <w:bCs/>
        <w:sz w:val="24"/>
      </w:rPr>
      <w:fldChar w:fldCharType="begin"/>
    </w:r>
    <w:r>
      <w:rPr>
        <w:b/>
        <w:bCs/>
      </w:rPr>
      <w:instrText xml:space="preserve"> NUMPAGES  </w:instrText>
    </w:r>
    <w:r w:rsidR="002B6071">
      <w:rPr>
        <w:b/>
        <w:bCs/>
        <w:sz w:val="24"/>
      </w:rPr>
      <w:fldChar w:fldCharType="separate"/>
    </w:r>
    <w:r w:rsidR="0027719E">
      <w:rPr>
        <w:b/>
        <w:bCs/>
        <w:noProof/>
      </w:rPr>
      <w:t>5</w:t>
    </w:r>
    <w:r w:rsidR="002B6071">
      <w:rPr>
        <w:b/>
        <w:bCs/>
        <w:sz w:val="24"/>
      </w:rPr>
      <w:fldChar w:fldCharType="end"/>
    </w:r>
  </w:p>
  <w:p w:rsidR="00B26FD6" w:rsidRDefault="00B26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62B" w:rsidRDefault="005D362B">
      <w:r>
        <w:separator/>
      </w:r>
    </w:p>
  </w:footnote>
  <w:footnote w:type="continuationSeparator" w:id="0">
    <w:p w:rsidR="005D362B" w:rsidRDefault="005D3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C06" w:rsidRDefault="009C4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pStyle w:val="Achievement"/>
      <w:lvlText w:val=""/>
      <w:lvlJc w:val="left"/>
      <w:pPr>
        <w:tabs>
          <w:tab w:val="num" w:pos="0"/>
        </w:tabs>
        <w:ind w:left="240" w:hanging="240"/>
      </w:pPr>
      <w:rPr>
        <w:rFonts w:ascii="Wingdings" w:hAnsi="Wingdings" w:cs="Wingdings"/>
      </w:rPr>
    </w:lvl>
  </w:abstractNum>
  <w:abstractNum w:abstractNumId="2" w15:restartNumberingAfterBreak="0">
    <w:nsid w:val="00000003"/>
    <w:multiLevelType w:val="singleLevel"/>
    <w:tmpl w:val="00000003"/>
    <w:lvl w:ilvl="0">
      <w:start w:val="1"/>
      <w:numFmt w:val="bullet"/>
      <w:lvlText w:val=""/>
      <w:lvlJc w:val="left"/>
      <w:pPr>
        <w:tabs>
          <w:tab w:val="num" w:pos="360"/>
        </w:tabs>
        <w:ind w:left="360" w:hanging="360"/>
      </w:pPr>
      <w:rPr>
        <w:rFonts w:ascii="Wingdings" w:hAnsi="Wingdings" w:cs="Symbol"/>
        <w:b/>
        <w:i w:val="0"/>
        <w:color w:val="808080"/>
        <w:sz w:val="20"/>
        <w:szCs w:val="20"/>
      </w:rPr>
    </w:lvl>
  </w:abstractNum>
  <w:abstractNum w:abstractNumId="3" w15:restartNumberingAfterBreak="0">
    <w:nsid w:val="00000004"/>
    <w:multiLevelType w:val="singleLevel"/>
    <w:tmpl w:val="00000004"/>
    <w:lvl w:ilvl="0">
      <w:start w:val="1"/>
      <w:numFmt w:val="bullet"/>
      <w:pStyle w:val="bulletedlist"/>
      <w:lvlText w:val=""/>
      <w:lvlJc w:val="left"/>
      <w:pPr>
        <w:tabs>
          <w:tab w:val="num" w:pos="576"/>
        </w:tabs>
        <w:ind w:left="576" w:hanging="288"/>
      </w:pPr>
      <w:rPr>
        <w:rFonts w:ascii="Symbol" w:hAnsi="Symbol" w:cs="Symbol"/>
        <w:b/>
        <w:i w:val="0"/>
        <w:color w:val="808080"/>
        <w:sz w:val="20"/>
        <w:szCs w:val="20"/>
      </w:rPr>
    </w:lvl>
  </w:abstractNum>
  <w:abstractNum w:abstractNumId="4" w15:restartNumberingAfterBreak="0">
    <w:nsid w:val="00000005"/>
    <w:multiLevelType w:val="singleLevel"/>
    <w:tmpl w:val="00000005"/>
    <w:lvl w:ilvl="0">
      <w:start w:val="1"/>
      <w:numFmt w:val="bullet"/>
      <w:pStyle w:val="NormalBullet"/>
      <w:lvlText w:val=""/>
      <w:lvlJc w:val="left"/>
      <w:pPr>
        <w:tabs>
          <w:tab w:val="num" w:pos="720"/>
        </w:tabs>
        <w:ind w:left="720" w:hanging="360"/>
      </w:pPr>
      <w:rPr>
        <w:rFonts w:ascii="Wingdings" w:hAnsi="Wingdings" w:cs="Wingdings"/>
      </w:rPr>
    </w:lvl>
  </w:abstractNum>
  <w:abstractNum w:abstractNumId="5" w15:restartNumberingAfterBreak="0">
    <w:nsid w:val="00000006"/>
    <w:multiLevelType w:val="multilevel"/>
    <w:tmpl w:val="00000006"/>
    <w:lvl w:ilvl="0">
      <w:start w:val="1"/>
      <w:numFmt w:val="bullet"/>
      <w:pStyle w:val="Bulletedlist0"/>
      <w:lvlText w:val=""/>
      <w:lvlJc w:val="left"/>
      <w:pPr>
        <w:tabs>
          <w:tab w:val="num" w:pos="216"/>
        </w:tabs>
        <w:ind w:left="216" w:hanging="216"/>
      </w:pPr>
      <w:rPr>
        <w:rFonts w:ascii="Symbol" w:hAnsi="Symbol" w:cs="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15:restartNumberingAfterBreak="0">
    <w:nsid w:val="054F4F7A"/>
    <w:multiLevelType w:val="hybridMultilevel"/>
    <w:tmpl w:val="741E3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03071"/>
    <w:multiLevelType w:val="hybridMultilevel"/>
    <w:tmpl w:val="415CB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12178"/>
    <w:multiLevelType w:val="multilevel"/>
    <w:tmpl w:val="288121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B53D96"/>
    <w:multiLevelType w:val="hybridMultilevel"/>
    <w:tmpl w:val="DD4C35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C444C1"/>
    <w:multiLevelType w:val="hybridMultilevel"/>
    <w:tmpl w:val="398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E76DD"/>
    <w:multiLevelType w:val="hybridMultilevel"/>
    <w:tmpl w:val="7A54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93259"/>
    <w:multiLevelType w:val="hybridMultilevel"/>
    <w:tmpl w:val="9FAAD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80CAB"/>
    <w:multiLevelType w:val="hybridMultilevel"/>
    <w:tmpl w:val="80C2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644E6"/>
    <w:multiLevelType w:val="hybridMultilevel"/>
    <w:tmpl w:val="DB340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7051D"/>
    <w:multiLevelType w:val="hybridMultilevel"/>
    <w:tmpl w:val="395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F1CE9"/>
    <w:multiLevelType w:val="hybridMultilevel"/>
    <w:tmpl w:val="BBCC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D00BE"/>
    <w:multiLevelType w:val="hybridMultilevel"/>
    <w:tmpl w:val="5CD26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8"/>
  </w:num>
  <w:num w:numId="8">
    <w:abstractNumId w:val="17"/>
  </w:num>
  <w:num w:numId="9">
    <w:abstractNumId w:val="15"/>
  </w:num>
  <w:num w:numId="10">
    <w:abstractNumId w:val="10"/>
  </w:num>
  <w:num w:numId="11">
    <w:abstractNumId w:val="9"/>
  </w:num>
  <w:num w:numId="12">
    <w:abstractNumId w:val="6"/>
  </w:num>
  <w:num w:numId="13">
    <w:abstractNumId w:val="16"/>
  </w:num>
  <w:num w:numId="14">
    <w:abstractNumId w:val="13"/>
  </w:num>
  <w:num w:numId="15">
    <w:abstractNumId w:val="14"/>
  </w:num>
  <w:num w:numId="16">
    <w:abstractNumId w:val="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2"/>
  </w:compat>
  <w:rsids>
    <w:rsidRoot w:val="00172A27"/>
    <w:rsid w:val="00001D0D"/>
    <w:rsid w:val="00002E65"/>
    <w:rsid w:val="000151BB"/>
    <w:rsid w:val="00024035"/>
    <w:rsid w:val="00035BA6"/>
    <w:rsid w:val="000406CB"/>
    <w:rsid w:val="00040E97"/>
    <w:rsid w:val="00041090"/>
    <w:rsid w:val="00041997"/>
    <w:rsid w:val="00044FF6"/>
    <w:rsid w:val="0004535E"/>
    <w:rsid w:val="00046A9A"/>
    <w:rsid w:val="00047211"/>
    <w:rsid w:val="00052198"/>
    <w:rsid w:val="0005540C"/>
    <w:rsid w:val="00060C51"/>
    <w:rsid w:val="00063216"/>
    <w:rsid w:val="00063EEC"/>
    <w:rsid w:val="00067875"/>
    <w:rsid w:val="00070194"/>
    <w:rsid w:val="00077658"/>
    <w:rsid w:val="00077BBB"/>
    <w:rsid w:val="0008493F"/>
    <w:rsid w:val="00085602"/>
    <w:rsid w:val="00095052"/>
    <w:rsid w:val="0009553C"/>
    <w:rsid w:val="00095C41"/>
    <w:rsid w:val="000A16F2"/>
    <w:rsid w:val="000A622D"/>
    <w:rsid w:val="000B26AC"/>
    <w:rsid w:val="000B3540"/>
    <w:rsid w:val="000B35CD"/>
    <w:rsid w:val="000B44A1"/>
    <w:rsid w:val="000B7506"/>
    <w:rsid w:val="000C4AD7"/>
    <w:rsid w:val="000C7170"/>
    <w:rsid w:val="000D33AD"/>
    <w:rsid w:val="000D4C75"/>
    <w:rsid w:val="000D4FE3"/>
    <w:rsid w:val="000D6125"/>
    <w:rsid w:val="000D7843"/>
    <w:rsid w:val="000F5041"/>
    <w:rsid w:val="000F73A5"/>
    <w:rsid w:val="0010282B"/>
    <w:rsid w:val="00111D32"/>
    <w:rsid w:val="00133514"/>
    <w:rsid w:val="00134389"/>
    <w:rsid w:val="0013442E"/>
    <w:rsid w:val="00134D63"/>
    <w:rsid w:val="00135125"/>
    <w:rsid w:val="001353B5"/>
    <w:rsid w:val="00141FBD"/>
    <w:rsid w:val="001443CA"/>
    <w:rsid w:val="00145B58"/>
    <w:rsid w:val="001475B0"/>
    <w:rsid w:val="001604BC"/>
    <w:rsid w:val="00160C54"/>
    <w:rsid w:val="00166F30"/>
    <w:rsid w:val="0017038B"/>
    <w:rsid w:val="00172A27"/>
    <w:rsid w:val="0017518A"/>
    <w:rsid w:val="00183A79"/>
    <w:rsid w:val="00187DD5"/>
    <w:rsid w:val="001939CB"/>
    <w:rsid w:val="001A27FA"/>
    <w:rsid w:val="001A30FD"/>
    <w:rsid w:val="001B5902"/>
    <w:rsid w:val="001B6BB9"/>
    <w:rsid w:val="001D5CA2"/>
    <w:rsid w:val="001E2F4B"/>
    <w:rsid w:val="001E438C"/>
    <w:rsid w:val="001F1E9E"/>
    <w:rsid w:val="001F4300"/>
    <w:rsid w:val="001F4AC7"/>
    <w:rsid w:val="00202C85"/>
    <w:rsid w:val="002100E0"/>
    <w:rsid w:val="00217BA7"/>
    <w:rsid w:val="002205BC"/>
    <w:rsid w:val="00221F23"/>
    <w:rsid w:val="002220C9"/>
    <w:rsid w:val="002246EA"/>
    <w:rsid w:val="00224D0E"/>
    <w:rsid w:val="002259A5"/>
    <w:rsid w:val="002305E4"/>
    <w:rsid w:val="00235C7B"/>
    <w:rsid w:val="0024104A"/>
    <w:rsid w:val="002449FC"/>
    <w:rsid w:val="002455AC"/>
    <w:rsid w:val="00247675"/>
    <w:rsid w:val="00253A56"/>
    <w:rsid w:val="00254378"/>
    <w:rsid w:val="00261EF5"/>
    <w:rsid w:val="002758E7"/>
    <w:rsid w:val="002758EB"/>
    <w:rsid w:val="0027656C"/>
    <w:rsid w:val="0027719E"/>
    <w:rsid w:val="002807EF"/>
    <w:rsid w:val="0028327B"/>
    <w:rsid w:val="0028452C"/>
    <w:rsid w:val="00287BEA"/>
    <w:rsid w:val="00291C04"/>
    <w:rsid w:val="002A261A"/>
    <w:rsid w:val="002B6071"/>
    <w:rsid w:val="002B6827"/>
    <w:rsid w:val="002C2DBB"/>
    <w:rsid w:val="002D3D50"/>
    <w:rsid w:val="002D467B"/>
    <w:rsid w:val="002E140E"/>
    <w:rsid w:val="002E1470"/>
    <w:rsid w:val="002E1E89"/>
    <w:rsid w:val="002E7D5D"/>
    <w:rsid w:val="002F2CA8"/>
    <w:rsid w:val="002F3C43"/>
    <w:rsid w:val="002F47AA"/>
    <w:rsid w:val="002F4C6D"/>
    <w:rsid w:val="003005C7"/>
    <w:rsid w:val="003038FB"/>
    <w:rsid w:val="00306EAA"/>
    <w:rsid w:val="0031147D"/>
    <w:rsid w:val="00313B18"/>
    <w:rsid w:val="00313D4F"/>
    <w:rsid w:val="00314707"/>
    <w:rsid w:val="00315B5B"/>
    <w:rsid w:val="0032151B"/>
    <w:rsid w:val="00322BD0"/>
    <w:rsid w:val="00326674"/>
    <w:rsid w:val="0032734E"/>
    <w:rsid w:val="003304C6"/>
    <w:rsid w:val="00330C92"/>
    <w:rsid w:val="0033386A"/>
    <w:rsid w:val="00346112"/>
    <w:rsid w:val="00354BD1"/>
    <w:rsid w:val="00355F85"/>
    <w:rsid w:val="003608D7"/>
    <w:rsid w:val="0036279B"/>
    <w:rsid w:val="00365F6A"/>
    <w:rsid w:val="0036603C"/>
    <w:rsid w:val="003677E1"/>
    <w:rsid w:val="00373F9A"/>
    <w:rsid w:val="0037521A"/>
    <w:rsid w:val="00375A71"/>
    <w:rsid w:val="00385DAD"/>
    <w:rsid w:val="00390D66"/>
    <w:rsid w:val="00392C62"/>
    <w:rsid w:val="00395B81"/>
    <w:rsid w:val="00396958"/>
    <w:rsid w:val="00397327"/>
    <w:rsid w:val="00397EEC"/>
    <w:rsid w:val="003A5437"/>
    <w:rsid w:val="003B3530"/>
    <w:rsid w:val="003C2E7B"/>
    <w:rsid w:val="003C3761"/>
    <w:rsid w:val="003C3D2E"/>
    <w:rsid w:val="003C56CC"/>
    <w:rsid w:val="003C6CF3"/>
    <w:rsid w:val="003C7656"/>
    <w:rsid w:val="003D1B0E"/>
    <w:rsid w:val="003E3B40"/>
    <w:rsid w:val="003F1ABC"/>
    <w:rsid w:val="003F3FF8"/>
    <w:rsid w:val="00400D0E"/>
    <w:rsid w:val="0040100F"/>
    <w:rsid w:val="00403DC0"/>
    <w:rsid w:val="004201B1"/>
    <w:rsid w:val="004218BB"/>
    <w:rsid w:val="00422500"/>
    <w:rsid w:val="00426E00"/>
    <w:rsid w:val="00432999"/>
    <w:rsid w:val="004335E7"/>
    <w:rsid w:val="0043615A"/>
    <w:rsid w:val="00442835"/>
    <w:rsid w:val="004461C1"/>
    <w:rsid w:val="0045255F"/>
    <w:rsid w:val="00456311"/>
    <w:rsid w:val="00456FFE"/>
    <w:rsid w:val="00457AB2"/>
    <w:rsid w:val="00460062"/>
    <w:rsid w:val="00463993"/>
    <w:rsid w:val="004668BE"/>
    <w:rsid w:val="00467C3E"/>
    <w:rsid w:val="00472699"/>
    <w:rsid w:val="00472957"/>
    <w:rsid w:val="004730E5"/>
    <w:rsid w:val="00476761"/>
    <w:rsid w:val="00483496"/>
    <w:rsid w:val="00484F8D"/>
    <w:rsid w:val="00493912"/>
    <w:rsid w:val="00497173"/>
    <w:rsid w:val="00497560"/>
    <w:rsid w:val="004975A8"/>
    <w:rsid w:val="004A05CF"/>
    <w:rsid w:val="004A1315"/>
    <w:rsid w:val="004A25E7"/>
    <w:rsid w:val="004A3247"/>
    <w:rsid w:val="004A4FAF"/>
    <w:rsid w:val="004B2BE9"/>
    <w:rsid w:val="004B38D9"/>
    <w:rsid w:val="004B5602"/>
    <w:rsid w:val="004C7877"/>
    <w:rsid w:val="004C7E7C"/>
    <w:rsid w:val="004E232A"/>
    <w:rsid w:val="004E3BBF"/>
    <w:rsid w:val="004F1C68"/>
    <w:rsid w:val="004F218A"/>
    <w:rsid w:val="004F58B6"/>
    <w:rsid w:val="004F75D3"/>
    <w:rsid w:val="00510167"/>
    <w:rsid w:val="00510E43"/>
    <w:rsid w:val="00513DAD"/>
    <w:rsid w:val="00524915"/>
    <w:rsid w:val="00531D28"/>
    <w:rsid w:val="00532116"/>
    <w:rsid w:val="005512AB"/>
    <w:rsid w:val="005512D9"/>
    <w:rsid w:val="00554101"/>
    <w:rsid w:val="00555FCD"/>
    <w:rsid w:val="00561FFB"/>
    <w:rsid w:val="00563329"/>
    <w:rsid w:val="00566CF2"/>
    <w:rsid w:val="00567CC5"/>
    <w:rsid w:val="00577C89"/>
    <w:rsid w:val="005811A0"/>
    <w:rsid w:val="00583C97"/>
    <w:rsid w:val="00590C76"/>
    <w:rsid w:val="00592C54"/>
    <w:rsid w:val="00593006"/>
    <w:rsid w:val="00593B9A"/>
    <w:rsid w:val="00596B52"/>
    <w:rsid w:val="005B0ACB"/>
    <w:rsid w:val="005C378F"/>
    <w:rsid w:val="005C4E4E"/>
    <w:rsid w:val="005C5F61"/>
    <w:rsid w:val="005C78C7"/>
    <w:rsid w:val="005C7F7F"/>
    <w:rsid w:val="005D1E16"/>
    <w:rsid w:val="005D362B"/>
    <w:rsid w:val="005D3B2D"/>
    <w:rsid w:val="005E6770"/>
    <w:rsid w:val="005E7F0E"/>
    <w:rsid w:val="005F0444"/>
    <w:rsid w:val="005F49C5"/>
    <w:rsid w:val="005F7FE7"/>
    <w:rsid w:val="00600EDF"/>
    <w:rsid w:val="00602B21"/>
    <w:rsid w:val="00610191"/>
    <w:rsid w:val="00611717"/>
    <w:rsid w:val="00614E8E"/>
    <w:rsid w:val="00617AAC"/>
    <w:rsid w:val="00620B2B"/>
    <w:rsid w:val="00623A5E"/>
    <w:rsid w:val="0063165B"/>
    <w:rsid w:val="00633D8C"/>
    <w:rsid w:val="00634891"/>
    <w:rsid w:val="00635D76"/>
    <w:rsid w:val="00640868"/>
    <w:rsid w:val="0064154D"/>
    <w:rsid w:val="00645B13"/>
    <w:rsid w:val="0065334B"/>
    <w:rsid w:val="00656FBD"/>
    <w:rsid w:val="00657382"/>
    <w:rsid w:val="00672A3B"/>
    <w:rsid w:val="006825C0"/>
    <w:rsid w:val="00690DFE"/>
    <w:rsid w:val="00691428"/>
    <w:rsid w:val="0069458A"/>
    <w:rsid w:val="00694AC0"/>
    <w:rsid w:val="006A1D33"/>
    <w:rsid w:val="006B0FFE"/>
    <w:rsid w:val="006B5D35"/>
    <w:rsid w:val="006C0EA3"/>
    <w:rsid w:val="006C3786"/>
    <w:rsid w:val="006D3AC5"/>
    <w:rsid w:val="006E6FB3"/>
    <w:rsid w:val="006F2CC3"/>
    <w:rsid w:val="00702FC6"/>
    <w:rsid w:val="00703C27"/>
    <w:rsid w:val="00706C50"/>
    <w:rsid w:val="00711B4F"/>
    <w:rsid w:val="007210E6"/>
    <w:rsid w:val="00723C23"/>
    <w:rsid w:val="00725C50"/>
    <w:rsid w:val="00734442"/>
    <w:rsid w:val="00734D9D"/>
    <w:rsid w:val="00737D4C"/>
    <w:rsid w:val="00741494"/>
    <w:rsid w:val="007423AB"/>
    <w:rsid w:val="00746B47"/>
    <w:rsid w:val="0075037F"/>
    <w:rsid w:val="00764489"/>
    <w:rsid w:val="00771EEC"/>
    <w:rsid w:val="00774871"/>
    <w:rsid w:val="00776F24"/>
    <w:rsid w:val="00791C93"/>
    <w:rsid w:val="007928BD"/>
    <w:rsid w:val="00792FF1"/>
    <w:rsid w:val="007A03FD"/>
    <w:rsid w:val="007A34E2"/>
    <w:rsid w:val="007A4210"/>
    <w:rsid w:val="007A49F0"/>
    <w:rsid w:val="007A721A"/>
    <w:rsid w:val="007C5241"/>
    <w:rsid w:val="007C6F73"/>
    <w:rsid w:val="007C7D8E"/>
    <w:rsid w:val="007D2B6C"/>
    <w:rsid w:val="007F578E"/>
    <w:rsid w:val="00814131"/>
    <w:rsid w:val="008232FC"/>
    <w:rsid w:val="00823FE0"/>
    <w:rsid w:val="008309B2"/>
    <w:rsid w:val="00832608"/>
    <w:rsid w:val="00841D41"/>
    <w:rsid w:val="0084458C"/>
    <w:rsid w:val="00847EE1"/>
    <w:rsid w:val="008510BE"/>
    <w:rsid w:val="008600E8"/>
    <w:rsid w:val="008606EF"/>
    <w:rsid w:val="00860750"/>
    <w:rsid w:val="00865B7E"/>
    <w:rsid w:val="00865FBB"/>
    <w:rsid w:val="00866461"/>
    <w:rsid w:val="00866AB4"/>
    <w:rsid w:val="00875EB4"/>
    <w:rsid w:val="00881A05"/>
    <w:rsid w:val="00892557"/>
    <w:rsid w:val="00893E7A"/>
    <w:rsid w:val="00895E08"/>
    <w:rsid w:val="00896023"/>
    <w:rsid w:val="00897EB8"/>
    <w:rsid w:val="008A3599"/>
    <w:rsid w:val="008B0910"/>
    <w:rsid w:val="008B2336"/>
    <w:rsid w:val="008B30E6"/>
    <w:rsid w:val="008C5A22"/>
    <w:rsid w:val="008C66E7"/>
    <w:rsid w:val="008D797D"/>
    <w:rsid w:val="008E33D1"/>
    <w:rsid w:val="008E5361"/>
    <w:rsid w:val="008E7428"/>
    <w:rsid w:val="008E7800"/>
    <w:rsid w:val="008F1E45"/>
    <w:rsid w:val="008F388E"/>
    <w:rsid w:val="008F3892"/>
    <w:rsid w:val="008F5182"/>
    <w:rsid w:val="008F556C"/>
    <w:rsid w:val="008F5FD4"/>
    <w:rsid w:val="008F6569"/>
    <w:rsid w:val="00900423"/>
    <w:rsid w:val="00907C8A"/>
    <w:rsid w:val="009127CD"/>
    <w:rsid w:val="009144D1"/>
    <w:rsid w:val="00914DE5"/>
    <w:rsid w:val="00924746"/>
    <w:rsid w:val="00924BCB"/>
    <w:rsid w:val="0092657D"/>
    <w:rsid w:val="00927E7D"/>
    <w:rsid w:val="00930810"/>
    <w:rsid w:val="00930B24"/>
    <w:rsid w:val="0093197D"/>
    <w:rsid w:val="009326E3"/>
    <w:rsid w:val="009336DD"/>
    <w:rsid w:val="00945B47"/>
    <w:rsid w:val="00955C2D"/>
    <w:rsid w:val="00976A2E"/>
    <w:rsid w:val="009831AD"/>
    <w:rsid w:val="009857A1"/>
    <w:rsid w:val="00985B41"/>
    <w:rsid w:val="0099336E"/>
    <w:rsid w:val="0099463D"/>
    <w:rsid w:val="009B1A27"/>
    <w:rsid w:val="009B2840"/>
    <w:rsid w:val="009B7D75"/>
    <w:rsid w:val="009C4C06"/>
    <w:rsid w:val="009D4AEF"/>
    <w:rsid w:val="009E360F"/>
    <w:rsid w:val="009E5E77"/>
    <w:rsid w:val="009E6CEB"/>
    <w:rsid w:val="009F0346"/>
    <w:rsid w:val="009F27CC"/>
    <w:rsid w:val="009F79E1"/>
    <w:rsid w:val="009F7EDD"/>
    <w:rsid w:val="00A03A80"/>
    <w:rsid w:val="00A05644"/>
    <w:rsid w:val="00A0599E"/>
    <w:rsid w:val="00A07F78"/>
    <w:rsid w:val="00A100CF"/>
    <w:rsid w:val="00A1026C"/>
    <w:rsid w:val="00A11F47"/>
    <w:rsid w:val="00A13E0D"/>
    <w:rsid w:val="00A1422F"/>
    <w:rsid w:val="00A16147"/>
    <w:rsid w:val="00A20A76"/>
    <w:rsid w:val="00A32FCA"/>
    <w:rsid w:val="00A33F80"/>
    <w:rsid w:val="00A3469F"/>
    <w:rsid w:val="00A3547F"/>
    <w:rsid w:val="00A42153"/>
    <w:rsid w:val="00A508A7"/>
    <w:rsid w:val="00A525C5"/>
    <w:rsid w:val="00A55F56"/>
    <w:rsid w:val="00A66458"/>
    <w:rsid w:val="00A6690C"/>
    <w:rsid w:val="00A67497"/>
    <w:rsid w:val="00A73CE7"/>
    <w:rsid w:val="00A85A21"/>
    <w:rsid w:val="00A86870"/>
    <w:rsid w:val="00AA1558"/>
    <w:rsid w:val="00AA3440"/>
    <w:rsid w:val="00AB0C35"/>
    <w:rsid w:val="00AB23C4"/>
    <w:rsid w:val="00AB4107"/>
    <w:rsid w:val="00AC0516"/>
    <w:rsid w:val="00AC08BC"/>
    <w:rsid w:val="00AC48B2"/>
    <w:rsid w:val="00AE4A38"/>
    <w:rsid w:val="00AE7314"/>
    <w:rsid w:val="00AF1195"/>
    <w:rsid w:val="00AF184C"/>
    <w:rsid w:val="00AF465E"/>
    <w:rsid w:val="00AF797D"/>
    <w:rsid w:val="00AF7FC3"/>
    <w:rsid w:val="00B00160"/>
    <w:rsid w:val="00B05E0F"/>
    <w:rsid w:val="00B05FCB"/>
    <w:rsid w:val="00B06DFE"/>
    <w:rsid w:val="00B10286"/>
    <w:rsid w:val="00B11A0B"/>
    <w:rsid w:val="00B15FA8"/>
    <w:rsid w:val="00B16A0F"/>
    <w:rsid w:val="00B20D8D"/>
    <w:rsid w:val="00B26FD6"/>
    <w:rsid w:val="00B3081E"/>
    <w:rsid w:val="00B41786"/>
    <w:rsid w:val="00B45C5C"/>
    <w:rsid w:val="00B46FA8"/>
    <w:rsid w:val="00B50A7A"/>
    <w:rsid w:val="00B52039"/>
    <w:rsid w:val="00B5208E"/>
    <w:rsid w:val="00B572FD"/>
    <w:rsid w:val="00B60102"/>
    <w:rsid w:val="00B61746"/>
    <w:rsid w:val="00B628FE"/>
    <w:rsid w:val="00B62DF4"/>
    <w:rsid w:val="00B74726"/>
    <w:rsid w:val="00B9164F"/>
    <w:rsid w:val="00B956AF"/>
    <w:rsid w:val="00BA2E49"/>
    <w:rsid w:val="00BA3B6D"/>
    <w:rsid w:val="00BC045F"/>
    <w:rsid w:val="00BC1833"/>
    <w:rsid w:val="00BC1F8B"/>
    <w:rsid w:val="00BC452C"/>
    <w:rsid w:val="00BC61B8"/>
    <w:rsid w:val="00BC71B1"/>
    <w:rsid w:val="00BC7704"/>
    <w:rsid w:val="00BD13E0"/>
    <w:rsid w:val="00BD40D6"/>
    <w:rsid w:val="00BD7B28"/>
    <w:rsid w:val="00BE6EEE"/>
    <w:rsid w:val="00C00B40"/>
    <w:rsid w:val="00C03580"/>
    <w:rsid w:val="00C1370D"/>
    <w:rsid w:val="00C16A4E"/>
    <w:rsid w:val="00C22D5A"/>
    <w:rsid w:val="00C22F1B"/>
    <w:rsid w:val="00C247D2"/>
    <w:rsid w:val="00C2493A"/>
    <w:rsid w:val="00C26043"/>
    <w:rsid w:val="00C26ED5"/>
    <w:rsid w:val="00C33F6B"/>
    <w:rsid w:val="00C3490E"/>
    <w:rsid w:val="00C356C3"/>
    <w:rsid w:val="00C359BD"/>
    <w:rsid w:val="00C40B71"/>
    <w:rsid w:val="00C47081"/>
    <w:rsid w:val="00C535F9"/>
    <w:rsid w:val="00C54753"/>
    <w:rsid w:val="00C56238"/>
    <w:rsid w:val="00C56748"/>
    <w:rsid w:val="00C57426"/>
    <w:rsid w:val="00C75B14"/>
    <w:rsid w:val="00C76197"/>
    <w:rsid w:val="00C77DEC"/>
    <w:rsid w:val="00C90BE4"/>
    <w:rsid w:val="00C937DC"/>
    <w:rsid w:val="00C94E17"/>
    <w:rsid w:val="00C96ACD"/>
    <w:rsid w:val="00C96F9E"/>
    <w:rsid w:val="00CA29E6"/>
    <w:rsid w:val="00CA5B6D"/>
    <w:rsid w:val="00CA7D5D"/>
    <w:rsid w:val="00CC1347"/>
    <w:rsid w:val="00CC49C8"/>
    <w:rsid w:val="00CC57E5"/>
    <w:rsid w:val="00CC68C0"/>
    <w:rsid w:val="00CC7393"/>
    <w:rsid w:val="00CD0FF1"/>
    <w:rsid w:val="00CD21FC"/>
    <w:rsid w:val="00CD3530"/>
    <w:rsid w:val="00CD66E2"/>
    <w:rsid w:val="00CE3DE5"/>
    <w:rsid w:val="00CE4C3E"/>
    <w:rsid w:val="00CE6783"/>
    <w:rsid w:val="00CF3E51"/>
    <w:rsid w:val="00D04A75"/>
    <w:rsid w:val="00D11C83"/>
    <w:rsid w:val="00D21766"/>
    <w:rsid w:val="00D21CB6"/>
    <w:rsid w:val="00D23AAA"/>
    <w:rsid w:val="00D24C6B"/>
    <w:rsid w:val="00D24D0C"/>
    <w:rsid w:val="00D2635B"/>
    <w:rsid w:val="00D3111F"/>
    <w:rsid w:val="00D33D6A"/>
    <w:rsid w:val="00D41BAF"/>
    <w:rsid w:val="00D43222"/>
    <w:rsid w:val="00D43D4C"/>
    <w:rsid w:val="00D44312"/>
    <w:rsid w:val="00D454FA"/>
    <w:rsid w:val="00D47295"/>
    <w:rsid w:val="00D51549"/>
    <w:rsid w:val="00D609BE"/>
    <w:rsid w:val="00D61AE0"/>
    <w:rsid w:val="00D620F0"/>
    <w:rsid w:val="00D66957"/>
    <w:rsid w:val="00D7040F"/>
    <w:rsid w:val="00D70A0B"/>
    <w:rsid w:val="00D7121A"/>
    <w:rsid w:val="00D85059"/>
    <w:rsid w:val="00D862FA"/>
    <w:rsid w:val="00D86966"/>
    <w:rsid w:val="00D87C2E"/>
    <w:rsid w:val="00D93E96"/>
    <w:rsid w:val="00D9484A"/>
    <w:rsid w:val="00D952AA"/>
    <w:rsid w:val="00DA2731"/>
    <w:rsid w:val="00DA5121"/>
    <w:rsid w:val="00DA5D2E"/>
    <w:rsid w:val="00DB10CE"/>
    <w:rsid w:val="00DB1D47"/>
    <w:rsid w:val="00DB27C9"/>
    <w:rsid w:val="00DB3B2A"/>
    <w:rsid w:val="00DB7521"/>
    <w:rsid w:val="00DC1F1A"/>
    <w:rsid w:val="00DC6EAA"/>
    <w:rsid w:val="00DC7EF0"/>
    <w:rsid w:val="00DE223D"/>
    <w:rsid w:val="00DE6567"/>
    <w:rsid w:val="00DE7B0E"/>
    <w:rsid w:val="00DF1FB7"/>
    <w:rsid w:val="00DF37A1"/>
    <w:rsid w:val="00DF3894"/>
    <w:rsid w:val="00DF39C2"/>
    <w:rsid w:val="00DF6726"/>
    <w:rsid w:val="00E073E2"/>
    <w:rsid w:val="00E1186C"/>
    <w:rsid w:val="00E11DA4"/>
    <w:rsid w:val="00E20B73"/>
    <w:rsid w:val="00E20C9A"/>
    <w:rsid w:val="00E24C64"/>
    <w:rsid w:val="00E255F9"/>
    <w:rsid w:val="00E27F98"/>
    <w:rsid w:val="00E32DB9"/>
    <w:rsid w:val="00E33886"/>
    <w:rsid w:val="00E343C8"/>
    <w:rsid w:val="00E434BD"/>
    <w:rsid w:val="00E43B1B"/>
    <w:rsid w:val="00E53DA4"/>
    <w:rsid w:val="00E55B91"/>
    <w:rsid w:val="00E6048C"/>
    <w:rsid w:val="00E60ABF"/>
    <w:rsid w:val="00E63F3F"/>
    <w:rsid w:val="00E66A49"/>
    <w:rsid w:val="00E71B17"/>
    <w:rsid w:val="00E760C8"/>
    <w:rsid w:val="00E83D30"/>
    <w:rsid w:val="00E920CD"/>
    <w:rsid w:val="00E9211E"/>
    <w:rsid w:val="00E9450E"/>
    <w:rsid w:val="00E97621"/>
    <w:rsid w:val="00EA2EF7"/>
    <w:rsid w:val="00EB3DC5"/>
    <w:rsid w:val="00EC1AB1"/>
    <w:rsid w:val="00ED1042"/>
    <w:rsid w:val="00ED1787"/>
    <w:rsid w:val="00ED76A6"/>
    <w:rsid w:val="00EE102E"/>
    <w:rsid w:val="00EE2AC3"/>
    <w:rsid w:val="00EE2C2F"/>
    <w:rsid w:val="00EF0B70"/>
    <w:rsid w:val="00EF358C"/>
    <w:rsid w:val="00EF4EE8"/>
    <w:rsid w:val="00EF55A9"/>
    <w:rsid w:val="00EF612D"/>
    <w:rsid w:val="00EF6979"/>
    <w:rsid w:val="00F016C8"/>
    <w:rsid w:val="00F0658D"/>
    <w:rsid w:val="00F077EB"/>
    <w:rsid w:val="00F20722"/>
    <w:rsid w:val="00F23513"/>
    <w:rsid w:val="00F309E2"/>
    <w:rsid w:val="00F35117"/>
    <w:rsid w:val="00F4118B"/>
    <w:rsid w:val="00F43F66"/>
    <w:rsid w:val="00F45B87"/>
    <w:rsid w:val="00F512A4"/>
    <w:rsid w:val="00F64C65"/>
    <w:rsid w:val="00F651CB"/>
    <w:rsid w:val="00F6605D"/>
    <w:rsid w:val="00F77CF5"/>
    <w:rsid w:val="00F852F9"/>
    <w:rsid w:val="00F924A3"/>
    <w:rsid w:val="00F97AD2"/>
    <w:rsid w:val="00FA4733"/>
    <w:rsid w:val="00FA6368"/>
    <w:rsid w:val="00FB1917"/>
    <w:rsid w:val="00FB2B53"/>
    <w:rsid w:val="00FB7875"/>
    <w:rsid w:val="00FC5E02"/>
    <w:rsid w:val="00FD01FF"/>
    <w:rsid w:val="00FD3C88"/>
    <w:rsid w:val="00FD6448"/>
    <w:rsid w:val="00FD6F98"/>
    <w:rsid w:val="00FE0009"/>
    <w:rsid w:val="00FE2ACF"/>
    <w:rsid w:val="00FE3811"/>
    <w:rsid w:val="00FE4E28"/>
    <w:rsid w:val="00FF5EEA"/>
    <w:rsid w:val="00FF6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764604D2-3B08-4F57-8D94-00B1DA98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99E"/>
    <w:pPr>
      <w:suppressAutoHyphens/>
    </w:pPr>
    <w:rPr>
      <w:rFonts w:ascii="Verdana" w:hAnsi="Verdana" w:cs="Arial"/>
      <w:color w:val="000000"/>
      <w:sz w:val="17"/>
      <w:szCs w:val="24"/>
      <w:lang w:eastAsia="zh-CN"/>
    </w:rPr>
  </w:style>
  <w:style w:type="paragraph" w:styleId="Heading1">
    <w:name w:val="heading 1"/>
    <w:basedOn w:val="Normal"/>
    <w:next w:val="Normal"/>
    <w:qFormat/>
    <w:rsid w:val="00A0599E"/>
    <w:pPr>
      <w:keepNext/>
      <w:numPr>
        <w:numId w:val="1"/>
      </w:numPr>
      <w:tabs>
        <w:tab w:val="left" w:pos="0"/>
      </w:tabs>
      <w:spacing w:before="240" w:after="60"/>
      <w:outlineLvl w:val="0"/>
    </w:pPr>
    <w:rPr>
      <w:rFonts w:ascii="Arial" w:hAnsi="Arial"/>
      <w:b/>
      <w:bCs/>
      <w:kern w:val="1"/>
      <w:sz w:val="32"/>
      <w:szCs w:val="32"/>
    </w:rPr>
  </w:style>
  <w:style w:type="paragraph" w:styleId="Heading2">
    <w:name w:val="heading 2"/>
    <w:basedOn w:val="Normal"/>
    <w:next w:val="Normal"/>
    <w:qFormat/>
    <w:rsid w:val="00A0599E"/>
    <w:pPr>
      <w:keepNext/>
      <w:numPr>
        <w:ilvl w:val="1"/>
        <w:numId w:val="1"/>
      </w:numPr>
      <w:tabs>
        <w:tab w:val="left" w:pos="0"/>
      </w:tabs>
      <w:spacing w:before="240" w:after="60"/>
      <w:outlineLvl w:val="1"/>
    </w:pPr>
    <w:rPr>
      <w:rFonts w:ascii="Arial" w:hAnsi="Arial"/>
      <w:b/>
      <w:bCs/>
      <w:i/>
      <w:iCs/>
      <w:sz w:val="28"/>
      <w:szCs w:val="28"/>
    </w:rPr>
  </w:style>
  <w:style w:type="paragraph" w:styleId="Heading3">
    <w:name w:val="heading 3"/>
    <w:basedOn w:val="Normal"/>
    <w:next w:val="Normal"/>
    <w:qFormat/>
    <w:rsid w:val="00A0599E"/>
    <w:pPr>
      <w:keepNext/>
      <w:numPr>
        <w:ilvl w:val="2"/>
        <w:numId w:val="1"/>
      </w:numPr>
      <w:tabs>
        <w:tab w:val="left" w:pos="0"/>
      </w:tabs>
      <w:spacing w:before="240" w:after="60"/>
      <w:outlineLvl w:val="2"/>
    </w:pPr>
    <w:rPr>
      <w:rFonts w:ascii="Arial" w:hAnsi="Arial"/>
      <w:b/>
      <w:bCs/>
      <w:color w:val="auto"/>
      <w:sz w:val="26"/>
      <w:szCs w:val="26"/>
    </w:rPr>
  </w:style>
  <w:style w:type="paragraph" w:styleId="Heading4">
    <w:name w:val="heading 4"/>
    <w:basedOn w:val="Normal"/>
    <w:next w:val="Normal"/>
    <w:qFormat/>
    <w:rsid w:val="00A0599E"/>
    <w:pPr>
      <w:keepNext/>
      <w:numPr>
        <w:ilvl w:val="3"/>
        <w:numId w:val="1"/>
      </w:numPr>
      <w:tabs>
        <w:tab w:val="left" w:pos="0"/>
      </w:tabs>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A0599E"/>
    <w:pPr>
      <w:keepNext/>
      <w:numPr>
        <w:ilvl w:val="4"/>
        <w:numId w:val="1"/>
      </w:numPr>
      <w:tabs>
        <w:tab w:val="left" w:pos="0"/>
      </w:tabs>
      <w:jc w:val="center"/>
      <w:outlineLvl w:val="4"/>
    </w:pPr>
    <w:rPr>
      <w:rFonts w:ascii="Bauhaus-Light-Light" w:hAnsi="Bauhaus-Light-Light" w:cs="Bauhaus-Light-Light"/>
      <w:b/>
      <w:bCs/>
      <w:caps/>
      <w:sz w:val="18"/>
    </w:rPr>
  </w:style>
  <w:style w:type="paragraph" w:styleId="Heading6">
    <w:name w:val="heading 6"/>
    <w:basedOn w:val="Normal"/>
    <w:next w:val="Normal"/>
    <w:qFormat/>
    <w:rsid w:val="00A0599E"/>
    <w:pPr>
      <w:numPr>
        <w:ilvl w:val="5"/>
        <w:numId w:val="1"/>
      </w:numPr>
      <w:tabs>
        <w:tab w:val="left" w:pos="0"/>
      </w:tabs>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A0599E"/>
    <w:pPr>
      <w:numPr>
        <w:ilvl w:val="6"/>
        <w:numId w:val="1"/>
      </w:numPr>
      <w:tabs>
        <w:tab w:val="left" w:pos="0"/>
      </w:tabs>
      <w:spacing w:before="240" w:after="60"/>
      <w:outlineLvl w:val="6"/>
    </w:pPr>
    <w:rPr>
      <w:rFonts w:ascii="Times New Roman" w:hAnsi="Times New Roman" w:cs="Times New Roman"/>
      <w:sz w:val="24"/>
    </w:rPr>
  </w:style>
  <w:style w:type="paragraph" w:styleId="Heading8">
    <w:name w:val="heading 8"/>
    <w:basedOn w:val="Normal"/>
    <w:next w:val="Normal"/>
    <w:qFormat/>
    <w:rsid w:val="00A0599E"/>
    <w:pPr>
      <w:numPr>
        <w:ilvl w:val="7"/>
        <w:numId w:val="1"/>
      </w:numPr>
      <w:tabs>
        <w:tab w:val="left" w:pos="0"/>
      </w:tabs>
      <w:spacing w:before="240" w:after="60"/>
      <w:outlineLvl w:val="7"/>
    </w:pPr>
    <w:rPr>
      <w:rFonts w:ascii="Times New Roman" w:hAnsi="Times New Roman" w:cs="Times New Roman"/>
      <w:i/>
      <w:iCs/>
      <w:sz w:val="24"/>
    </w:rPr>
  </w:style>
  <w:style w:type="paragraph" w:styleId="Heading9">
    <w:name w:val="heading 9"/>
    <w:basedOn w:val="Normal"/>
    <w:next w:val="Normal"/>
    <w:qFormat/>
    <w:rsid w:val="00A0599E"/>
    <w:pPr>
      <w:numPr>
        <w:ilvl w:val="8"/>
        <w:numId w:val="1"/>
      </w:numPr>
      <w:tabs>
        <w:tab w:val="left" w:pos="0"/>
      </w:tabs>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1">
    <w:name w:val="WW8Num6z1"/>
    <w:rsid w:val="00A0599E"/>
    <w:rPr>
      <w:rFonts w:ascii="Courier New" w:hAnsi="Courier New" w:cs="Courier New"/>
    </w:rPr>
  </w:style>
  <w:style w:type="character" w:customStyle="1" w:styleId="WW-DefaultParagraphFont1">
    <w:name w:val="WW-Default Paragraph Font1"/>
    <w:rsid w:val="00A0599E"/>
  </w:style>
  <w:style w:type="character" w:customStyle="1" w:styleId="WW8Num3z0">
    <w:name w:val="WW8Num3z0"/>
    <w:rsid w:val="00A0599E"/>
    <w:rPr>
      <w:rFonts w:ascii="Symbol" w:hAnsi="Symbol" w:cs="Symbol"/>
      <w:b/>
      <w:i w:val="0"/>
      <w:color w:val="808080"/>
      <w:sz w:val="20"/>
      <w:szCs w:val="20"/>
    </w:rPr>
  </w:style>
  <w:style w:type="character" w:customStyle="1" w:styleId="WW8Num6z0">
    <w:name w:val="WW8Num6z0"/>
    <w:rsid w:val="00A0599E"/>
    <w:rPr>
      <w:rFonts w:ascii="Symbol" w:hAnsi="Symbol" w:cs="Symbol"/>
      <w:sz w:val="12"/>
      <w:szCs w:val="12"/>
    </w:rPr>
  </w:style>
  <w:style w:type="character" w:customStyle="1" w:styleId="WW8Num2z3">
    <w:name w:val="WW8Num2z3"/>
    <w:rsid w:val="00A0599E"/>
    <w:rPr>
      <w:rFonts w:ascii="Symbol" w:hAnsi="Symbol" w:cs="Symbol"/>
    </w:rPr>
  </w:style>
  <w:style w:type="character" w:customStyle="1" w:styleId="WW8Num4z0">
    <w:name w:val="WW8Num4z0"/>
    <w:rsid w:val="00A0599E"/>
    <w:rPr>
      <w:rFonts w:ascii="Symbol" w:hAnsi="Symbol" w:cs="Symbol"/>
      <w:b/>
      <w:i w:val="0"/>
      <w:color w:val="808080"/>
      <w:sz w:val="20"/>
      <w:szCs w:val="20"/>
    </w:rPr>
  </w:style>
  <w:style w:type="character" w:customStyle="1" w:styleId="WW8Num1z0">
    <w:name w:val="WW8Num1z0"/>
    <w:rsid w:val="00A0599E"/>
    <w:rPr>
      <w:rFonts w:ascii="Wingdings" w:hAnsi="Wingdings" w:cs="Wingdings"/>
      <w:sz w:val="12"/>
    </w:rPr>
  </w:style>
  <w:style w:type="character" w:customStyle="1" w:styleId="WW8Num6z2">
    <w:name w:val="WW8Num6z2"/>
    <w:rsid w:val="00A0599E"/>
    <w:rPr>
      <w:rFonts w:ascii="Wingdings" w:hAnsi="Wingdings" w:cs="Wingdings"/>
    </w:rPr>
  </w:style>
  <w:style w:type="character" w:customStyle="1" w:styleId="WW8Num5z3">
    <w:name w:val="WW8Num5z3"/>
    <w:rsid w:val="00A0599E"/>
    <w:rPr>
      <w:rFonts w:ascii="Symbol" w:hAnsi="Symbol" w:cs="Symbol"/>
    </w:rPr>
  </w:style>
  <w:style w:type="character" w:customStyle="1" w:styleId="WW8Num1z3">
    <w:name w:val="WW8Num1z3"/>
    <w:rsid w:val="00A0599E"/>
    <w:rPr>
      <w:rFonts w:ascii="Symbol" w:hAnsi="Symbol" w:cs="Symbol"/>
    </w:rPr>
  </w:style>
  <w:style w:type="character" w:customStyle="1" w:styleId="WW8Num6z3">
    <w:name w:val="WW8Num6z3"/>
    <w:rsid w:val="00A0599E"/>
    <w:rPr>
      <w:rFonts w:ascii="Symbol" w:hAnsi="Symbol" w:cs="Symbol"/>
    </w:rPr>
  </w:style>
  <w:style w:type="character" w:customStyle="1" w:styleId="WW-DefaultParagraphFont">
    <w:name w:val="WW-Default Paragraph Font"/>
    <w:rsid w:val="00A0599E"/>
  </w:style>
  <w:style w:type="character" w:customStyle="1" w:styleId="SubtitleChar">
    <w:name w:val="Subtitle Char"/>
    <w:rsid w:val="00A0599E"/>
    <w:rPr>
      <w:rFonts w:eastAsia="MS Mincho"/>
      <w:b/>
      <w:bCs/>
      <w:lang w:val="en-US" w:bidi="ar-SA"/>
    </w:rPr>
  </w:style>
  <w:style w:type="character" w:customStyle="1" w:styleId="WW8Num2z0">
    <w:name w:val="WW8Num2z0"/>
    <w:rsid w:val="00A0599E"/>
    <w:rPr>
      <w:rFonts w:ascii="Wingdings" w:hAnsi="Wingdings" w:cs="Wingdings"/>
    </w:rPr>
  </w:style>
  <w:style w:type="character" w:customStyle="1" w:styleId="HTMLPreformattedChar">
    <w:name w:val="HTML Preformatted Char"/>
    <w:rsid w:val="00A0599E"/>
    <w:rPr>
      <w:rFonts w:ascii="Courier New" w:hAnsi="Courier New" w:cs="Courier New"/>
      <w:color w:val="000000"/>
      <w:lang w:val="en-US" w:bidi="ar-SA"/>
    </w:rPr>
  </w:style>
  <w:style w:type="character" w:customStyle="1" w:styleId="DefaultParagraphFont1">
    <w:name w:val="Default Paragraph Font1"/>
    <w:rsid w:val="00A0599E"/>
  </w:style>
  <w:style w:type="character" w:customStyle="1" w:styleId="Heading3Char">
    <w:name w:val="Heading 3 Char"/>
    <w:rsid w:val="00A0599E"/>
    <w:rPr>
      <w:rFonts w:ascii="Arial" w:hAnsi="Arial" w:cs="Arial"/>
      <w:b/>
      <w:bCs/>
      <w:sz w:val="26"/>
      <w:szCs w:val="26"/>
      <w:lang w:val="en-US" w:bidi="ar-SA"/>
    </w:rPr>
  </w:style>
  <w:style w:type="character" w:customStyle="1" w:styleId="WW8Num5z4">
    <w:name w:val="WW8Num5z4"/>
    <w:rsid w:val="00A0599E"/>
    <w:rPr>
      <w:rFonts w:ascii="Courier New" w:hAnsi="Courier New" w:cs="Courier New"/>
    </w:rPr>
  </w:style>
  <w:style w:type="character" w:styleId="Strong">
    <w:name w:val="Strong"/>
    <w:qFormat/>
    <w:rsid w:val="00A0599E"/>
    <w:rPr>
      <w:b/>
      <w:bCs/>
    </w:rPr>
  </w:style>
  <w:style w:type="character" w:customStyle="1" w:styleId="Absatz-Standardschriftart">
    <w:name w:val="Absatz-Standardschriftart"/>
    <w:rsid w:val="00A0599E"/>
  </w:style>
  <w:style w:type="character" w:styleId="HTMLTypewriter">
    <w:name w:val="HTML Typewriter"/>
    <w:rsid w:val="00A0599E"/>
    <w:rPr>
      <w:rFonts w:ascii="Courier New" w:eastAsia="Courier New" w:hAnsi="Courier New" w:cs="Courier New"/>
      <w:sz w:val="20"/>
      <w:szCs w:val="20"/>
    </w:rPr>
  </w:style>
  <w:style w:type="character" w:styleId="Hyperlink">
    <w:name w:val="Hyperlink"/>
    <w:rsid w:val="00A0599E"/>
    <w:rPr>
      <w:color w:val="0000FF"/>
      <w:u w:val="single"/>
    </w:rPr>
  </w:style>
  <w:style w:type="character" w:customStyle="1" w:styleId="WW8Num2z1">
    <w:name w:val="WW8Num2z1"/>
    <w:rsid w:val="00A0599E"/>
    <w:rPr>
      <w:rFonts w:ascii="Courier New" w:hAnsi="Courier New" w:cs="Courier New"/>
    </w:rPr>
  </w:style>
  <w:style w:type="character" w:customStyle="1" w:styleId="WW8Num5z0">
    <w:name w:val="WW8Num5z0"/>
    <w:rsid w:val="00A0599E"/>
    <w:rPr>
      <w:rFonts w:ascii="Wingdings" w:hAnsi="Wingdings" w:cs="Wingdings"/>
    </w:rPr>
  </w:style>
  <w:style w:type="character" w:customStyle="1" w:styleId="Header1">
    <w:name w:val="Header1"/>
    <w:basedOn w:val="WW-DefaultParagraphFont1"/>
    <w:rsid w:val="00A0599E"/>
  </w:style>
  <w:style w:type="character" w:customStyle="1" w:styleId="WW8Num1z1">
    <w:name w:val="WW8Num1z1"/>
    <w:rsid w:val="00A0599E"/>
    <w:rPr>
      <w:rFonts w:ascii="Courier New" w:hAnsi="Courier New" w:cs="Courier New"/>
    </w:rPr>
  </w:style>
  <w:style w:type="character" w:customStyle="1" w:styleId="WW8Num1z2">
    <w:name w:val="WW8Num1z2"/>
    <w:rsid w:val="00A0599E"/>
    <w:rPr>
      <w:rFonts w:ascii="Wingdings" w:hAnsi="Wingdings" w:cs="Wingdings"/>
    </w:rPr>
  </w:style>
  <w:style w:type="character" w:customStyle="1" w:styleId="WW-Absatz-Standardschriftart">
    <w:name w:val="WW-Absatz-Standardschriftart"/>
    <w:rsid w:val="00A0599E"/>
  </w:style>
  <w:style w:type="paragraph" w:customStyle="1" w:styleId="Achievement">
    <w:name w:val="Achievement"/>
    <w:basedOn w:val="BodyText"/>
    <w:rsid w:val="00A0599E"/>
    <w:pPr>
      <w:numPr>
        <w:numId w:val="2"/>
      </w:numPr>
      <w:tabs>
        <w:tab w:val="left" w:pos="0"/>
      </w:tabs>
      <w:spacing w:after="60" w:line="240" w:lineRule="atLeast"/>
    </w:pPr>
    <w:rPr>
      <w:rFonts w:ascii="Garamond" w:hAnsi="Garamond" w:cs="Garamond"/>
      <w:sz w:val="22"/>
    </w:rPr>
  </w:style>
  <w:style w:type="paragraph" w:styleId="BalloonText">
    <w:name w:val="Balloon Text"/>
    <w:basedOn w:val="Normal"/>
    <w:rsid w:val="00A0599E"/>
    <w:rPr>
      <w:rFonts w:ascii="Tahoma" w:hAnsi="Tahoma" w:cs="Times New Roman"/>
      <w:color w:val="auto"/>
      <w:sz w:val="16"/>
      <w:szCs w:val="20"/>
    </w:rPr>
  </w:style>
  <w:style w:type="paragraph" w:styleId="BodyText">
    <w:name w:val="Body Text"/>
    <w:basedOn w:val="Normal"/>
    <w:rsid w:val="00A0599E"/>
    <w:pPr>
      <w:jc w:val="both"/>
    </w:pPr>
    <w:rPr>
      <w:rFonts w:cs="Times New Roman"/>
      <w:color w:val="auto"/>
      <w:sz w:val="28"/>
      <w:szCs w:val="20"/>
    </w:rPr>
  </w:style>
  <w:style w:type="paragraph" w:styleId="BodyText2">
    <w:name w:val="Body Text 2"/>
    <w:basedOn w:val="Normal"/>
    <w:rsid w:val="00A0599E"/>
    <w:pPr>
      <w:spacing w:after="120" w:line="480" w:lineRule="auto"/>
    </w:pPr>
  </w:style>
  <w:style w:type="paragraph" w:styleId="BodyTextIndent">
    <w:name w:val="Body Text Indent"/>
    <w:basedOn w:val="Normal"/>
    <w:rsid w:val="00A0599E"/>
    <w:pPr>
      <w:spacing w:line="480" w:lineRule="auto"/>
      <w:ind w:left="720"/>
      <w:jc w:val="both"/>
    </w:pPr>
    <w:rPr>
      <w:rFonts w:ascii="Times New Roman" w:hAnsi="Times New Roman" w:cs="Times New Roman"/>
      <w:color w:val="auto"/>
      <w:sz w:val="28"/>
      <w:szCs w:val="20"/>
    </w:rPr>
  </w:style>
  <w:style w:type="paragraph" w:customStyle="1" w:styleId="NormalBullet">
    <w:name w:val="Normal Bullet"/>
    <w:basedOn w:val="Normal"/>
    <w:rsid w:val="00A0599E"/>
    <w:pPr>
      <w:numPr>
        <w:numId w:val="3"/>
      </w:numPr>
      <w:tabs>
        <w:tab w:val="left" w:pos="720"/>
      </w:tabs>
    </w:pPr>
    <w:rPr>
      <w:rFonts w:ascii="Times New Roman" w:eastAsia="MS Mincho" w:hAnsi="Times New Roman" w:cs="Times New Roman"/>
      <w:color w:val="auto"/>
      <w:sz w:val="24"/>
    </w:rPr>
  </w:style>
  <w:style w:type="paragraph" w:styleId="Caption">
    <w:name w:val="caption"/>
    <w:basedOn w:val="Normal"/>
    <w:qFormat/>
    <w:rsid w:val="00A0599E"/>
    <w:pPr>
      <w:suppressLineNumbers/>
      <w:spacing w:before="120" w:after="120"/>
    </w:pPr>
    <w:rPr>
      <w:rFonts w:cs="Mangal"/>
      <w:i/>
      <w:iCs/>
      <w:sz w:val="24"/>
    </w:rPr>
  </w:style>
  <w:style w:type="paragraph" w:styleId="BodyTextIndent2">
    <w:name w:val="Body Text Indent 2"/>
    <w:basedOn w:val="Normal"/>
    <w:rsid w:val="00A0599E"/>
    <w:pPr>
      <w:spacing w:after="120" w:line="480" w:lineRule="auto"/>
      <w:ind w:left="360"/>
    </w:pPr>
  </w:style>
  <w:style w:type="paragraph" w:styleId="Footer">
    <w:name w:val="footer"/>
    <w:basedOn w:val="Normal"/>
    <w:link w:val="FooterChar"/>
    <w:uiPriority w:val="99"/>
    <w:rsid w:val="00A0599E"/>
    <w:pPr>
      <w:tabs>
        <w:tab w:val="center" w:pos="4320"/>
        <w:tab w:val="right" w:pos="8640"/>
      </w:tabs>
    </w:pPr>
  </w:style>
  <w:style w:type="paragraph" w:customStyle="1" w:styleId="Index">
    <w:name w:val="Index"/>
    <w:basedOn w:val="Normal"/>
    <w:rsid w:val="00A0599E"/>
    <w:pPr>
      <w:suppressLineNumbers/>
    </w:pPr>
    <w:rPr>
      <w:rFonts w:cs="Mangal"/>
    </w:rPr>
  </w:style>
  <w:style w:type="paragraph" w:styleId="Header">
    <w:name w:val="header"/>
    <w:basedOn w:val="Normal"/>
    <w:rsid w:val="00A0599E"/>
    <w:pPr>
      <w:tabs>
        <w:tab w:val="center" w:pos="4320"/>
        <w:tab w:val="right" w:pos="8640"/>
      </w:tabs>
    </w:pPr>
  </w:style>
  <w:style w:type="paragraph" w:styleId="HTMLPreformatted">
    <w:name w:val="HTML Preformatted"/>
    <w:basedOn w:val="Normal"/>
    <w:rsid w:val="00A0599E"/>
    <w:rPr>
      <w:rFonts w:ascii="Courier New" w:hAnsi="Courier New" w:cs="Courier New"/>
      <w:sz w:val="20"/>
      <w:szCs w:val="20"/>
    </w:rPr>
  </w:style>
  <w:style w:type="paragraph" w:styleId="PlainText">
    <w:name w:val="Plain Text"/>
    <w:basedOn w:val="Normal"/>
    <w:rsid w:val="00A0599E"/>
    <w:pPr>
      <w:autoSpaceDE w:val="0"/>
      <w:ind w:left="360" w:hanging="360"/>
    </w:pPr>
    <w:rPr>
      <w:rFonts w:ascii="Courier New" w:eastAsia="MS Mincho" w:hAnsi="Courier New" w:cs="Courier New"/>
      <w:color w:val="auto"/>
      <w:sz w:val="20"/>
      <w:szCs w:val="20"/>
    </w:rPr>
  </w:style>
  <w:style w:type="paragraph" w:styleId="List">
    <w:name w:val="List"/>
    <w:basedOn w:val="BodyText"/>
    <w:rsid w:val="00A0599E"/>
    <w:rPr>
      <w:rFonts w:cs="Mangal"/>
    </w:rPr>
  </w:style>
  <w:style w:type="paragraph" w:styleId="NormalWeb">
    <w:name w:val="Normal (Web)"/>
    <w:basedOn w:val="Normal"/>
    <w:rsid w:val="00A0599E"/>
    <w:pPr>
      <w:spacing w:before="280" w:after="280"/>
    </w:pPr>
    <w:rPr>
      <w:rFonts w:ascii="Times New Roman" w:hAnsi="Times New Roman" w:cs="Times New Roman"/>
      <w:color w:val="auto"/>
      <w:sz w:val="24"/>
    </w:rPr>
  </w:style>
  <w:style w:type="paragraph" w:styleId="Subtitle">
    <w:name w:val="Subtitle"/>
    <w:basedOn w:val="Normal"/>
    <w:next w:val="BodyText"/>
    <w:qFormat/>
    <w:rsid w:val="00A0599E"/>
    <w:pPr>
      <w:ind w:left="360" w:hanging="360"/>
    </w:pPr>
    <w:rPr>
      <w:rFonts w:ascii="Times New Roman" w:eastAsia="MS Mincho" w:hAnsi="Times New Roman" w:cs="Times New Roman"/>
      <w:b/>
      <w:bCs/>
      <w:color w:val="auto"/>
      <w:sz w:val="20"/>
      <w:szCs w:val="20"/>
    </w:rPr>
  </w:style>
  <w:style w:type="paragraph" w:customStyle="1" w:styleId="Bulletedlist0">
    <w:name w:val="Bulleted list"/>
    <w:basedOn w:val="Normal"/>
    <w:rsid w:val="00A0599E"/>
    <w:pPr>
      <w:numPr>
        <w:numId w:val="4"/>
      </w:numPr>
      <w:tabs>
        <w:tab w:val="clear" w:pos="216"/>
        <w:tab w:val="right" w:pos="8640"/>
      </w:tabs>
    </w:pPr>
    <w:rPr>
      <w:rFonts w:ascii="Garamond" w:eastAsia="MS Mincho" w:hAnsi="Garamond" w:cs="Times New Roman"/>
      <w:color w:val="auto"/>
      <w:sz w:val="20"/>
    </w:rPr>
  </w:style>
  <w:style w:type="paragraph" w:customStyle="1" w:styleId="CharCharCharChar">
    <w:name w:val="Char Char Char Char"/>
    <w:basedOn w:val="Normal"/>
    <w:rsid w:val="00A0599E"/>
    <w:pPr>
      <w:spacing w:after="160" w:line="240" w:lineRule="exact"/>
    </w:pPr>
    <w:rPr>
      <w:rFonts w:eastAsia="Batang" w:cs="Verdana"/>
      <w:color w:val="auto"/>
      <w:sz w:val="16"/>
      <w:szCs w:val="16"/>
    </w:rPr>
  </w:style>
  <w:style w:type="paragraph" w:customStyle="1" w:styleId="bulletedlist">
    <w:name w:val="bulleted list"/>
    <w:basedOn w:val="Normal"/>
    <w:rsid w:val="00A0599E"/>
    <w:pPr>
      <w:numPr>
        <w:numId w:val="5"/>
      </w:numPr>
      <w:tabs>
        <w:tab w:val="left" w:pos="576"/>
      </w:tabs>
      <w:spacing w:before="20" w:after="60" w:line="220" w:lineRule="exact"/>
    </w:pPr>
    <w:rPr>
      <w:rFonts w:ascii="Tahoma" w:hAnsi="Tahoma" w:cs="Times New Roman"/>
      <w:color w:val="auto"/>
      <w:spacing w:val="10"/>
      <w:sz w:val="16"/>
      <w:szCs w:val="16"/>
    </w:rPr>
  </w:style>
  <w:style w:type="paragraph" w:customStyle="1" w:styleId="Heading">
    <w:name w:val="Heading"/>
    <w:basedOn w:val="Normal"/>
    <w:next w:val="BodyText"/>
    <w:rsid w:val="00A0599E"/>
    <w:pPr>
      <w:keepNext/>
      <w:spacing w:before="240" w:after="120"/>
    </w:pPr>
    <w:rPr>
      <w:rFonts w:ascii="Arial" w:eastAsia="Lucida Sans Unicode" w:hAnsi="Arial" w:cs="Mangal"/>
      <w:sz w:val="28"/>
      <w:szCs w:val="28"/>
    </w:rPr>
  </w:style>
  <w:style w:type="paragraph" w:customStyle="1" w:styleId="ContactInformation">
    <w:name w:val="Contact Information"/>
    <w:basedOn w:val="Normal"/>
    <w:rsid w:val="00A0599E"/>
    <w:pPr>
      <w:tabs>
        <w:tab w:val="right" w:pos="6480"/>
      </w:tabs>
      <w:spacing w:before="20"/>
    </w:pPr>
    <w:rPr>
      <w:rFonts w:ascii="Garamond" w:hAnsi="Garamond" w:cs="Garamond"/>
      <w:b/>
      <w:bCs/>
      <w:color w:val="auto"/>
      <w:sz w:val="20"/>
      <w:szCs w:val="20"/>
    </w:rPr>
  </w:style>
  <w:style w:type="paragraph" w:styleId="ListParagraph">
    <w:name w:val="List Paragraph"/>
    <w:basedOn w:val="Normal"/>
    <w:qFormat/>
    <w:rsid w:val="00A0599E"/>
    <w:pPr>
      <w:ind w:left="720"/>
    </w:pPr>
    <w:rPr>
      <w:rFonts w:ascii="Times New Roman" w:hAnsi="Times New Roman" w:cs="Times New Roman"/>
      <w:color w:val="auto"/>
      <w:sz w:val="20"/>
      <w:szCs w:val="20"/>
    </w:rPr>
  </w:style>
  <w:style w:type="character" w:customStyle="1" w:styleId="FooterChar">
    <w:name w:val="Footer Char"/>
    <w:link w:val="Footer"/>
    <w:uiPriority w:val="99"/>
    <w:rsid w:val="00900423"/>
    <w:rPr>
      <w:rFonts w:ascii="Verdana" w:hAnsi="Verdana" w:cs="Arial"/>
      <w:color w:val="000000"/>
      <w:sz w:val="17"/>
      <w:szCs w:val="24"/>
      <w:lang w:eastAsia="zh-CN"/>
    </w:rPr>
  </w:style>
  <w:style w:type="table" w:styleId="TableGrid">
    <w:name w:val="Table Grid"/>
    <w:basedOn w:val="TableNormal"/>
    <w:uiPriority w:val="99"/>
    <w:unhideWhenUsed/>
    <w:rsid w:val="00457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5</Pages>
  <Words>1418</Words>
  <Characters>8083</Characters>
  <Application>Microsoft Office Word</Application>
  <DocSecurity>0</DocSecurity>
  <PresentationFormat/>
  <Lines>67</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Mr</vt:lpstr>
    </vt:vector>
  </TitlesOfParts>
  <Company>Ford Motor Company</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prabhakar</dc:creator>
  <cp:lastModifiedBy>Krishnan, Prabakaran (Cognizant)</cp:lastModifiedBy>
  <cp:revision>3</cp:revision>
  <dcterms:created xsi:type="dcterms:W3CDTF">2017-03-14T08:31:00Z</dcterms:created>
  <dcterms:modified xsi:type="dcterms:W3CDTF">2017-06-16T16:00:00Z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